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sz w:val="2"/>
          <w:szCs w:val="22"/>
        </w:rPr>
        <w:id w:val="-1320958936"/>
        <w:docPartObj>
          <w:docPartGallery w:val="Cover Pages"/>
          <w:docPartUnique/>
        </w:docPartObj>
      </w:sdtPr>
      <w:sdtEndPr>
        <w:rPr>
          <w:b/>
          <w:sz w:val="32"/>
          <w:u w:val="single"/>
        </w:rPr>
      </w:sdtEndPr>
      <w:sdtContent>
        <w:p w:rsidR="00AA275D" w:rsidRDefault="00AA275D">
          <w:pPr>
            <w:pStyle w:val="NoSpacing"/>
            <w:rPr>
              <w:sz w:val="2"/>
            </w:rPr>
          </w:pPr>
        </w:p>
        <w:p w:rsidR="00AA275D" w:rsidRDefault="00AA275D">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97157794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A275D" w:rsidRDefault="00AA275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Operating System Assignments</w:t>
                                    </w:r>
                                  </w:p>
                                </w:sdtContent>
                              </w:sdt>
                              <w:p w:rsidR="00AA275D" w:rsidRDefault="00367D58">
                                <w:pPr>
                                  <w:pStyle w:val="NoSpacing"/>
                                  <w:spacing w:before="120"/>
                                  <w:rPr>
                                    <w:color w:val="5B9BD5" w:themeColor="accent1"/>
                                    <w:sz w:val="36"/>
                                    <w:szCs w:val="36"/>
                                  </w:rPr>
                                </w:pPr>
                                <w:sdt>
                                  <w:sdtPr>
                                    <w:rPr>
                                      <w:color w:val="5B9BD5" w:themeColor="accent1"/>
                                      <w:sz w:val="40"/>
                                      <w:szCs w:val="36"/>
                                    </w:rPr>
                                    <w:alias w:val="Subtitle"/>
                                    <w:tag w:val=""/>
                                    <w:id w:val="-945238675"/>
                                    <w:dataBinding w:prefixMappings="xmlns:ns0='http://purl.org/dc/elements/1.1/' xmlns:ns1='http://schemas.openxmlformats.org/package/2006/metadata/core-properties' " w:xpath="/ns1:coreProperties[1]/ns0:subject[1]" w:storeItemID="{6C3C8BC8-F283-45AE-878A-BAB7291924A1}"/>
                                    <w:text/>
                                  </w:sdtPr>
                                  <w:sdtEndPr/>
                                  <w:sdtContent>
                                    <w:r w:rsidR="00AA275D" w:rsidRPr="00A43E4C">
                                      <w:rPr>
                                        <w:color w:val="5B9BD5" w:themeColor="accent1"/>
                                        <w:sz w:val="40"/>
                                        <w:szCs w:val="36"/>
                                      </w:rPr>
                                      <w:t>Jadavpur University</w:t>
                                    </w:r>
                                  </w:sdtContent>
                                </w:sdt>
                                <w:r w:rsidR="00AA275D">
                                  <w:rPr>
                                    <w:noProof/>
                                  </w:rPr>
                                  <w:t xml:space="preserve"> </w:t>
                                </w:r>
                              </w:p>
                              <w:p w:rsidR="00AA275D" w:rsidRDefault="00AA27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97157794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A275D" w:rsidRDefault="00AA275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Operating System Assignments</w:t>
                              </w:r>
                            </w:p>
                          </w:sdtContent>
                        </w:sdt>
                        <w:p w:rsidR="00AA275D" w:rsidRDefault="00DD74F3">
                          <w:pPr>
                            <w:pStyle w:val="NoSpacing"/>
                            <w:spacing w:before="120"/>
                            <w:rPr>
                              <w:color w:val="5B9BD5" w:themeColor="accent1"/>
                              <w:sz w:val="36"/>
                              <w:szCs w:val="36"/>
                            </w:rPr>
                          </w:pPr>
                          <w:sdt>
                            <w:sdtPr>
                              <w:rPr>
                                <w:color w:val="5B9BD5" w:themeColor="accent1"/>
                                <w:sz w:val="40"/>
                                <w:szCs w:val="36"/>
                              </w:rPr>
                              <w:alias w:val="Subtitle"/>
                              <w:tag w:val=""/>
                              <w:id w:val="-945238675"/>
                              <w:dataBinding w:prefixMappings="xmlns:ns0='http://purl.org/dc/elements/1.1/' xmlns:ns1='http://schemas.openxmlformats.org/package/2006/metadata/core-properties' " w:xpath="/ns1:coreProperties[1]/ns0:subject[1]" w:storeItemID="{6C3C8BC8-F283-45AE-878A-BAB7291924A1}"/>
                              <w:text/>
                            </w:sdtPr>
                            <w:sdtEndPr/>
                            <w:sdtContent>
                              <w:r w:rsidR="00AA275D" w:rsidRPr="00A43E4C">
                                <w:rPr>
                                  <w:color w:val="5B9BD5" w:themeColor="accent1"/>
                                  <w:sz w:val="40"/>
                                  <w:szCs w:val="36"/>
                                </w:rPr>
                                <w:t>Jadavpur University</w:t>
                              </w:r>
                            </w:sdtContent>
                          </w:sdt>
                          <w:r w:rsidR="00AA275D">
                            <w:rPr>
                              <w:noProof/>
                            </w:rPr>
                            <w:t xml:space="preserve"> </w:t>
                          </w:r>
                        </w:p>
                        <w:p w:rsidR="00AA275D" w:rsidRDefault="00AA275D"/>
                      </w:txbxContent>
                    </v:textbox>
                    <w10:wrap anchorx="page" anchory="margin"/>
                  </v:shape>
                </w:pict>
              </mc:Fallback>
            </mc:AlternateContent>
          </w:r>
        </w:p>
        <w:p w:rsidR="004E543C" w:rsidRPr="004E543C" w:rsidRDefault="00A43E4C" w:rsidP="004E543C">
          <w:pPr>
            <w:rPr>
              <w:b/>
              <w:sz w:val="32"/>
              <w:u w:val="single"/>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posOffset>6770824</wp:posOffset>
                    </wp:positionV>
                    <wp:extent cx="5943600" cy="1578428"/>
                    <wp:effectExtent l="0" t="0" r="0" b="3175"/>
                    <wp:wrapNone/>
                    <wp:docPr id="69" name="Text Box 69"/>
                    <wp:cNvGraphicFramePr/>
                    <a:graphic xmlns:a="http://schemas.openxmlformats.org/drawingml/2006/main">
                      <a:graphicData uri="http://schemas.microsoft.com/office/word/2010/wordprocessingShape">
                        <wps:wsp>
                          <wps:cNvSpPr txBox="1"/>
                          <wps:spPr>
                            <a:xfrm>
                              <a:off x="0" y="0"/>
                              <a:ext cx="5943600" cy="15784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75D" w:rsidRPr="00A43E4C" w:rsidRDefault="00367D58">
                                <w:pPr>
                                  <w:pStyle w:val="NoSpacing"/>
                                  <w:jc w:val="right"/>
                                  <w:rPr>
                                    <w:color w:val="5B9BD5" w:themeColor="accent1"/>
                                    <w:sz w:val="44"/>
                                    <w:szCs w:val="36"/>
                                  </w:rPr>
                                </w:pPr>
                                <w:sdt>
                                  <w:sdtPr>
                                    <w:rPr>
                                      <w:color w:val="5B9BD5" w:themeColor="accent1"/>
                                      <w:sz w:val="44"/>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8409D" w:rsidRPr="00A43E4C">
                                      <w:rPr>
                                        <w:color w:val="5B9BD5" w:themeColor="accent1"/>
                                        <w:sz w:val="44"/>
                                        <w:szCs w:val="36"/>
                                      </w:rPr>
                                      <w:t xml:space="preserve">Name: </w:t>
                                    </w:r>
                                    <w:r w:rsidR="00896D12">
                                      <w:rPr>
                                        <w:color w:val="5B9BD5" w:themeColor="accent1"/>
                                        <w:sz w:val="44"/>
                                        <w:szCs w:val="36"/>
                                      </w:rPr>
                                      <w:t>ARKA DAS</w:t>
                                    </w:r>
                                  </w:sdtContent>
                                </w:sdt>
                              </w:p>
                              <w:sdt>
                                <w:sdtPr>
                                  <w:rPr>
                                    <w:color w:val="5B9BD5" w:themeColor="accent1"/>
                                    <w:sz w:val="44"/>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A275D" w:rsidRPr="00A43E4C" w:rsidRDefault="00605970">
                                    <w:pPr>
                                      <w:pStyle w:val="NoSpacing"/>
                                      <w:jc w:val="right"/>
                                      <w:rPr>
                                        <w:color w:val="5B9BD5" w:themeColor="accent1"/>
                                        <w:sz w:val="44"/>
                                        <w:szCs w:val="36"/>
                                      </w:rPr>
                                    </w:pPr>
                                    <w:r>
                                      <w:rPr>
                                        <w:color w:val="5B9BD5" w:themeColor="accent1"/>
                                        <w:sz w:val="44"/>
                                        <w:szCs w:val="36"/>
                                      </w:rPr>
                                      <w:t>MCA 1st</w:t>
                                    </w:r>
                                    <w:r w:rsidR="00AA275D" w:rsidRPr="00A43E4C">
                                      <w:rPr>
                                        <w:color w:val="5B9BD5" w:themeColor="accent1"/>
                                        <w:sz w:val="44"/>
                                        <w:szCs w:val="36"/>
                                      </w:rPr>
                                      <w:t xml:space="preserve"> year 2nd Semester</w:t>
                                    </w:r>
                                  </w:p>
                                </w:sdtContent>
                              </w:sdt>
                              <w:p w:rsidR="0098409D" w:rsidRPr="00A43E4C" w:rsidRDefault="0098409D">
                                <w:pPr>
                                  <w:pStyle w:val="NoSpacing"/>
                                  <w:jc w:val="right"/>
                                  <w:rPr>
                                    <w:color w:val="5B9BD5" w:themeColor="accent1"/>
                                    <w:sz w:val="44"/>
                                    <w:szCs w:val="36"/>
                                  </w:rPr>
                                </w:pPr>
                                <w:r w:rsidRPr="00A43E4C">
                                  <w:rPr>
                                    <w:color w:val="5B9BD5" w:themeColor="accent1"/>
                                    <w:sz w:val="44"/>
                                    <w:szCs w:val="36"/>
                                  </w:rPr>
                                  <w:t>Roll number: 002210503046</w:t>
                                </w:r>
                              </w:p>
                              <w:p w:rsidR="0098409D" w:rsidRPr="00A43E4C" w:rsidRDefault="00BF78D4">
                                <w:pPr>
                                  <w:pStyle w:val="NoSpacing"/>
                                  <w:jc w:val="right"/>
                                  <w:rPr>
                                    <w:color w:val="5B9BD5" w:themeColor="accent1"/>
                                    <w:sz w:val="44"/>
                                    <w:szCs w:val="36"/>
                                  </w:rPr>
                                </w:pPr>
                                <w:r>
                                  <w:rPr>
                                    <w:color w:val="5B9BD5" w:themeColor="accent1"/>
                                    <w:sz w:val="44"/>
                                    <w:szCs w:val="36"/>
                                  </w:rPr>
                                  <w:t>Session: 2022- 202</w:t>
                                </w:r>
                                <w:r w:rsidR="0098409D" w:rsidRPr="00A43E4C">
                                  <w:rPr>
                                    <w:color w:val="5B9BD5" w:themeColor="accent1"/>
                                    <w:sz w:val="44"/>
                                    <w:szCs w:val="36"/>
                                  </w:rPr>
                                  <w:t>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7" type="#_x0000_t202" style="position:absolute;margin-left:0;margin-top:533.15pt;width:468pt;height:124.3pt;z-index:251659264;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" filled="f" stroked="f" strokeweight=".5pt">
                    <v:textbox inset="0,0,0,0">
                      <w:txbxContent>
                        <w:p w:rsidR="00AA275D" w:rsidRPr="00A43E4C" w:rsidRDefault="00367D58">
                          <w:pPr>
                            <w:pStyle w:val="NoSpacing"/>
                            <w:jc w:val="right"/>
                            <w:rPr>
                              <w:color w:val="5B9BD5" w:themeColor="accent1"/>
                              <w:sz w:val="44"/>
                              <w:szCs w:val="36"/>
                            </w:rPr>
                          </w:pPr>
                          <w:sdt>
                            <w:sdtPr>
                              <w:rPr>
                                <w:color w:val="5B9BD5" w:themeColor="accent1"/>
                                <w:sz w:val="44"/>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8409D" w:rsidRPr="00A43E4C">
                                <w:rPr>
                                  <w:color w:val="5B9BD5" w:themeColor="accent1"/>
                                  <w:sz w:val="44"/>
                                  <w:szCs w:val="36"/>
                                </w:rPr>
                                <w:t xml:space="preserve">Name: </w:t>
                              </w:r>
                              <w:r w:rsidR="00896D12">
                                <w:rPr>
                                  <w:color w:val="5B9BD5" w:themeColor="accent1"/>
                                  <w:sz w:val="44"/>
                                  <w:szCs w:val="36"/>
                                </w:rPr>
                                <w:t>ARKA DAS</w:t>
                              </w:r>
                            </w:sdtContent>
                          </w:sdt>
                        </w:p>
                        <w:sdt>
                          <w:sdtPr>
                            <w:rPr>
                              <w:color w:val="5B9BD5" w:themeColor="accent1"/>
                              <w:sz w:val="44"/>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A275D" w:rsidRPr="00A43E4C" w:rsidRDefault="00605970">
                              <w:pPr>
                                <w:pStyle w:val="NoSpacing"/>
                                <w:jc w:val="right"/>
                                <w:rPr>
                                  <w:color w:val="5B9BD5" w:themeColor="accent1"/>
                                  <w:sz w:val="44"/>
                                  <w:szCs w:val="36"/>
                                </w:rPr>
                              </w:pPr>
                              <w:r>
                                <w:rPr>
                                  <w:color w:val="5B9BD5" w:themeColor="accent1"/>
                                  <w:sz w:val="44"/>
                                  <w:szCs w:val="36"/>
                                </w:rPr>
                                <w:t>MCA 1st</w:t>
                              </w:r>
                              <w:r w:rsidR="00AA275D" w:rsidRPr="00A43E4C">
                                <w:rPr>
                                  <w:color w:val="5B9BD5" w:themeColor="accent1"/>
                                  <w:sz w:val="44"/>
                                  <w:szCs w:val="36"/>
                                </w:rPr>
                                <w:t xml:space="preserve"> year 2nd Semester</w:t>
                              </w:r>
                            </w:p>
                          </w:sdtContent>
                        </w:sdt>
                        <w:p w:rsidR="0098409D" w:rsidRPr="00A43E4C" w:rsidRDefault="0098409D">
                          <w:pPr>
                            <w:pStyle w:val="NoSpacing"/>
                            <w:jc w:val="right"/>
                            <w:rPr>
                              <w:color w:val="5B9BD5" w:themeColor="accent1"/>
                              <w:sz w:val="44"/>
                              <w:szCs w:val="36"/>
                            </w:rPr>
                          </w:pPr>
                          <w:r w:rsidRPr="00A43E4C">
                            <w:rPr>
                              <w:color w:val="5B9BD5" w:themeColor="accent1"/>
                              <w:sz w:val="44"/>
                              <w:szCs w:val="36"/>
                            </w:rPr>
                            <w:t>Roll number: 002210503046</w:t>
                          </w:r>
                        </w:p>
                        <w:p w:rsidR="0098409D" w:rsidRPr="00A43E4C" w:rsidRDefault="00BF78D4">
                          <w:pPr>
                            <w:pStyle w:val="NoSpacing"/>
                            <w:jc w:val="right"/>
                            <w:rPr>
                              <w:color w:val="5B9BD5" w:themeColor="accent1"/>
                              <w:sz w:val="44"/>
                              <w:szCs w:val="36"/>
                            </w:rPr>
                          </w:pPr>
                          <w:r>
                            <w:rPr>
                              <w:color w:val="5B9BD5" w:themeColor="accent1"/>
                              <w:sz w:val="44"/>
                              <w:szCs w:val="36"/>
                            </w:rPr>
                            <w:t>Session: 2022- 202</w:t>
                          </w:r>
                          <w:r w:rsidR="0098409D" w:rsidRPr="00A43E4C">
                            <w:rPr>
                              <w:color w:val="5B9BD5" w:themeColor="accent1"/>
                              <w:sz w:val="44"/>
                              <w:szCs w:val="36"/>
                            </w:rPr>
                            <w:t>4</w:t>
                          </w:r>
                        </w:p>
                      </w:txbxContent>
                    </v:textbox>
                    <w10:wrap anchorx="margin"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wp:positionH relativeFrom="page">
                      <wp:posOffset>1709420</wp:posOffset>
                    </wp:positionH>
                    <wp:positionV relativeFrom="margin">
                      <wp:align>center</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8869FD6" id="Group 2" o:spid="_x0000_s1026" style="position:absolute;margin-left:134.6pt;margin-top:0;width:432.65pt;height:448.55pt;z-index:-251656192;mso-width-percent:706;mso-height-percent:566;mso-position-horizontal-relative:page;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margin"/>
                  </v:group>
                </w:pict>
              </mc:Fallback>
            </mc:AlternateContent>
          </w:r>
          <w:r w:rsidR="00AA275D">
            <w:rPr>
              <w:b/>
              <w:sz w:val="32"/>
              <w:u w:val="single"/>
            </w:rPr>
            <w:br w:type="page"/>
          </w:r>
        </w:p>
      </w:sdtContent>
    </w:sdt>
    <w:p w:rsidR="004E543C" w:rsidRDefault="004E543C" w:rsidP="000865E3">
      <w:pPr>
        <w:jc w:val="center"/>
        <w:rPr>
          <w:b/>
          <w:sz w:val="36"/>
        </w:rPr>
      </w:pPr>
    </w:p>
    <w:p w:rsidR="004E543C" w:rsidRDefault="004E543C" w:rsidP="004E543C">
      <w:pPr>
        <w:pStyle w:val="PlainText"/>
        <w:rPr>
          <w:rFonts w:asciiTheme="minorHAnsi" w:hAnsiTheme="minorHAnsi" w:cstheme="minorHAnsi"/>
          <w:sz w:val="36"/>
          <w:szCs w:val="22"/>
        </w:rPr>
      </w:pPr>
    </w:p>
    <w:p w:rsidR="004E543C" w:rsidRDefault="004E543C" w:rsidP="004E543C">
      <w:pPr>
        <w:pStyle w:val="PlainText"/>
        <w:rPr>
          <w:rFonts w:asciiTheme="minorHAnsi" w:hAnsiTheme="minorHAnsi" w:cstheme="minorHAnsi"/>
          <w:sz w:val="36"/>
          <w:szCs w:val="22"/>
        </w:rPr>
      </w:pPr>
    </w:p>
    <w:p w:rsidR="004E543C" w:rsidRDefault="004E543C" w:rsidP="004E543C">
      <w:pPr>
        <w:pStyle w:val="PlainText"/>
        <w:rPr>
          <w:rFonts w:asciiTheme="minorHAnsi" w:hAnsiTheme="minorHAnsi" w:cstheme="minorHAnsi"/>
          <w:sz w:val="36"/>
          <w:szCs w:val="22"/>
        </w:rPr>
      </w:pPr>
    </w:p>
    <w:p w:rsidR="004E543C" w:rsidRDefault="004E543C" w:rsidP="004E543C">
      <w:pPr>
        <w:pStyle w:val="PlainText"/>
        <w:rPr>
          <w:rFonts w:asciiTheme="minorHAnsi" w:hAnsiTheme="minorHAnsi" w:cstheme="minorHAnsi"/>
          <w:sz w:val="36"/>
          <w:szCs w:val="22"/>
        </w:rPr>
      </w:pPr>
    </w:p>
    <w:p w:rsidR="004E543C" w:rsidRDefault="004E543C" w:rsidP="004E543C">
      <w:pPr>
        <w:pStyle w:val="PlainText"/>
        <w:rPr>
          <w:rFonts w:asciiTheme="minorHAnsi" w:hAnsiTheme="minorHAnsi" w:cstheme="minorHAnsi"/>
          <w:sz w:val="36"/>
          <w:szCs w:val="22"/>
        </w:rPr>
      </w:pPr>
    </w:p>
    <w:p w:rsidR="004E543C" w:rsidRDefault="004E543C" w:rsidP="004E543C">
      <w:pPr>
        <w:pStyle w:val="PlainText"/>
        <w:rPr>
          <w:rFonts w:asciiTheme="minorHAnsi" w:hAnsiTheme="minorHAnsi" w:cstheme="minorHAnsi"/>
          <w:sz w:val="36"/>
          <w:szCs w:val="22"/>
        </w:rPr>
      </w:pPr>
    </w:p>
    <w:p w:rsidR="004E543C" w:rsidRDefault="004E543C" w:rsidP="004E543C">
      <w:pPr>
        <w:pStyle w:val="PlainText"/>
        <w:rPr>
          <w:rFonts w:asciiTheme="minorHAnsi" w:hAnsiTheme="minorHAnsi" w:cstheme="minorHAnsi"/>
          <w:sz w:val="36"/>
          <w:szCs w:val="22"/>
        </w:rPr>
      </w:pPr>
    </w:p>
    <w:p w:rsidR="004E543C" w:rsidRDefault="004E543C" w:rsidP="004E543C">
      <w:pPr>
        <w:pStyle w:val="PlainText"/>
        <w:rPr>
          <w:rFonts w:asciiTheme="minorHAnsi" w:hAnsiTheme="minorHAnsi" w:cstheme="minorHAnsi"/>
          <w:sz w:val="36"/>
          <w:szCs w:val="22"/>
        </w:rPr>
      </w:pPr>
    </w:p>
    <w:p w:rsidR="004E543C" w:rsidRDefault="004E543C" w:rsidP="004E543C">
      <w:pPr>
        <w:pStyle w:val="PlainText"/>
        <w:rPr>
          <w:rFonts w:asciiTheme="minorHAnsi" w:hAnsiTheme="minorHAnsi" w:cstheme="minorHAnsi"/>
          <w:sz w:val="36"/>
          <w:szCs w:val="22"/>
        </w:rPr>
      </w:pPr>
    </w:p>
    <w:p w:rsidR="004E543C" w:rsidRDefault="004E543C" w:rsidP="004E543C">
      <w:pPr>
        <w:pStyle w:val="PlainText"/>
        <w:rPr>
          <w:rFonts w:asciiTheme="minorHAnsi" w:hAnsiTheme="minorHAnsi" w:cstheme="minorHAnsi"/>
          <w:sz w:val="36"/>
          <w:szCs w:val="22"/>
        </w:rPr>
      </w:pPr>
    </w:p>
    <w:p w:rsidR="004E543C" w:rsidRDefault="004E543C" w:rsidP="004E543C">
      <w:pPr>
        <w:pStyle w:val="PlainText"/>
        <w:rPr>
          <w:rFonts w:asciiTheme="minorHAnsi" w:hAnsiTheme="minorHAnsi" w:cstheme="minorHAnsi"/>
          <w:sz w:val="36"/>
          <w:szCs w:val="22"/>
        </w:rPr>
      </w:pPr>
    </w:p>
    <w:p w:rsidR="004E543C" w:rsidRDefault="004E543C" w:rsidP="004E543C">
      <w:pPr>
        <w:pStyle w:val="PlainText"/>
        <w:rPr>
          <w:rFonts w:asciiTheme="minorHAnsi" w:hAnsiTheme="minorHAnsi" w:cstheme="minorHAnsi"/>
          <w:sz w:val="36"/>
          <w:szCs w:val="22"/>
        </w:rPr>
      </w:pPr>
    </w:p>
    <w:p w:rsidR="004E543C" w:rsidRPr="00494DB5" w:rsidRDefault="004E543C" w:rsidP="004E543C">
      <w:pPr>
        <w:pStyle w:val="IntenseQuote"/>
        <w:rPr>
          <w:color w:val="auto"/>
          <w:sz w:val="52"/>
        </w:rPr>
      </w:pPr>
      <w:r w:rsidRPr="00494DB5">
        <w:rPr>
          <w:color w:val="auto"/>
          <w:sz w:val="52"/>
        </w:rPr>
        <w:t xml:space="preserve">Assignment: Set - 1 </w:t>
      </w:r>
    </w:p>
    <w:p w:rsidR="004E543C" w:rsidRPr="004E543C" w:rsidRDefault="004E543C">
      <w:pPr>
        <w:rPr>
          <w:rFonts w:cstheme="minorHAnsi"/>
          <w:sz w:val="36"/>
        </w:rPr>
      </w:pPr>
      <w:r>
        <w:rPr>
          <w:rFonts w:cstheme="minorHAnsi"/>
          <w:sz w:val="36"/>
        </w:rPr>
        <w:br w:type="page"/>
      </w:r>
    </w:p>
    <w:p w:rsidR="00EB6E3E" w:rsidRPr="000865E3" w:rsidRDefault="00EB6E3E" w:rsidP="000865E3">
      <w:pPr>
        <w:jc w:val="center"/>
        <w:rPr>
          <w:b/>
          <w:sz w:val="36"/>
        </w:rPr>
      </w:pPr>
      <w:r w:rsidRPr="00EB6E3E">
        <w:rPr>
          <w:b/>
          <w:sz w:val="36"/>
        </w:rPr>
        <w:lastRenderedPageBreak/>
        <w:t>Set-1</w:t>
      </w:r>
    </w:p>
    <w:p w:rsidR="00EB6E3E" w:rsidRPr="00EB6E3E" w:rsidRDefault="00EB6E3E">
      <w:pPr>
        <w:rPr>
          <w:b/>
          <w:sz w:val="32"/>
          <w:u w:val="single"/>
        </w:rPr>
      </w:pPr>
      <w:r w:rsidRPr="00EB6E3E">
        <w:rPr>
          <w:b/>
          <w:sz w:val="32"/>
          <w:u w:val="single"/>
        </w:rPr>
        <w:t>Question – 1</w:t>
      </w:r>
    </w:p>
    <w:p w:rsidR="00EB6E3E" w:rsidRPr="00EB6E3E" w:rsidRDefault="00EB6E3E">
      <w:pPr>
        <w:rPr>
          <w:sz w:val="28"/>
          <w:u w:val="single"/>
        </w:rPr>
      </w:pPr>
      <w:r w:rsidRPr="00EB6E3E">
        <w:rPr>
          <w:sz w:val="28"/>
          <w:u w:val="single"/>
        </w:rPr>
        <w:t>Problem Statement</w:t>
      </w:r>
      <w:r>
        <w:rPr>
          <w:sz w:val="28"/>
          <w:u w:val="single"/>
        </w:rPr>
        <w:t>:</w:t>
      </w:r>
    </w:p>
    <w:p w:rsidR="00EB6E3E" w:rsidRPr="000865E3" w:rsidRDefault="00EB6E3E" w:rsidP="00EB6E3E">
      <w:pPr>
        <w:rPr>
          <w:sz w:val="24"/>
        </w:rPr>
      </w:pPr>
      <w:r w:rsidRPr="000865E3">
        <w:rPr>
          <w:sz w:val="24"/>
        </w:rPr>
        <w:t>Write a shell script which accepts length and breadth of a rectangle and calculates the area and perimeter of the rectangle.</w:t>
      </w:r>
    </w:p>
    <w:p w:rsidR="00EB6E3E" w:rsidRPr="00F81934" w:rsidRDefault="00EB6E3E" w:rsidP="00F81934">
      <w:pPr>
        <w:rPr>
          <w:sz w:val="28"/>
          <w:u w:val="single"/>
        </w:rPr>
      </w:pPr>
      <w:r w:rsidRPr="00EB6E3E">
        <w:rPr>
          <w:sz w:val="28"/>
          <w:u w:val="single"/>
        </w:rPr>
        <w:t>Source Code:</w:t>
      </w:r>
    </w:p>
    <w:p w:rsidR="00EB6E3E" w:rsidRPr="000B49AE" w:rsidRDefault="00EB6E3E" w:rsidP="000F5234">
      <w:pPr>
        <w:pStyle w:val="PlainText"/>
        <w:rPr>
          <w:rFonts w:ascii="Courier New" w:hAnsi="Courier New" w:cs="Courier New"/>
        </w:rPr>
      </w:pPr>
      <w:proofErr w:type="spellStart"/>
      <w:proofErr w:type="gramStart"/>
      <w:r w:rsidRPr="000B49AE">
        <w:rPr>
          <w:rFonts w:ascii="Courier New" w:hAnsi="Courier New" w:cs="Courier New"/>
        </w:rPr>
        <w:t>isValid</w:t>
      </w:r>
      <w:proofErr w:type="spellEnd"/>
      <w:r w:rsidRPr="000B49AE">
        <w:rPr>
          <w:rFonts w:ascii="Courier New" w:hAnsi="Courier New" w:cs="Courier New"/>
        </w:rPr>
        <w:t>(</w:t>
      </w:r>
      <w:proofErr w:type="gramEnd"/>
      <w:r w:rsidRPr="000B49AE">
        <w:rPr>
          <w:rFonts w:ascii="Courier New" w:hAnsi="Courier New" w:cs="Courier New"/>
        </w:rPr>
        <w:t>) {</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re</w:t>
      </w:r>
      <w:proofErr w:type="gramEnd"/>
      <w:r w:rsidRPr="000B49AE">
        <w:rPr>
          <w:rFonts w:ascii="Courier New" w:hAnsi="Courier New" w:cs="Courier New"/>
        </w:rPr>
        <w:t>='^[0-9]+([.][0-9]+)?$'</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if !</w:t>
      </w:r>
      <w:proofErr w:type="gramEnd"/>
      <w:r w:rsidRPr="000B49AE">
        <w:rPr>
          <w:rFonts w:ascii="Courier New" w:hAnsi="Courier New" w:cs="Courier New"/>
        </w:rPr>
        <w:t xml:space="preserve"> [</w:t>
      </w:r>
      <w:proofErr w:type="gramStart"/>
      <w:r w:rsidRPr="000B49AE">
        <w:rPr>
          <w:rFonts w:ascii="Courier New" w:hAnsi="Courier New" w:cs="Courier New"/>
        </w:rPr>
        <w:t>[ $</w:t>
      </w:r>
      <w:proofErr w:type="gramEnd"/>
      <w:r w:rsidRPr="000B49AE">
        <w:rPr>
          <w:rFonts w:ascii="Courier New" w:hAnsi="Courier New" w:cs="Courier New"/>
        </w:rPr>
        <w:t>1 =~ $re &amp;&amp; $2 =~ $re ]] ; then</w:t>
      </w:r>
    </w:p>
    <w:p w:rsidR="00EB6E3E" w:rsidRPr="000B49AE" w:rsidRDefault="00EB6E3E" w:rsidP="000F5234">
      <w:pPr>
        <w:pStyle w:val="PlainText"/>
        <w:rPr>
          <w:rFonts w:ascii="Courier New" w:hAnsi="Courier New" w:cs="Courier New"/>
        </w:rPr>
      </w:pPr>
      <w:r w:rsidRPr="000B49AE">
        <w:rPr>
          <w:rFonts w:ascii="Courier New" w:hAnsi="Courier New" w:cs="Courier New"/>
        </w:rPr>
        <w:tab/>
        <w:t xml:space="preserve">   </w:t>
      </w:r>
      <w:proofErr w:type="gramStart"/>
      <w:r w:rsidRPr="000B49AE">
        <w:rPr>
          <w:rFonts w:ascii="Courier New" w:hAnsi="Courier New" w:cs="Courier New"/>
        </w:rPr>
        <w:t>echo</w:t>
      </w:r>
      <w:proofErr w:type="gramEnd"/>
      <w:r w:rsidRPr="000B49AE">
        <w:rPr>
          <w:rFonts w:ascii="Courier New" w:hAnsi="Courier New" w:cs="Courier New"/>
        </w:rPr>
        <w:t xml:space="preserve"> "error: Not a number"</w:t>
      </w:r>
    </w:p>
    <w:p w:rsidR="00EB6E3E" w:rsidRPr="000B49AE" w:rsidRDefault="00EB6E3E" w:rsidP="000F5234">
      <w:pPr>
        <w:pStyle w:val="PlainText"/>
        <w:rPr>
          <w:rFonts w:ascii="Courier New" w:hAnsi="Courier New" w:cs="Courier New"/>
        </w:rPr>
      </w:pPr>
      <w:r w:rsidRPr="000B49AE">
        <w:rPr>
          <w:rFonts w:ascii="Courier New" w:hAnsi="Courier New" w:cs="Courier New"/>
        </w:rPr>
        <w:tab/>
        <w:t xml:space="preserve">   </w:t>
      </w:r>
      <w:proofErr w:type="gramStart"/>
      <w:r w:rsidRPr="000B49AE">
        <w:rPr>
          <w:rFonts w:ascii="Courier New" w:hAnsi="Courier New" w:cs="Courier New"/>
        </w:rPr>
        <w:t>echo</w:t>
      </w:r>
      <w:proofErr w:type="gramEnd"/>
      <w:r w:rsidRPr="000B49AE">
        <w:rPr>
          <w:rFonts w:ascii="Courier New" w:hAnsi="Courier New" w:cs="Courier New"/>
        </w:rPr>
        <w:t xml:space="preserve"> ""</w:t>
      </w:r>
    </w:p>
    <w:p w:rsidR="00EB6E3E" w:rsidRPr="000B49AE" w:rsidRDefault="00EB6E3E" w:rsidP="000F5234">
      <w:pPr>
        <w:pStyle w:val="PlainText"/>
        <w:rPr>
          <w:rFonts w:ascii="Courier New" w:hAnsi="Courier New" w:cs="Courier New"/>
        </w:rPr>
      </w:pPr>
      <w:r w:rsidRPr="000B49AE">
        <w:rPr>
          <w:rFonts w:ascii="Courier New" w:hAnsi="Courier New" w:cs="Courier New"/>
        </w:rPr>
        <w:tab/>
        <w:t xml:space="preserve">   </w:t>
      </w:r>
      <w:proofErr w:type="gramStart"/>
      <w:r w:rsidRPr="000B49AE">
        <w:rPr>
          <w:rFonts w:ascii="Courier New" w:hAnsi="Courier New" w:cs="Courier New"/>
        </w:rPr>
        <w:t>return</w:t>
      </w:r>
      <w:proofErr w:type="gramEnd"/>
      <w:r w:rsidRPr="000B49AE">
        <w:rPr>
          <w:rFonts w:ascii="Courier New" w:hAnsi="Courier New" w:cs="Courier New"/>
        </w:rPr>
        <w:t xml:space="preserve"> 0</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else</w:t>
      </w:r>
      <w:proofErr w:type="gramEnd"/>
    </w:p>
    <w:p w:rsidR="00EB6E3E" w:rsidRPr="000B49AE" w:rsidRDefault="00F81934" w:rsidP="000F5234">
      <w:pPr>
        <w:pStyle w:val="PlainText"/>
        <w:rPr>
          <w:rFonts w:ascii="Courier New" w:hAnsi="Courier New" w:cs="Courier New"/>
        </w:rPr>
      </w:pPr>
      <w:r>
        <w:rPr>
          <w:rFonts w:ascii="Courier New" w:hAnsi="Courier New" w:cs="Courier New"/>
        </w:rPr>
        <w:tab/>
      </w:r>
      <w:proofErr w:type="gramStart"/>
      <w:r w:rsidR="00EB6E3E" w:rsidRPr="000B49AE">
        <w:rPr>
          <w:rFonts w:ascii="Courier New" w:hAnsi="Courier New" w:cs="Courier New"/>
        </w:rPr>
        <w:t>if</w:t>
      </w:r>
      <w:proofErr w:type="gramEnd"/>
      <w:r w:rsidR="00EB6E3E" w:rsidRPr="000B49AE">
        <w:rPr>
          <w:rFonts w:ascii="Courier New" w:hAnsi="Courier New" w:cs="Courier New"/>
        </w:rPr>
        <w:t xml:space="preserve"> [[ $(echo "$1 &gt; 0" |</w:t>
      </w:r>
      <w:proofErr w:type="spellStart"/>
      <w:r w:rsidR="00EB6E3E" w:rsidRPr="000B49AE">
        <w:rPr>
          <w:rFonts w:ascii="Courier New" w:hAnsi="Courier New" w:cs="Courier New"/>
        </w:rPr>
        <w:t>bc</w:t>
      </w:r>
      <w:proofErr w:type="spellEnd"/>
      <w:r w:rsidR="00EB6E3E" w:rsidRPr="000B49AE">
        <w:rPr>
          <w:rFonts w:ascii="Courier New" w:hAnsi="Courier New" w:cs="Courier New"/>
        </w:rPr>
        <w:t xml:space="preserve"> -l) &amp;&amp; $(echo "$2 &gt; 0" |</w:t>
      </w:r>
      <w:proofErr w:type="spellStart"/>
      <w:r w:rsidR="00EB6E3E" w:rsidRPr="000B49AE">
        <w:rPr>
          <w:rFonts w:ascii="Courier New" w:hAnsi="Courier New" w:cs="Courier New"/>
        </w:rPr>
        <w:t>bc</w:t>
      </w:r>
      <w:proofErr w:type="spellEnd"/>
      <w:r w:rsidR="00EB6E3E" w:rsidRPr="000B49AE">
        <w:rPr>
          <w:rFonts w:ascii="Courier New" w:hAnsi="Courier New" w:cs="Courier New"/>
        </w:rPr>
        <w:t xml:space="preserve"> -l) ]] ; then</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return</w:t>
      </w:r>
      <w:proofErr w:type="gramEnd"/>
      <w:r w:rsidRPr="000B49AE">
        <w:rPr>
          <w:rFonts w:ascii="Courier New" w:hAnsi="Courier New" w:cs="Courier New"/>
        </w:rPr>
        <w:t xml:space="preserve"> 1</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else</w:t>
      </w:r>
      <w:proofErr w:type="gramEnd"/>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"error: Invalid length"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return</w:t>
      </w:r>
      <w:proofErr w:type="gramEnd"/>
      <w:r w:rsidRPr="000B49AE">
        <w:rPr>
          <w:rFonts w:ascii="Courier New" w:hAnsi="Courier New" w:cs="Courier New"/>
        </w:rPr>
        <w:t xml:space="preserve"> 0</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fi</w:t>
      </w:r>
      <w:proofErr w:type="gramEnd"/>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fi</w:t>
      </w:r>
      <w:proofErr w:type="gramEnd"/>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return</w:t>
      </w:r>
      <w:proofErr w:type="gramEnd"/>
      <w:r w:rsidRPr="000B49AE">
        <w:rPr>
          <w:rFonts w:ascii="Courier New" w:hAnsi="Courier New" w:cs="Courier New"/>
        </w:rPr>
        <w:t xml:space="preserve"> 1</w:t>
      </w:r>
    </w:p>
    <w:p w:rsidR="00EB6E3E" w:rsidRPr="000B49AE" w:rsidRDefault="00EB6E3E" w:rsidP="000F5234">
      <w:pPr>
        <w:pStyle w:val="PlainText"/>
        <w:rPr>
          <w:rFonts w:ascii="Courier New" w:hAnsi="Courier New" w:cs="Courier New"/>
        </w:rPr>
      </w:pPr>
      <w:r w:rsidRPr="000B49AE">
        <w:rPr>
          <w:rFonts w:ascii="Courier New" w:hAnsi="Courier New" w:cs="Courier New"/>
        </w:rPr>
        <w:t>}</w:t>
      </w:r>
    </w:p>
    <w:p w:rsidR="00EB6E3E" w:rsidRPr="000B49AE" w:rsidRDefault="00EB6E3E" w:rsidP="000F5234">
      <w:pPr>
        <w:pStyle w:val="PlainText"/>
        <w:rPr>
          <w:rFonts w:ascii="Courier New" w:hAnsi="Courier New" w:cs="Courier New"/>
        </w:rPr>
      </w:pPr>
    </w:p>
    <w:p w:rsidR="00EB6E3E" w:rsidRPr="000B49AE" w:rsidRDefault="00EB6E3E" w:rsidP="000F5234">
      <w:pPr>
        <w:pStyle w:val="PlainText"/>
        <w:rPr>
          <w:rFonts w:ascii="Courier New" w:hAnsi="Courier New" w:cs="Courier New"/>
        </w:rPr>
      </w:pPr>
      <w:proofErr w:type="gramStart"/>
      <w:r w:rsidRPr="000B49AE">
        <w:rPr>
          <w:rFonts w:ascii="Courier New" w:hAnsi="Courier New" w:cs="Courier New"/>
        </w:rPr>
        <w:t>main(</w:t>
      </w:r>
      <w:proofErr w:type="gramEnd"/>
      <w:r w:rsidRPr="000B49AE">
        <w:rPr>
          <w:rFonts w:ascii="Courier New" w:hAnsi="Courier New" w:cs="Courier New"/>
        </w:rPr>
        <w:t>) {</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length=</w:t>
      </w:r>
      <w:proofErr w:type="gramEnd"/>
      <w:r w:rsidRPr="000B49AE">
        <w:rPr>
          <w:rFonts w:ascii="Courier New" w:hAnsi="Courier New" w:cs="Courier New"/>
        </w:rPr>
        <w:t>0</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breadth=</w:t>
      </w:r>
      <w:proofErr w:type="gramEnd"/>
      <w:r w:rsidRPr="000B49AE">
        <w:rPr>
          <w:rFonts w:ascii="Courier New" w:hAnsi="Courier New" w:cs="Courier New"/>
        </w:rPr>
        <w:t>0</w:t>
      </w:r>
    </w:p>
    <w:p w:rsidR="00EB6E3E" w:rsidRPr="000B49AE" w:rsidRDefault="00EB6E3E" w:rsidP="000F5234">
      <w:pPr>
        <w:pStyle w:val="PlainText"/>
        <w:rPr>
          <w:rFonts w:ascii="Courier New" w:hAnsi="Courier New" w:cs="Courier New"/>
        </w:rPr>
      </w:pPr>
      <w:r w:rsidRPr="000B49AE">
        <w:rPr>
          <w:rFonts w:ascii="Courier New" w:hAnsi="Courier New" w:cs="Courier New"/>
        </w:rPr>
        <w:tab/>
        <w:t>x=0</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while</w:t>
      </w:r>
      <w:proofErr w:type="gramEnd"/>
      <w:r w:rsidRPr="000B49AE">
        <w:rPr>
          <w:rFonts w:ascii="Courier New" w:hAnsi="Courier New" w:cs="Courier New"/>
        </w:rPr>
        <w:t xml:space="preserve"> [ $x -ne 1 ]</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do</w:t>
      </w:r>
      <w:proofErr w:type="gramEnd"/>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"Enter length: "</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read</w:t>
      </w:r>
      <w:proofErr w:type="gramEnd"/>
      <w:r w:rsidRPr="000B49AE">
        <w:rPr>
          <w:rFonts w:ascii="Courier New" w:hAnsi="Courier New" w:cs="Courier New"/>
        </w:rPr>
        <w:t xml:space="preserve"> length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"Given length is: $length"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"Enter breadth: "</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read</w:t>
      </w:r>
      <w:proofErr w:type="gramEnd"/>
      <w:r w:rsidRPr="000B49AE">
        <w:rPr>
          <w:rFonts w:ascii="Courier New" w:hAnsi="Courier New" w:cs="Courier New"/>
        </w:rPr>
        <w:t xml:space="preserve"> breadth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"Given breadth is: $breadth"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r>
      <w:proofErr w:type="spellStart"/>
      <w:proofErr w:type="gramStart"/>
      <w:r w:rsidRPr="000B49AE">
        <w:rPr>
          <w:rFonts w:ascii="Courier New" w:hAnsi="Courier New" w:cs="Courier New"/>
        </w:rPr>
        <w:t>isValid</w:t>
      </w:r>
      <w:proofErr w:type="spellEnd"/>
      <w:proofErr w:type="gramEnd"/>
      <w:r w:rsidRPr="000B49AE">
        <w:rPr>
          <w:rFonts w:ascii="Courier New" w:hAnsi="Courier New" w:cs="Courier New"/>
        </w:rPr>
        <w:t xml:space="preserve"> "$length" "$breadth"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r w:rsidRPr="000B49AE">
        <w:rPr>
          <w:rFonts w:ascii="Courier New" w:hAnsi="Courier New" w:cs="Courier New"/>
        </w:rPr>
        <w:tab/>
        <w:t>x=$?</w:t>
      </w:r>
    </w:p>
    <w:p w:rsidR="00EB6E3E" w:rsidRPr="000B49AE" w:rsidRDefault="0078214B" w:rsidP="000F5234">
      <w:pPr>
        <w:pStyle w:val="PlainText"/>
        <w:rPr>
          <w:rFonts w:ascii="Courier New" w:hAnsi="Courier New" w:cs="Courier New"/>
        </w:rPr>
      </w:pPr>
      <w:r>
        <w:rPr>
          <w:rFonts w:ascii="Courier New" w:hAnsi="Courier New" w:cs="Courier New"/>
        </w:rPr>
        <w:tab/>
      </w:r>
      <w:proofErr w:type="gramStart"/>
      <w:r>
        <w:rPr>
          <w:rFonts w:ascii="Courier New" w:hAnsi="Courier New" w:cs="Courier New"/>
        </w:rPr>
        <w:t>done</w:t>
      </w:r>
      <w:proofErr w:type="gramEnd"/>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area</w:t>
      </w:r>
      <w:proofErr w:type="gramEnd"/>
      <w:r w:rsidRPr="000B49AE">
        <w:rPr>
          <w:rFonts w:ascii="Courier New" w:hAnsi="Courier New" w:cs="Courier New"/>
        </w:rPr>
        <w:t>=`</w:t>
      </w:r>
      <w:proofErr w:type="spellStart"/>
      <w:r w:rsidRPr="000B49AE">
        <w:rPr>
          <w:rFonts w:ascii="Courier New" w:hAnsi="Courier New" w:cs="Courier New"/>
        </w:rPr>
        <w:t>bc</w:t>
      </w:r>
      <w:proofErr w:type="spellEnd"/>
      <w:r w:rsidRPr="000B49AE">
        <w:rPr>
          <w:rFonts w:ascii="Courier New" w:hAnsi="Courier New" w:cs="Courier New"/>
        </w:rPr>
        <w:t xml:space="preserve"> &lt;&lt;&lt; "$length * $breadth"`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temp</w:t>
      </w:r>
      <w:proofErr w:type="gramEnd"/>
      <w:r w:rsidRPr="000B49AE">
        <w:rPr>
          <w:rFonts w:ascii="Courier New" w:hAnsi="Courier New" w:cs="Courier New"/>
        </w:rPr>
        <w:t>=`</w:t>
      </w:r>
      <w:proofErr w:type="spellStart"/>
      <w:r w:rsidRPr="000B49AE">
        <w:rPr>
          <w:rFonts w:ascii="Courier New" w:hAnsi="Courier New" w:cs="Courier New"/>
        </w:rPr>
        <w:t>bc</w:t>
      </w:r>
      <w:proofErr w:type="spellEnd"/>
      <w:r w:rsidRPr="000B49AE">
        <w:rPr>
          <w:rFonts w:ascii="Courier New" w:hAnsi="Courier New" w:cs="Courier New"/>
        </w:rPr>
        <w:t xml:space="preserve"> &lt;&lt;&lt; "$length + $breadth"`</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spellStart"/>
      <w:proofErr w:type="gramStart"/>
      <w:r w:rsidRPr="000B49AE">
        <w:rPr>
          <w:rFonts w:ascii="Courier New" w:hAnsi="Courier New" w:cs="Courier New"/>
        </w:rPr>
        <w:t>peri</w:t>
      </w:r>
      <w:proofErr w:type="spellEnd"/>
      <w:proofErr w:type="gramEnd"/>
      <w:r w:rsidRPr="000B49AE">
        <w:rPr>
          <w:rFonts w:ascii="Courier New" w:hAnsi="Courier New" w:cs="Courier New"/>
        </w:rPr>
        <w:t>=`</w:t>
      </w:r>
      <w:proofErr w:type="spellStart"/>
      <w:r w:rsidRPr="000B49AE">
        <w:rPr>
          <w:rFonts w:ascii="Courier New" w:hAnsi="Courier New" w:cs="Courier New"/>
        </w:rPr>
        <w:t>bc</w:t>
      </w:r>
      <w:proofErr w:type="spellEnd"/>
      <w:r w:rsidRPr="000B49AE">
        <w:rPr>
          <w:rFonts w:ascii="Courier New" w:hAnsi="Courier New" w:cs="Courier New"/>
        </w:rPr>
        <w:t xml:space="preserve"> &lt;&lt;&lt; "$temp * 2"`</w:t>
      </w:r>
    </w:p>
    <w:p w:rsidR="00EB6E3E" w:rsidRPr="000B49AE" w:rsidRDefault="00EB6E3E" w:rsidP="000F5234">
      <w:pPr>
        <w:pStyle w:val="PlainText"/>
        <w:rPr>
          <w:rFonts w:ascii="Courier New" w:hAnsi="Courier New" w:cs="Courier New"/>
        </w:rPr>
      </w:pP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"Area of </w:t>
      </w:r>
      <w:proofErr w:type="spellStart"/>
      <w:r w:rsidRPr="000B49AE">
        <w:rPr>
          <w:rFonts w:ascii="Courier New" w:hAnsi="Courier New" w:cs="Courier New"/>
        </w:rPr>
        <w:t>Rect</w:t>
      </w:r>
      <w:proofErr w:type="spellEnd"/>
      <w:r w:rsidRPr="000B49AE">
        <w:rPr>
          <w:rFonts w:ascii="Courier New" w:hAnsi="Courier New" w:cs="Courier New"/>
        </w:rPr>
        <w:t>: $area"</w:t>
      </w:r>
    </w:p>
    <w:p w:rsidR="00EB6E3E" w:rsidRPr="000B49AE" w:rsidRDefault="00EB6E3E" w:rsidP="000F5234">
      <w:pPr>
        <w:pStyle w:val="PlainText"/>
        <w:rPr>
          <w:rFonts w:ascii="Courier New" w:hAnsi="Courier New" w:cs="Courier New"/>
        </w:rPr>
      </w:pPr>
      <w:r w:rsidRPr="000B49AE">
        <w:rPr>
          <w:rFonts w:ascii="Courier New" w:hAnsi="Courier New" w:cs="Courier New"/>
        </w:rPr>
        <w:tab/>
      </w:r>
      <w:proofErr w:type="gramStart"/>
      <w:r w:rsidRPr="000B49AE">
        <w:rPr>
          <w:rFonts w:ascii="Courier New" w:hAnsi="Courier New" w:cs="Courier New"/>
        </w:rPr>
        <w:t>echo</w:t>
      </w:r>
      <w:proofErr w:type="gramEnd"/>
      <w:r w:rsidRPr="000B49AE">
        <w:rPr>
          <w:rFonts w:ascii="Courier New" w:hAnsi="Courier New" w:cs="Courier New"/>
        </w:rPr>
        <w:t xml:space="preserve"> "Perimeter of </w:t>
      </w:r>
      <w:proofErr w:type="spellStart"/>
      <w:r w:rsidRPr="000B49AE">
        <w:rPr>
          <w:rFonts w:ascii="Courier New" w:hAnsi="Courier New" w:cs="Courier New"/>
        </w:rPr>
        <w:t>Rect</w:t>
      </w:r>
      <w:proofErr w:type="spellEnd"/>
      <w:r w:rsidRPr="000B49AE">
        <w:rPr>
          <w:rFonts w:ascii="Courier New" w:hAnsi="Courier New" w:cs="Courier New"/>
        </w:rPr>
        <w:t>: $</w:t>
      </w:r>
      <w:proofErr w:type="spellStart"/>
      <w:r w:rsidRPr="000B49AE">
        <w:rPr>
          <w:rFonts w:ascii="Courier New" w:hAnsi="Courier New" w:cs="Courier New"/>
        </w:rPr>
        <w:t>peri</w:t>
      </w:r>
      <w:proofErr w:type="spellEnd"/>
      <w:r w:rsidRPr="000B49AE">
        <w:rPr>
          <w:rFonts w:ascii="Courier New" w:hAnsi="Courier New" w:cs="Courier New"/>
        </w:rPr>
        <w:t>"</w:t>
      </w:r>
    </w:p>
    <w:p w:rsidR="00EB6E3E" w:rsidRPr="000B49AE" w:rsidRDefault="00EB6E3E" w:rsidP="000F5234">
      <w:pPr>
        <w:pStyle w:val="PlainText"/>
        <w:rPr>
          <w:rFonts w:ascii="Courier New" w:hAnsi="Courier New" w:cs="Courier New"/>
        </w:rPr>
      </w:pPr>
      <w:r w:rsidRPr="000B49AE">
        <w:rPr>
          <w:rFonts w:ascii="Courier New" w:hAnsi="Courier New" w:cs="Courier New"/>
        </w:rPr>
        <w:t>}</w:t>
      </w:r>
    </w:p>
    <w:p w:rsidR="00EB6E3E" w:rsidRPr="000B49AE" w:rsidRDefault="00EB6E3E" w:rsidP="000F5234">
      <w:pPr>
        <w:pStyle w:val="PlainText"/>
        <w:rPr>
          <w:rFonts w:ascii="Courier New" w:hAnsi="Courier New" w:cs="Courier New"/>
        </w:rPr>
      </w:pPr>
      <w:proofErr w:type="gramStart"/>
      <w:r w:rsidRPr="000B49AE">
        <w:rPr>
          <w:rFonts w:ascii="Courier New" w:hAnsi="Courier New" w:cs="Courier New"/>
        </w:rPr>
        <w:t>main</w:t>
      </w:r>
      <w:proofErr w:type="gramEnd"/>
    </w:p>
    <w:p w:rsidR="00EB6E3E" w:rsidRPr="000B49AE" w:rsidRDefault="00EB6E3E" w:rsidP="000F5234">
      <w:pPr>
        <w:pStyle w:val="PlainText"/>
        <w:rPr>
          <w:rFonts w:ascii="Courier New" w:hAnsi="Courier New" w:cs="Courier New"/>
        </w:rPr>
      </w:pPr>
    </w:p>
    <w:p w:rsidR="00542B9F" w:rsidRDefault="00542B9F">
      <w:pPr>
        <w:rPr>
          <w:sz w:val="28"/>
          <w:u w:val="single"/>
        </w:rPr>
      </w:pPr>
    </w:p>
    <w:p w:rsidR="00EB6E3E" w:rsidRPr="009252C2" w:rsidRDefault="009252C2">
      <w:pPr>
        <w:rPr>
          <w:sz w:val="28"/>
          <w:u w:val="single"/>
        </w:rPr>
      </w:pPr>
      <w:r w:rsidRPr="009252C2">
        <w:rPr>
          <w:sz w:val="28"/>
          <w:u w:val="single"/>
        </w:rPr>
        <w:lastRenderedPageBreak/>
        <w:t>Output:</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assignment_1_1.sh</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length: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100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length is: 100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breadth: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45</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breadth is: 45</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Area of </w:t>
      </w:r>
      <w:proofErr w:type="spellStart"/>
      <w:r w:rsidRPr="000F5234">
        <w:rPr>
          <w:rFonts w:ascii="Courier New" w:hAnsi="Courier New" w:cs="Courier New"/>
          <w:sz w:val="21"/>
          <w:szCs w:val="21"/>
        </w:rPr>
        <w:t>Rect</w:t>
      </w:r>
      <w:proofErr w:type="spellEnd"/>
      <w:r w:rsidRPr="000F5234">
        <w:rPr>
          <w:rFonts w:ascii="Courier New" w:hAnsi="Courier New" w:cs="Courier New"/>
          <w:sz w:val="21"/>
          <w:szCs w:val="21"/>
        </w:rPr>
        <w:t>: 4500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Perimeter of </w:t>
      </w:r>
      <w:proofErr w:type="spellStart"/>
      <w:r w:rsidRPr="000F5234">
        <w:rPr>
          <w:rFonts w:ascii="Courier New" w:hAnsi="Courier New" w:cs="Courier New"/>
          <w:sz w:val="21"/>
          <w:szCs w:val="21"/>
        </w:rPr>
        <w:t>Rect</w:t>
      </w:r>
      <w:proofErr w:type="spellEnd"/>
      <w:r w:rsidRPr="000F5234">
        <w:rPr>
          <w:rFonts w:ascii="Courier New" w:hAnsi="Courier New" w:cs="Courier New"/>
          <w:sz w:val="21"/>
          <w:szCs w:val="21"/>
        </w:rPr>
        <w:t>: 290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assignment_1_1.sh</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length: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ar23</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length is: ar23</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breadth: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34df</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breadth is: 34df</w:t>
      </w:r>
    </w:p>
    <w:p w:rsidR="00335C50" w:rsidRPr="000F5234" w:rsidRDefault="00335C50" w:rsidP="000F5234">
      <w:pPr>
        <w:spacing w:line="240" w:lineRule="auto"/>
        <w:rPr>
          <w:rFonts w:ascii="Courier New" w:hAnsi="Courier New" w:cs="Courier New"/>
          <w:sz w:val="21"/>
          <w:szCs w:val="21"/>
        </w:rPr>
      </w:pPr>
      <w:proofErr w:type="gramStart"/>
      <w:r w:rsidRPr="000F5234">
        <w:rPr>
          <w:rFonts w:ascii="Courier New" w:hAnsi="Courier New" w:cs="Courier New"/>
          <w:sz w:val="21"/>
          <w:szCs w:val="21"/>
        </w:rPr>
        <w:t>error</w:t>
      </w:r>
      <w:proofErr w:type="gramEnd"/>
      <w:r w:rsidRPr="000F5234">
        <w:rPr>
          <w:rFonts w:ascii="Courier New" w:hAnsi="Courier New" w:cs="Courier New"/>
          <w:sz w:val="21"/>
          <w:szCs w:val="21"/>
        </w:rPr>
        <w:t>: Not a number</w:t>
      </w:r>
    </w:p>
    <w:p w:rsidR="00335C50" w:rsidRPr="000F5234" w:rsidRDefault="00335C50" w:rsidP="000F5234">
      <w:pPr>
        <w:spacing w:line="240" w:lineRule="auto"/>
        <w:rPr>
          <w:rFonts w:ascii="Courier New" w:hAnsi="Courier New" w:cs="Courier New"/>
          <w:sz w:val="21"/>
          <w:szCs w:val="21"/>
        </w:rPr>
      </w:pP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length: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10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length is: 10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breadth: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23</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breadth is: 23</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Area of </w:t>
      </w:r>
      <w:proofErr w:type="spellStart"/>
      <w:r w:rsidRPr="000F5234">
        <w:rPr>
          <w:rFonts w:ascii="Courier New" w:hAnsi="Courier New" w:cs="Courier New"/>
          <w:sz w:val="21"/>
          <w:szCs w:val="21"/>
        </w:rPr>
        <w:t>Rect</w:t>
      </w:r>
      <w:proofErr w:type="spellEnd"/>
      <w:r w:rsidRPr="000F5234">
        <w:rPr>
          <w:rFonts w:ascii="Courier New" w:hAnsi="Courier New" w:cs="Courier New"/>
          <w:sz w:val="21"/>
          <w:szCs w:val="21"/>
        </w:rPr>
        <w:t>: 230</w:t>
      </w:r>
    </w:p>
    <w:p w:rsidR="009252C2"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Perimeter of </w:t>
      </w:r>
      <w:proofErr w:type="spellStart"/>
      <w:r w:rsidRPr="000F5234">
        <w:rPr>
          <w:rFonts w:ascii="Courier New" w:hAnsi="Courier New" w:cs="Courier New"/>
          <w:sz w:val="21"/>
          <w:szCs w:val="21"/>
        </w:rPr>
        <w:t>Rect</w:t>
      </w:r>
      <w:proofErr w:type="spellEnd"/>
      <w:r w:rsidRPr="000F5234">
        <w:rPr>
          <w:rFonts w:ascii="Courier New" w:hAnsi="Courier New" w:cs="Courier New"/>
          <w:sz w:val="21"/>
          <w:szCs w:val="21"/>
        </w:rPr>
        <w:t>: 66</w:t>
      </w:r>
    </w:p>
    <w:p w:rsidR="009252C2" w:rsidRPr="000F5234" w:rsidRDefault="009252C2">
      <w:pPr>
        <w:rPr>
          <w:sz w:val="21"/>
          <w:szCs w:val="21"/>
        </w:rPr>
      </w:pPr>
    </w:p>
    <w:p w:rsidR="009252C2" w:rsidRDefault="009252C2"/>
    <w:p w:rsidR="000F5234" w:rsidRDefault="000F5234" w:rsidP="009252C2">
      <w:pPr>
        <w:rPr>
          <w:b/>
          <w:sz w:val="32"/>
          <w:u w:val="single"/>
        </w:rPr>
      </w:pPr>
    </w:p>
    <w:p w:rsidR="005F4075" w:rsidRDefault="005F4075" w:rsidP="009252C2">
      <w:pPr>
        <w:rPr>
          <w:b/>
          <w:sz w:val="32"/>
          <w:u w:val="single"/>
        </w:rPr>
      </w:pPr>
    </w:p>
    <w:p w:rsidR="005F4075" w:rsidRDefault="005F4075" w:rsidP="009252C2">
      <w:pPr>
        <w:rPr>
          <w:b/>
          <w:sz w:val="32"/>
          <w:u w:val="single"/>
        </w:rPr>
      </w:pPr>
    </w:p>
    <w:p w:rsidR="009252C2" w:rsidRPr="00EB6E3E" w:rsidRDefault="009252C2" w:rsidP="009252C2">
      <w:pPr>
        <w:rPr>
          <w:b/>
          <w:sz w:val="32"/>
          <w:u w:val="single"/>
        </w:rPr>
      </w:pPr>
      <w:r w:rsidRPr="00EB6E3E">
        <w:rPr>
          <w:b/>
          <w:sz w:val="32"/>
          <w:u w:val="single"/>
        </w:rPr>
        <w:lastRenderedPageBreak/>
        <w:t>Question –</w:t>
      </w:r>
      <w:r w:rsidR="00AA2CE5">
        <w:rPr>
          <w:b/>
          <w:sz w:val="32"/>
          <w:u w:val="single"/>
        </w:rPr>
        <w:t xml:space="preserve"> 2</w:t>
      </w:r>
    </w:p>
    <w:p w:rsidR="009252C2" w:rsidRDefault="009252C2" w:rsidP="009252C2">
      <w:r w:rsidRPr="00EB6E3E">
        <w:rPr>
          <w:sz w:val="28"/>
          <w:u w:val="single"/>
        </w:rPr>
        <w:t>Problem Statement</w:t>
      </w:r>
      <w:r>
        <w:rPr>
          <w:sz w:val="28"/>
          <w:u w:val="single"/>
        </w:rPr>
        <w:t>:</w:t>
      </w:r>
    </w:p>
    <w:p w:rsidR="009252C2" w:rsidRPr="000865E3" w:rsidRDefault="009252C2" w:rsidP="009252C2">
      <w:pPr>
        <w:rPr>
          <w:sz w:val="24"/>
        </w:rPr>
      </w:pPr>
      <w:r w:rsidRPr="000865E3">
        <w:rPr>
          <w:sz w:val="24"/>
        </w:rPr>
        <w:t>Write a shell script which accepts basic salary of an employee and calculates net salary and displays the salary slip.</w:t>
      </w:r>
    </w:p>
    <w:p w:rsidR="000865E3" w:rsidRPr="00F81934" w:rsidRDefault="000865E3" w:rsidP="000865E3">
      <w:pPr>
        <w:rPr>
          <w:sz w:val="28"/>
          <w:u w:val="single"/>
        </w:rPr>
      </w:pPr>
      <w:r w:rsidRPr="00EB6E3E">
        <w:rPr>
          <w:sz w:val="28"/>
          <w:u w:val="single"/>
        </w:rPr>
        <w:t>Source Code:</w:t>
      </w:r>
    </w:p>
    <w:p w:rsidR="00AA2CE5" w:rsidRPr="00893B8D" w:rsidRDefault="00AA2CE5" w:rsidP="000F5234">
      <w:pPr>
        <w:pStyle w:val="PlainText"/>
        <w:rPr>
          <w:rFonts w:ascii="Courier New" w:hAnsi="Courier New" w:cs="Courier New"/>
        </w:rPr>
      </w:pPr>
    </w:p>
    <w:p w:rsidR="00AA2CE5" w:rsidRPr="00893B8D" w:rsidRDefault="00AA2CE5" w:rsidP="000F5234">
      <w:pPr>
        <w:pStyle w:val="PlainText"/>
        <w:rPr>
          <w:rFonts w:ascii="Courier New" w:hAnsi="Courier New" w:cs="Courier New"/>
        </w:rPr>
      </w:pPr>
      <w:proofErr w:type="spellStart"/>
      <w:proofErr w:type="gramStart"/>
      <w:r w:rsidRPr="00893B8D">
        <w:rPr>
          <w:rFonts w:ascii="Courier New" w:hAnsi="Courier New" w:cs="Courier New"/>
        </w:rPr>
        <w:t>isValid</w:t>
      </w:r>
      <w:proofErr w:type="spellEnd"/>
      <w:r w:rsidRPr="00893B8D">
        <w:rPr>
          <w:rFonts w:ascii="Courier New" w:hAnsi="Courier New" w:cs="Courier New"/>
        </w:rPr>
        <w:t>(</w:t>
      </w:r>
      <w:proofErr w:type="gramEnd"/>
      <w:r w:rsidRPr="00893B8D">
        <w:rPr>
          <w:rFonts w:ascii="Courier New" w:hAnsi="Courier New" w:cs="Courier New"/>
        </w:rPr>
        <w:t>) {</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re</w:t>
      </w:r>
      <w:proofErr w:type="gramEnd"/>
      <w:r w:rsidRPr="00893B8D">
        <w:rPr>
          <w:rFonts w:ascii="Courier New" w:hAnsi="Courier New" w:cs="Courier New"/>
        </w:rPr>
        <w:t>='^[0-9]+([.][0-9]+)?$'</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if !</w:t>
      </w:r>
      <w:proofErr w:type="gramEnd"/>
      <w:r w:rsidRPr="00893B8D">
        <w:rPr>
          <w:rFonts w:ascii="Courier New" w:hAnsi="Courier New" w:cs="Courier New"/>
        </w:rPr>
        <w:t xml:space="preserve"> [</w:t>
      </w:r>
      <w:proofErr w:type="gramStart"/>
      <w:r w:rsidRPr="00893B8D">
        <w:rPr>
          <w:rFonts w:ascii="Courier New" w:hAnsi="Courier New" w:cs="Courier New"/>
        </w:rPr>
        <w:t>[ $</w:t>
      </w:r>
      <w:proofErr w:type="gramEnd"/>
      <w:r w:rsidRPr="00893B8D">
        <w:rPr>
          <w:rFonts w:ascii="Courier New" w:hAnsi="Courier New" w:cs="Courier New"/>
        </w:rPr>
        <w:t>1 =~ $re ]] ; then</w:t>
      </w:r>
    </w:p>
    <w:p w:rsidR="00AA2CE5" w:rsidRPr="00893B8D" w:rsidRDefault="00AA2CE5" w:rsidP="000F5234">
      <w:pPr>
        <w:pStyle w:val="PlainText"/>
        <w:rPr>
          <w:rFonts w:ascii="Courier New" w:hAnsi="Courier New" w:cs="Courier New"/>
        </w:rPr>
      </w:pPr>
      <w:r w:rsidRPr="00893B8D">
        <w:rPr>
          <w:rFonts w:ascii="Courier New" w:hAnsi="Courier New" w:cs="Courier New"/>
        </w:rPr>
        <w:tab/>
        <w:t xml:space="preserve">   </w:t>
      </w:r>
      <w:proofErr w:type="gramStart"/>
      <w:r w:rsidRPr="00893B8D">
        <w:rPr>
          <w:rFonts w:ascii="Courier New" w:hAnsi="Courier New" w:cs="Courier New"/>
        </w:rPr>
        <w:t>echo</w:t>
      </w:r>
      <w:proofErr w:type="gramEnd"/>
      <w:r w:rsidRPr="00893B8D">
        <w:rPr>
          <w:rFonts w:ascii="Courier New" w:hAnsi="Courier New" w:cs="Courier New"/>
        </w:rPr>
        <w:t xml:space="preserve"> "error: Not a number"</w:t>
      </w:r>
    </w:p>
    <w:p w:rsidR="00AA2CE5" w:rsidRPr="00893B8D" w:rsidRDefault="00AA2CE5" w:rsidP="000F5234">
      <w:pPr>
        <w:pStyle w:val="PlainText"/>
        <w:rPr>
          <w:rFonts w:ascii="Courier New" w:hAnsi="Courier New" w:cs="Courier New"/>
        </w:rPr>
      </w:pPr>
      <w:r w:rsidRPr="00893B8D">
        <w:rPr>
          <w:rFonts w:ascii="Courier New" w:hAnsi="Courier New" w:cs="Courier New"/>
        </w:rPr>
        <w:tab/>
        <w:t xml:space="preserve">   </w:t>
      </w:r>
      <w:proofErr w:type="gramStart"/>
      <w:r w:rsidRPr="00893B8D">
        <w:rPr>
          <w:rFonts w:ascii="Courier New" w:hAnsi="Courier New" w:cs="Courier New"/>
        </w:rPr>
        <w:t>echo</w:t>
      </w:r>
      <w:proofErr w:type="gramEnd"/>
      <w:r w:rsidRPr="00893B8D">
        <w:rPr>
          <w:rFonts w:ascii="Courier New" w:hAnsi="Courier New" w:cs="Courier New"/>
        </w:rPr>
        <w:t xml:space="preserve"> ""</w:t>
      </w:r>
    </w:p>
    <w:p w:rsidR="00AA2CE5" w:rsidRPr="00893B8D" w:rsidRDefault="00AA2CE5" w:rsidP="000F5234">
      <w:pPr>
        <w:pStyle w:val="PlainText"/>
        <w:rPr>
          <w:rFonts w:ascii="Courier New" w:hAnsi="Courier New" w:cs="Courier New"/>
        </w:rPr>
      </w:pPr>
      <w:r w:rsidRPr="00893B8D">
        <w:rPr>
          <w:rFonts w:ascii="Courier New" w:hAnsi="Courier New" w:cs="Courier New"/>
        </w:rPr>
        <w:tab/>
        <w:t xml:space="preserve">   </w:t>
      </w:r>
      <w:proofErr w:type="gramStart"/>
      <w:r w:rsidRPr="00893B8D">
        <w:rPr>
          <w:rFonts w:ascii="Courier New" w:hAnsi="Courier New" w:cs="Courier New"/>
        </w:rPr>
        <w:t>return</w:t>
      </w:r>
      <w:proofErr w:type="gramEnd"/>
      <w:r w:rsidRPr="00893B8D">
        <w:rPr>
          <w:rFonts w:ascii="Courier New" w:hAnsi="Courier New" w:cs="Courier New"/>
        </w:rPr>
        <w:t xml:space="preserve"> 0</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else</w:t>
      </w:r>
      <w:proofErr w:type="gramEnd"/>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if</w:t>
      </w:r>
      <w:proofErr w:type="gramEnd"/>
      <w:r w:rsidRPr="00893B8D">
        <w:rPr>
          <w:rFonts w:ascii="Courier New" w:hAnsi="Courier New" w:cs="Courier New"/>
        </w:rPr>
        <w:t xml:space="preserve"> [[ $(echo "$1 &gt; 0" |</w:t>
      </w:r>
      <w:proofErr w:type="spellStart"/>
      <w:r w:rsidRPr="00893B8D">
        <w:rPr>
          <w:rFonts w:ascii="Courier New" w:hAnsi="Courier New" w:cs="Courier New"/>
        </w:rPr>
        <w:t>bc</w:t>
      </w:r>
      <w:proofErr w:type="spellEnd"/>
      <w:r w:rsidRPr="00893B8D">
        <w:rPr>
          <w:rFonts w:ascii="Courier New" w:hAnsi="Courier New" w:cs="Courier New"/>
        </w:rPr>
        <w:t xml:space="preserve"> -l) ]] ; then</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return</w:t>
      </w:r>
      <w:proofErr w:type="gramEnd"/>
      <w:r w:rsidRPr="00893B8D">
        <w:rPr>
          <w:rFonts w:ascii="Courier New" w:hAnsi="Courier New" w:cs="Courier New"/>
        </w:rPr>
        <w:t xml:space="preserve"> 1</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else</w:t>
      </w:r>
      <w:proofErr w:type="gramEnd"/>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echo</w:t>
      </w:r>
      <w:proofErr w:type="gramEnd"/>
      <w:r w:rsidRPr="00893B8D">
        <w:rPr>
          <w:rFonts w:ascii="Courier New" w:hAnsi="Courier New" w:cs="Courier New"/>
        </w:rPr>
        <w:t xml:space="preserve"> "error: Invalid length"</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echo</w:t>
      </w:r>
      <w:proofErr w:type="gramEnd"/>
      <w:r w:rsidRPr="00893B8D">
        <w:rPr>
          <w:rFonts w:ascii="Courier New" w:hAnsi="Courier New" w:cs="Courier New"/>
        </w:rPr>
        <w:t xml:space="preserve"> ""</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return</w:t>
      </w:r>
      <w:proofErr w:type="gramEnd"/>
      <w:r w:rsidRPr="00893B8D">
        <w:rPr>
          <w:rFonts w:ascii="Courier New" w:hAnsi="Courier New" w:cs="Courier New"/>
        </w:rPr>
        <w:t xml:space="preserve"> 0</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fi</w:t>
      </w:r>
      <w:proofErr w:type="gramEnd"/>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fi</w:t>
      </w:r>
      <w:proofErr w:type="gramEnd"/>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return</w:t>
      </w:r>
      <w:proofErr w:type="gramEnd"/>
      <w:r w:rsidRPr="00893B8D">
        <w:rPr>
          <w:rFonts w:ascii="Courier New" w:hAnsi="Courier New" w:cs="Courier New"/>
        </w:rPr>
        <w:t xml:space="preserve"> 1</w:t>
      </w:r>
    </w:p>
    <w:p w:rsidR="00AA2CE5" w:rsidRPr="00893B8D" w:rsidRDefault="00AA2CE5" w:rsidP="000F5234">
      <w:pPr>
        <w:pStyle w:val="PlainText"/>
        <w:rPr>
          <w:rFonts w:ascii="Courier New" w:hAnsi="Courier New" w:cs="Courier New"/>
        </w:rPr>
      </w:pPr>
      <w:r w:rsidRPr="00893B8D">
        <w:rPr>
          <w:rFonts w:ascii="Courier New" w:hAnsi="Courier New" w:cs="Courier New"/>
        </w:rPr>
        <w:t>}</w:t>
      </w:r>
    </w:p>
    <w:p w:rsidR="00AA2CE5" w:rsidRPr="00893B8D" w:rsidRDefault="00AA2CE5" w:rsidP="000F5234">
      <w:pPr>
        <w:pStyle w:val="PlainText"/>
        <w:rPr>
          <w:rFonts w:ascii="Courier New" w:hAnsi="Courier New" w:cs="Courier New"/>
        </w:rPr>
      </w:pPr>
    </w:p>
    <w:p w:rsidR="00AA2CE5" w:rsidRPr="00893B8D" w:rsidRDefault="00AA2CE5" w:rsidP="000F5234">
      <w:pPr>
        <w:pStyle w:val="PlainText"/>
        <w:rPr>
          <w:rFonts w:ascii="Courier New" w:hAnsi="Courier New" w:cs="Courier New"/>
        </w:rPr>
      </w:pPr>
      <w:proofErr w:type="gramStart"/>
      <w:r w:rsidRPr="00893B8D">
        <w:rPr>
          <w:rFonts w:ascii="Courier New" w:hAnsi="Courier New" w:cs="Courier New"/>
        </w:rPr>
        <w:t>main(</w:t>
      </w:r>
      <w:proofErr w:type="gramEnd"/>
      <w:r w:rsidRPr="00893B8D">
        <w:rPr>
          <w:rFonts w:ascii="Courier New" w:hAnsi="Courier New" w:cs="Courier New"/>
        </w:rPr>
        <w:t>) {</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spellStart"/>
      <w:r w:rsidRPr="00893B8D">
        <w:rPr>
          <w:rFonts w:ascii="Courier New" w:hAnsi="Courier New" w:cs="Courier New"/>
        </w:rPr>
        <w:t>b_salary</w:t>
      </w:r>
      <w:proofErr w:type="spellEnd"/>
      <w:r w:rsidRPr="00893B8D">
        <w:rPr>
          <w:rFonts w:ascii="Courier New" w:hAnsi="Courier New" w:cs="Courier New"/>
        </w:rPr>
        <w:t>=0</w:t>
      </w:r>
    </w:p>
    <w:p w:rsidR="00AA2CE5" w:rsidRPr="00893B8D" w:rsidRDefault="00AA2CE5" w:rsidP="000F5234">
      <w:pPr>
        <w:pStyle w:val="PlainText"/>
        <w:rPr>
          <w:rFonts w:ascii="Courier New" w:hAnsi="Courier New" w:cs="Courier New"/>
        </w:rPr>
      </w:pPr>
      <w:r w:rsidRPr="00893B8D">
        <w:rPr>
          <w:rFonts w:ascii="Courier New" w:hAnsi="Courier New" w:cs="Courier New"/>
        </w:rPr>
        <w:tab/>
        <w:t>x=0</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while</w:t>
      </w:r>
      <w:proofErr w:type="gramEnd"/>
      <w:r w:rsidRPr="00893B8D">
        <w:rPr>
          <w:rFonts w:ascii="Courier New" w:hAnsi="Courier New" w:cs="Courier New"/>
        </w:rPr>
        <w:t xml:space="preserve"> [ $x -ne 1 ]</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do</w:t>
      </w:r>
      <w:proofErr w:type="gramEnd"/>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echo</w:t>
      </w:r>
      <w:proofErr w:type="gramEnd"/>
      <w:r w:rsidRPr="00893B8D">
        <w:rPr>
          <w:rFonts w:ascii="Courier New" w:hAnsi="Courier New" w:cs="Courier New"/>
        </w:rPr>
        <w:t xml:space="preserve"> "Enter basic salary: "</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read</w:t>
      </w:r>
      <w:proofErr w:type="gramEnd"/>
      <w:r w:rsidRPr="00893B8D">
        <w:rPr>
          <w:rFonts w:ascii="Courier New" w:hAnsi="Courier New" w:cs="Courier New"/>
        </w:rPr>
        <w:t xml:space="preserve"> </w:t>
      </w:r>
      <w:proofErr w:type="spellStart"/>
      <w:r w:rsidRPr="00893B8D">
        <w:rPr>
          <w:rFonts w:ascii="Courier New" w:hAnsi="Courier New" w:cs="Courier New"/>
        </w:rPr>
        <w:t>b_salary</w:t>
      </w:r>
      <w:proofErr w:type="spellEnd"/>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gramStart"/>
      <w:r w:rsidRPr="00893B8D">
        <w:rPr>
          <w:rFonts w:ascii="Courier New" w:hAnsi="Courier New" w:cs="Courier New"/>
        </w:rPr>
        <w:t>echo</w:t>
      </w:r>
      <w:proofErr w:type="gramEnd"/>
      <w:r w:rsidRPr="00893B8D">
        <w:rPr>
          <w:rFonts w:ascii="Courier New" w:hAnsi="Courier New" w:cs="Courier New"/>
        </w:rPr>
        <w:t xml:space="preserve"> "Given basic salary: $</w:t>
      </w:r>
      <w:proofErr w:type="spellStart"/>
      <w:r w:rsidRPr="00893B8D">
        <w:rPr>
          <w:rFonts w:ascii="Courier New" w:hAnsi="Courier New" w:cs="Courier New"/>
        </w:rPr>
        <w:t>b_salary</w:t>
      </w:r>
      <w:proofErr w:type="spellEnd"/>
      <w:r w:rsidRPr="00893B8D">
        <w:rPr>
          <w:rFonts w:ascii="Courier New" w:hAnsi="Courier New" w:cs="Courier New"/>
        </w:rPr>
        <w:t>"</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r>
      <w:proofErr w:type="spellStart"/>
      <w:proofErr w:type="gramStart"/>
      <w:r w:rsidRPr="00893B8D">
        <w:rPr>
          <w:rFonts w:ascii="Courier New" w:hAnsi="Courier New" w:cs="Courier New"/>
        </w:rPr>
        <w:t>isValid</w:t>
      </w:r>
      <w:proofErr w:type="spellEnd"/>
      <w:proofErr w:type="gramEnd"/>
      <w:r w:rsidRPr="00893B8D">
        <w:rPr>
          <w:rFonts w:ascii="Courier New" w:hAnsi="Courier New" w:cs="Courier New"/>
        </w:rPr>
        <w:t xml:space="preserve"> "$</w:t>
      </w:r>
      <w:proofErr w:type="spellStart"/>
      <w:r w:rsidRPr="00893B8D">
        <w:rPr>
          <w:rFonts w:ascii="Courier New" w:hAnsi="Courier New" w:cs="Courier New"/>
        </w:rPr>
        <w:t>b_salary</w:t>
      </w:r>
      <w:proofErr w:type="spellEnd"/>
      <w:r w:rsidRPr="00893B8D">
        <w:rPr>
          <w:rFonts w:ascii="Courier New" w:hAnsi="Courier New" w:cs="Courier New"/>
        </w:rPr>
        <w:t>"</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r w:rsidRPr="00893B8D">
        <w:rPr>
          <w:rFonts w:ascii="Courier New" w:hAnsi="Courier New" w:cs="Courier New"/>
        </w:rPr>
        <w:tab/>
        <w:t>x=$?</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done</w:t>
      </w:r>
      <w:proofErr w:type="gramEnd"/>
    </w:p>
    <w:p w:rsidR="00AA2CE5" w:rsidRPr="00893B8D" w:rsidRDefault="00AA2CE5" w:rsidP="000F5234">
      <w:pPr>
        <w:pStyle w:val="PlainText"/>
        <w:rPr>
          <w:rFonts w:ascii="Courier New" w:hAnsi="Courier New" w:cs="Courier New"/>
        </w:rPr>
      </w:pPr>
      <w:r w:rsidRPr="00893B8D">
        <w:rPr>
          <w:rFonts w:ascii="Courier New" w:hAnsi="Courier New" w:cs="Courier New"/>
        </w:rPr>
        <w:tab/>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da=</w:t>
      </w:r>
      <w:proofErr w:type="gramEnd"/>
      <w:r w:rsidRPr="00893B8D">
        <w:rPr>
          <w:rFonts w:ascii="Courier New" w:hAnsi="Courier New" w:cs="Courier New"/>
        </w:rPr>
        <w:t>0.04</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spellStart"/>
      <w:proofErr w:type="gramStart"/>
      <w:r w:rsidRPr="00893B8D">
        <w:rPr>
          <w:rFonts w:ascii="Courier New" w:hAnsi="Courier New" w:cs="Courier New"/>
        </w:rPr>
        <w:t>hra</w:t>
      </w:r>
      <w:proofErr w:type="spellEnd"/>
      <w:r w:rsidRPr="00893B8D">
        <w:rPr>
          <w:rFonts w:ascii="Courier New" w:hAnsi="Courier New" w:cs="Courier New"/>
        </w:rPr>
        <w:t>=</w:t>
      </w:r>
      <w:proofErr w:type="gramEnd"/>
      <w:r w:rsidRPr="00893B8D">
        <w:rPr>
          <w:rFonts w:ascii="Courier New" w:hAnsi="Courier New" w:cs="Courier New"/>
        </w:rPr>
        <w:t>0.06</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total=</w:t>
      </w:r>
      <w:proofErr w:type="gramEnd"/>
      <w:r w:rsidRPr="00893B8D">
        <w:rPr>
          <w:rFonts w:ascii="Courier New" w:hAnsi="Courier New" w:cs="Courier New"/>
        </w:rPr>
        <w:t>0</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spellStart"/>
      <w:r w:rsidRPr="00893B8D">
        <w:rPr>
          <w:rFonts w:ascii="Courier New" w:hAnsi="Courier New" w:cs="Courier New"/>
        </w:rPr>
        <w:t>da_amout</w:t>
      </w:r>
      <w:proofErr w:type="spellEnd"/>
      <w:r w:rsidRPr="00893B8D">
        <w:rPr>
          <w:rFonts w:ascii="Courier New" w:hAnsi="Courier New" w:cs="Courier New"/>
        </w:rPr>
        <w:t>=`</w:t>
      </w:r>
      <w:proofErr w:type="spellStart"/>
      <w:proofErr w:type="gramStart"/>
      <w:r w:rsidRPr="00893B8D">
        <w:rPr>
          <w:rFonts w:ascii="Courier New" w:hAnsi="Courier New" w:cs="Courier New"/>
        </w:rPr>
        <w:t>bc</w:t>
      </w:r>
      <w:proofErr w:type="spellEnd"/>
      <w:proofErr w:type="gramEnd"/>
      <w:r w:rsidRPr="00893B8D">
        <w:rPr>
          <w:rFonts w:ascii="Courier New" w:hAnsi="Courier New" w:cs="Courier New"/>
        </w:rPr>
        <w:t xml:space="preserve"> &lt;&lt;&lt; "$</w:t>
      </w:r>
      <w:proofErr w:type="spellStart"/>
      <w:r w:rsidRPr="00893B8D">
        <w:rPr>
          <w:rFonts w:ascii="Courier New" w:hAnsi="Courier New" w:cs="Courier New"/>
        </w:rPr>
        <w:t>b_salary</w:t>
      </w:r>
      <w:proofErr w:type="spellEnd"/>
      <w:r w:rsidRPr="00893B8D">
        <w:rPr>
          <w:rFonts w:ascii="Courier New" w:hAnsi="Courier New" w:cs="Courier New"/>
        </w:rPr>
        <w:t xml:space="preserve"> * $da"`</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spellStart"/>
      <w:r w:rsidRPr="00893B8D">
        <w:rPr>
          <w:rFonts w:ascii="Courier New" w:hAnsi="Courier New" w:cs="Courier New"/>
        </w:rPr>
        <w:t>hra_amout</w:t>
      </w:r>
      <w:proofErr w:type="spellEnd"/>
      <w:r w:rsidRPr="00893B8D">
        <w:rPr>
          <w:rFonts w:ascii="Courier New" w:hAnsi="Courier New" w:cs="Courier New"/>
        </w:rPr>
        <w:t>=`</w:t>
      </w:r>
      <w:proofErr w:type="spellStart"/>
      <w:proofErr w:type="gramStart"/>
      <w:r w:rsidRPr="00893B8D">
        <w:rPr>
          <w:rFonts w:ascii="Courier New" w:hAnsi="Courier New" w:cs="Courier New"/>
        </w:rPr>
        <w:t>bc</w:t>
      </w:r>
      <w:proofErr w:type="spellEnd"/>
      <w:proofErr w:type="gramEnd"/>
      <w:r w:rsidRPr="00893B8D">
        <w:rPr>
          <w:rFonts w:ascii="Courier New" w:hAnsi="Courier New" w:cs="Courier New"/>
        </w:rPr>
        <w:t xml:space="preserve"> &lt;&lt;&lt; "$</w:t>
      </w:r>
      <w:proofErr w:type="spellStart"/>
      <w:r w:rsidRPr="00893B8D">
        <w:rPr>
          <w:rFonts w:ascii="Courier New" w:hAnsi="Courier New" w:cs="Courier New"/>
        </w:rPr>
        <w:t>b_salary</w:t>
      </w:r>
      <w:proofErr w:type="spellEnd"/>
      <w:r w:rsidRPr="00893B8D">
        <w:rPr>
          <w:rFonts w:ascii="Courier New" w:hAnsi="Courier New" w:cs="Courier New"/>
        </w:rPr>
        <w:t xml:space="preserve"> * $</w:t>
      </w:r>
      <w:proofErr w:type="spellStart"/>
      <w:r w:rsidRPr="00893B8D">
        <w:rPr>
          <w:rFonts w:ascii="Courier New" w:hAnsi="Courier New" w:cs="Courier New"/>
        </w:rPr>
        <w:t>hra</w:t>
      </w:r>
      <w:proofErr w:type="spellEnd"/>
      <w:r w:rsidRPr="00893B8D">
        <w:rPr>
          <w:rFonts w:ascii="Courier New" w:hAnsi="Courier New" w:cs="Courier New"/>
        </w:rPr>
        <w:t>"`</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total</w:t>
      </w:r>
      <w:proofErr w:type="gramEnd"/>
      <w:r w:rsidRPr="00893B8D">
        <w:rPr>
          <w:rFonts w:ascii="Courier New" w:hAnsi="Courier New" w:cs="Courier New"/>
        </w:rPr>
        <w:t>=`</w:t>
      </w:r>
      <w:proofErr w:type="spellStart"/>
      <w:r w:rsidRPr="00893B8D">
        <w:rPr>
          <w:rFonts w:ascii="Courier New" w:hAnsi="Courier New" w:cs="Courier New"/>
        </w:rPr>
        <w:t>bc</w:t>
      </w:r>
      <w:proofErr w:type="spellEnd"/>
      <w:r w:rsidRPr="00893B8D">
        <w:rPr>
          <w:rFonts w:ascii="Courier New" w:hAnsi="Courier New" w:cs="Courier New"/>
        </w:rPr>
        <w:t xml:space="preserve"> &lt;&lt;&lt; "$</w:t>
      </w:r>
      <w:proofErr w:type="spellStart"/>
      <w:r w:rsidRPr="00893B8D">
        <w:rPr>
          <w:rFonts w:ascii="Courier New" w:hAnsi="Courier New" w:cs="Courier New"/>
        </w:rPr>
        <w:t>b_salary</w:t>
      </w:r>
      <w:proofErr w:type="spellEnd"/>
      <w:r w:rsidRPr="00893B8D">
        <w:rPr>
          <w:rFonts w:ascii="Courier New" w:hAnsi="Courier New" w:cs="Courier New"/>
        </w:rPr>
        <w:t xml:space="preserve"> + $</w:t>
      </w:r>
      <w:proofErr w:type="spellStart"/>
      <w:r w:rsidRPr="00893B8D">
        <w:rPr>
          <w:rFonts w:ascii="Courier New" w:hAnsi="Courier New" w:cs="Courier New"/>
        </w:rPr>
        <w:t>da_amout</w:t>
      </w:r>
      <w:proofErr w:type="spellEnd"/>
      <w:r w:rsidRPr="00893B8D">
        <w:rPr>
          <w:rFonts w:ascii="Courier New" w:hAnsi="Courier New" w:cs="Courier New"/>
        </w:rPr>
        <w:t xml:space="preserve"> + $</w:t>
      </w:r>
      <w:proofErr w:type="spellStart"/>
      <w:r w:rsidRPr="00893B8D">
        <w:rPr>
          <w:rFonts w:ascii="Courier New" w:hAnsi="Courier New" w:cs="Courier New"/>
        </w:rPr>
        <w:t>hra_amout</w:t>
      </w:r>
      <w:proofErr w:type="spellEnd"/>
      <w:r w:rsidRPr="00893B8D">
        <w:rPr>
          <w:rFonts w:ascii="Courier New" w:hAnsi="Courier New" w:cs="Courier New"/>
        </w:rPr>
        <w:t>"`</w:t>
      </w:r>
    </w:p>
    <w:p w:rsidR="00AA2CE5" w:rsidRPr="00893B8D" w:rsidRDefault="00AA2CE5" w:rsidP="000F5234">
      <w:pPr>
        <w:pStyle w:val="PlainText"/>
        <w:rPr>
          <w:rFonts w:ascii="Courier New" w:hAnsi="Courier New" w:cs="Courier New"/>
        </w:rPr>
      </w:pPr>
      <w:r w:rsidRPr="00893B8D">
        <w:rPr>
          <w:rFonts w:ascii="Courier New" w:hAnsi="Courier New" w:cs="Courier New"/>
        </w:rPr>
        <w:tab/>
      </w:r>
    </w:p>
    <w:p w:rsidR="00AA2CE5" w:rsidRPr="00893B8D" w:rsidRDefault="00AA2CE5" w:rsidP="000F5234">
      <w:pPr>
        <w:pStyle w:val="PlainText"/>
        <w:rPr>
          <w:rFonts w:ascii="Courier New" w:hAnsi="Courier New" w:cs="Courier New"/>
        </w:rPr>
      </w:pPr>
      <w:r w:rsidRPr="00893B8D">
        <w:rPr>
          <w:rFonts w:ascii="Courier New" w:hAnsi="Courier New" w:cs="Courier New"/>
        </w:rPr>
        <w:tab/>
      </w:r>
      <w:proofErr w:type="gramStart"/>
      <w:r w:rsidRPr="00893B8D">
        <w:rPr>
          <w:rFonts w:ascii="Courier New" w:hAnsi="Courier New" w:cs="Courier New"/>
        </w:rPr>
        <w:t>echo</w:t>
      </w:r>
      <w:proofErr w:type="gramEnd"/>
      <w:r w:rsidRPr="00893B8D">
        <w:rPr>
          <w:rFonts w:ascii="Courier New" w:hAnsi="Courier New" w:cs="Courier New"/>
        </w:rPr>
        <w:t xml:space="preserve"> -e "Total salary: $total \t DA: $</w:t>
      </w:r>
      <w:proofErr w:type="spellStart"/>
      <w:r w:rsidRPr="00893B8D">
        <w:rPr>
          <w:rFonts w:ascii="Courier New" w:hAnsi="Courier New" w:cs="Courier New"/>
        </w:rPr>
        <w:t>da_amout</w:t>
      </w:r>
      <w:proofErr w:type="spellEnd"/>
      <w:r w:rsidRPr="00893B8D">
        <w:rPr>
          <w:rFonts w:ascii="Courier New" w:hAnsi="Courier New" w:cs="Courier New"/>
        </w:rPr>
        <w:t xml:space="preserve"> \t HRA: $</w:t>
      </w:r>
      <w:proofErr w:type="spellStart"/>
      <w:r w:rsidRPr="00893B8D">
        <w:rPr>
          <w:rFonts w:ascii="Courier New" w:hAnsi="Courier New" w:cs="Courier New"/>
        </w:rPr>
        <w:t>hra_amout</w:t>
      </w:r>
      <w:proofErr w:type="spellEnd"/>
      <w:r w:rsidRPr="00893B8D">
        <w:rPr>
          <w:rFonts w:ascii="Courier New" w:hAnsi="Courier New" w:cs="Courier New"/>
        </w:rPr>
        <w:t>"</w:t>
      </w:r>
    </w:p>
    <w:p w:rsidR="00AA2CE5" w:rsidRPr="00893B8D" w:rsidRDefault="00AA2CE5" w:rsidP="000F5234">
      <w:pPr>
        <w:pStyle w:val="PlainText"/>
        <w:rPr>
          <w:rFonts w:ascii="Courier New" w:hAnsi="Courier New" w:cs="Courier New"/>
        </w:rPr>
      </w:pPr>
      <w:r w:rsidRPr="00893B8D">
        <w:rPr>
          <w:rFonts w:ascii="Courier New" w:hAnsi="Courier New" w:cs="Courier New"/>
        </w:rPr>
        <w:t>}</w:t>
      </w:r>
    </w:p>
    <w:p w:rsidR="00AA2CE5" w:rsidRPr="00893B8D" w:rsidRDefault="00AA2CE5" w:rsidP="000F5234">
      <w:pPr>
        <w:pStyle w:val="PlainText"/>
        <w:rPr>
          <w:rFonts w:ascii="Courier New" w:hAnsi="Courier New" w:cs="Courier New"/>
        </w:rPr>
      </w:pPr>
    </w:p>
    <w:p w:rsidR="00AA2CE5" w:rsidRPr="00893B8D" w:rsidRDefault="00AA2CE5" w:rsidP="000F5234">
      <w:pPr>
        <w:pStyle w:val="PlainText"/>
        <w:rPr>
          <w:rFonts w:ascii="Courier New" w:hAnsi="Courier New" w:cs="Courier New"/>
        </w:rPr>
      </w:pPr>
      <w:proofErr w:type="gramStart"/>
      <w:r w:rsidRPr="00893B8D">
        <w:rPr>
          <w:rFonts w:ascii="Courier New" w:hAnsi="Courier New" w:cs="Courier New"/>
        </w:rPr>
        <w:t>main</w:t>
      </w:r>
      <w:proofErr w:type="gramEnd"/>
    </w:p>
    <w:p w:rsidR="00AB18F7" w:rsidRDefault="00AB18F7" w:rsidP="00AA2CE5">
      <w:pPr>
        <w:rPr>
          <w:rFonts w:ascii="Courier New" w:hAnsi="Courier New" w:cs="Courier New"/>
          <w:sz w:val="21"/>
          <w:szCs w:val="21"/>
        </w:rPr>
      </w:pPr>
    </w:p>
    <w:p w:rsidR="005F4075" w:rsidRDefault="005F4075" w:rsidP="00AA2CE5">
      <w:pPr>
        <w:rPr>
          <w:sz w:val="28"/>
          <w:u w:val="single"/>
        </w:rPr>
      </w:pPr>
    </w:p>
    <w:p w:rsidR="005F4075" w:rsidRDefault="005F4075" w:rsidP="00AA2CE5">
      <w:pPr>
        <w:rPr>
          <w:sz w:val="28"/>
          <w:u w:val="single"/>
        </w:rPr>
      </w:pPr>
    </w:p>
    <w:p w:rsidR="00AA2CE5" w:rsidRPr="009252C2" w:rsidRDefault="00AA2CE5" w:rsidP="00AA2CE5">
      <w:pPr>
        <w:rPr>
          <w:sz w:val="28"/>
          <w:u w:val="single"/>
        </w:rPr>
      </w:pPr>
      <w:r w:rsidRPr="009252C2">
        <w:rPr>
          <w:sz w:val="28"/>
          <w:u w:val="single"/>
        </w:rPr>
        <w:lastRenderedPageBreak/>
        <w:t>Output:</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assignment_1_2.sh</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basic salary: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10500.344</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basic salary: 10500.344</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Total salary: 11550.377 </w:t>
      </w:r>
      <w:r w:rsidRPr="000F5234">
        <w:rPr>
          <w:rFonts w:ascii="Courier New" w:hAnsi="Courier New" w:cs="Courier New"/>
          <w:sz w:val="21"/>
          <w:szCs w:val="21"/>
        </w:rPr>
        <w:tab/>
        <w:t xml:space="preserve"> DA: 420.013 </w:t>
      </w:r>
      <w:r w:rsidRPr="000F5234">
        <w:rPr>
          <w:rFonts w:ascii="Courier New" w:hAnsi="Courier New" w:cs="Courier New"/>
          <w:sz w:val="21"/>
          <w:szCs w:val="21"/>
        </w:rPr>
        <w:tab/>
        <w:t xml:space="preserve"> HRA: 630.020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assignment_1_2.sh</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basic salary: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34sd</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basic salary: 34sd</w:t>
      </w:r>
    </w:p>
    <w:p w:rsidR="00335C50" w:rsidRPr="000F5234" w:rsidRDefault="00335C50" w:rsidP="000F5234">
      <w:pPr>
        <w:spacing w:line="240" w:lineRule="auto"/>
        <w:rPr>
          <w:rFonts w:ascii="Courier New" w:hAnsi="Courier New" w:cs="Courier New"/>
          <w:sz w:val="21"/>
          <w:szCs w:val="21"/>
        </w:rPr>
      </w:pPr>
      <w:proofErr w:type="gramStart"/>
      <w:r w:rsidRPr="000F5234">
        <w:rPr>
          <w:rFonts w:ascii="Courier New" w:hAnsi="Courier New" w:cs="Courier New"/>
          <w:sz w:val="21"/>
          <w:szCs w:val="21"/>
        </w:rPr>
        <w:t>error</w:t>
      </w:r>
      <w:proofErr w:type="gramEnd"/>
      <w:r w:rsidRPr="000F5234">
        <w:rPr>
          <w:rFonts w:ascii="Courier New" w:hAnsi="Courier New" w:cs="Courier New"/>
          <w:sz w:val="21"/>
          <w:szCs w:val="21"/>
        </w:rPr>
        <w:t>: Not a number</w:t>
      </w:r>
    </w:p>
    <w:p w:rsidR="00335C50" w:rsidRPr="000F5234" w:rsidRDefault="00335C50" w:rsidP="000F5234">
      <w:pPr>
        <w:spacing w:line="240" w:lineRule="auto"/>
        <w:rPr>
          <w:rFonts w:ascii="Courier New" w:hAnsi="Courier New" w:cs="Courier New"/>
          <w:sz w:val="21"/>
          <w:szCs w:val="21"/>
        </w:rPr>
      </w:pP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Enter basic salary: </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90</w:t>
      </w:r>
    </w:p>
    <w:p w:rsidR="00335C50"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Given basic salary: 90</w:t>
      </w:r>
    </w:p>
    <w:p w:rsidR="009252C2" w:rsidRPr="000F5234" w:rsidRDefault="00335C50" w:rsidP="000F5234">
      <w:pPr>
        <w:spacing w:line="240" w:lineRule="auto"/>
        <w:rPr>
          <w:rFonts w:ascii="Courier New" w:hAnsi="Courier New" w:cs="Courier New"/>
          <w:sz w:val="21"/>
          <w:szCs w:val="21"/>
        </w:rPr>
      </w:pPr>
      <w:r w:rsidRPr="000F5234">
        <w:rPr>
          <w:rFonts w:ascii="Courier New" w:hAnsi="Courier New" w:cs="Courier New"/>
          <w:sz w:val="21"/>
          <w:szCs w:val="21"/>
        </w:rPr>
        <w:t xml:space="preserve">Total salary: 99.00 </w:t>
      </w:r>
      <w:r w:rsidRPr="000F5234">
        <w:rPr>
          <w:rFonts w:ascii="Courier New" w:hAnsi="Courier New" w:cs="Courier New"/>
          <w:sz w:val="21"/>
          <w:szCs w:val="21"/>
        </w:rPr>
        <w:tab/>
        <w:t xml:space="preserve"> DA: 3.60 </w:t>
      </w:r>
      <w:r w:rsidRPr="000F5234">
        <w:rPr>
          <w:rFonts w:ascii="Courier New" w:hAnsi="Courier New" w:cs="Courier New"/>
          <w:sz w:val="21"/>
          <w:szCs w:val="21"/>
        </w:rPr>
        <w:tab/>
        <w:t xml:space="preserve"> HRA: 5.40</w:t>
      </w:r>
    </w:p>
    <w:p w:rsidR="00AA2CE5" w:rsidRDefault="00AA2CE5"/>
    <w:p w:rsidR="00AA2CE5" w:rsidRDefault="00AA2CE5"/>
    <w:p w:rsidR="00AB18F7" w:rsidRDefault="00AB18F7" w:rsidP="00AA2CE5">
      <w:pPr>
        <w:rPr>
          <w:b/>
          <w:sz w:val="32"/>
          <w:u w:val="single"/>
        </w:rPr>
      </w:pPr>
    </w:p>
    <w:p w:rsidR="00AA2CE5" w:rsidRPr="00EB6E3E" w:rsidRDefault="00AA2CE5" w:rsidP="00AA2CE5">
      <w:pPr>
        <w:rPr>
          <w:b/>
          <w:sz w:val="32"/>
          <w:u w:val="single"/>
        </w:rPr>
      </w:pPr>
      <w:r w:rsidRPr="00EB6E3E">
        <w:rPr>
          <w:b/>
          <w:sz w:val="32"/>
          <w:u w:val="single"/>
        </w:rPr>
        <w:t>Question –</w:t>
      </w:r>
      <w:r>
        <w:rPr>
          <w:b/>
          <w:sz w:val="32"/>
          <w:u w:val="single"/>
        </w:rPr>
        <w:t xml:space="preserve"> 3</w:t>
      </w:r>
    </w:p>
    <w:p w:rsidR="00AA2CE5" w:rsidRDefault="00AA2CE5" w:rsidP="00AA2CE5">
      <w:r w:rsidRPr="00EB6E3E">
        <w:rPr>
          <w:sz w:val="28"/>
          <w:u w:val="single"/>
        </w:rPr>
        <w:t>Problem Statement</w:t>
      </w:r>
      <w:r>
        <w:rPr>
          <w:sz w:val="28"/>
          <w:u w:val="single"/>
        </w:rPr>
        <w:t>:</w:t>
      </w:r>
    </w:p>
    <w:p w:rsidR="00AA2CE5" w:rsidRDefault="00AA2CE5" w:rsidP="00AA2CE5">
      <w:pPr>
        <w:rPr>
          <w:sz w:val="24"/>
        </w:rPr>
      </w:pPr>
      <w:r w:rsidRPr="00AA2CE5">
        <w:rPr>
          <w:sz w:val="24"/>
        </w:rPr>
        <w:t>Write a shell script which accepts a five digit number and prints sum of its digits.</w:t>
      </w:r>
    </w:p>
    <w:p w:rsidR="00AA2CE5" w:rsidRPr="00F81934" w:rsidRDefault="00AA2CE5" w:rsidP="00AA2CE5">
      <w:pPr>
        <w:rPr>
          <w:sz w:val="28"/>
          <w:u w:val="single"/>
        </w:rPr>
      </w:pPr>
      <w:r w:rsidRPr="00EB6E3E">
        <w:rPr>
          <w:sz w:val="28"/>
          <w:u w:val="single"/>
        </w:rPr>
        <w:t>Source Code:</w:t>
      </w:r>
    </w:p>
    <w:p w:rsidR="00AA2CE5" w:rsidRPr="00B46767" w:rsidRDefault="00AA2CE5" w:rsidP="000F5234">
      <w:pPr>
        <w:pStyle w:val="PlainText"/>
        <w:rPr>
          <w:rFonts w:ascii="Courier New" w:hAnsi="Courier New" w:cs="Courier New"/>
        </w:rPr>
      </w:pPr>
    </w:p>
    <w:p w:rsidR="00AA2CE5" w:rsidRPr="00B46767" w:rsidRDefault="00AA2CE5" w:rsidP="000F5234">
      <w:pPr>
        <w:pStyle w:val="PlainText"/>
        <w:rPr>
          <w:rFonts w:ascii="Courier New" w:hAnsi="Courier New" w:cs="Courier New"/>
        </w:rPr>
      </w:pPr>
      <w:proofErr w:type="spellStart"/>
      <w:proofErr w:type="gramStart"/>
      <w:r w:rsidRPr="00B46767">
        <w:rPr>
          <w:rFonts w:ascii="Courier New" w:hAnsi="Courier New" w:cs="Courier New"/>
        </w:rPr>
        <w:t>isValid</w:t>
      </w:r>
      <w:proofErr w:type="spellEnd"/>
      <w:r w:rsidRPr="00B46767">
        <w:rPr>
          <w:rFonts w:ascii="Courier New" w:hAnsi="Courier New" w:cs="Courier New"/>
        </w:rPr>
        <w:t>(</w:t>
      </w:r>
      <w:proofErr w:type="gramEnd"/>
      <w:r w:rsidRPr="00B46767">
        <w:rPr>
          <w:rFonts w:ascii="Courier New" w:hAnsi="Courier New" w:cs="Courier New"/>
        </w:rPr>
        <w:t>) {</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re</w:t>
      </w:r>
      <w:proofErr w:type="gramEnd"/>
      <w:r w:rsidRPr="00B46767">
        <w:rPr>
          <w:rFonts w:ascii="Courier New" w:hAnsi="Courier New" w:cs="Courier New"/>
        </w:rPr>
        <w:t>='^[0-9]+$'</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if !</w:t>
      </w:r>
      <w:proofErr w:type="gramEnd"/>
      <w:r w:rsidRPr="00B46767">
        <w:rPr>
          <w:rFonts w:ascii="Courier New" w:hAnsi="Courier New" w:cs="Courier New"/>
        </w:rPr>
        <w:t xml:space="preserve"> [</w:t>
      </w:r>
      <w:proofErr w:type="gramStart"/>
      <w:r w:rsidRPr="00B46767">
        <w:rPr>
          <w:rFonts w:ascii="Courier New" w:hAnsi="Courier New" w:cs="Courier New"/>
        </w:rPr>
        <w:t>[ $</w:t>
      </w:r>
      <w:proofErr w:type="gramEnd"/>
      <w:r w:rsidRPr="00B46767">
        <w:rPr>
          <w:rFonts w:ascii="Courier New" w:hAnsi="Courier New" w:cs="Courier New"/>
        </w:rPr>
        <w:t>1 =~ $re ]] ; then</w:t>
      </w:r>
    </w:p>
    <w:p w:rsidR="00AA2CE5" w:rsidRPr="00B46767" w:rsidRDefault="00AA2CE5" w:rsidP="000F5234">
      <w:pPr>
        <w:pStyle w:val="PlainText"/>
        <w:rPr>
          <w:rFonts w:ascii="Courier New" w:hAnsi="Courier New" w:cs="Courier New"/>
        </w:rPr>
      </w:pPr>
      <w:r w:rsidRPr="00B46767">
        <w:rPr>
          <w:rFonts w:ascii="Courier New" w:hAnsi="Courier New" w:cs="Courier New"/>
        </w:rPr>
        <w:tab/>
        <w:t xml:space="preserve">   </w:t>
      </w:r>
      <w:proofErr w:type="gramStart"/>
      <w:r w:rsidRPr="00B46767">
        <w:rPr>
          <w:rFonts w:ascii="Courier New" w:hAnsi="Courier New" w:cs="Courier New"/>
        </w:rPr>
        <w:t>echo</w:t>
      </w:r>
      <w:proofErr w:type="gramEnd"/>
      <w:r w:rsidRPr="00B46767">
        <w:rPr>
          <w:rFonts w:ascii="Courier New" w:hAnsi="Courier New" w:cs="Courier New"/>
        </w:rPr>
        <w:t xml:space="preserve"> "error: Not a Valid number"</w:t>
      </w:r>
    </w:p>
    <w:p w:rsidR="00AA2CE5" w:rsidRPr="00B46767" w:rsidRDefault="00AA2CE5" w:rsidP="000F5234">
      <w:pPr>
        <w:pStyle w:val="PlainText"/>
        <w:rPr>
          <w:rFonts w:ascii="Courier New" w:hAnsi="Courier New" w:cs="Courier New"/>
        </w:rPr>
      </w:pPr>
      <w:r w:rsidRPr="00B46767">
        <w:rPr>
          <w:rFonts w:ascii="Courier New" w:hAnsi="Courier New" w:cs="Courier New"/>
        </w:rPr>
        <w:tab/>
        <w:t xml:space="preserve">   </w:t>
      </w:r>
      <w:proofErr w:type="gramStart"/>
      <w:r w:rsidRPr="00B46767">
        <w:rPr>
          <w:rFonts w:ascii="Courier New" w:hAnsi="Courier New" w:cs="Courier New"/>
        </w:rPr>
        <w:t>echo</w:t>
      </w:r>
      <w:proofErr w:type="gramEnd"/>
      <w:r w:rsidRPr="00B46767">
        <w:rPr>
          <w:rFonts w:ascii="Courier New" w:hAnsi="Courier New" w:cs="Courier New"/>
        </w:rPr>
        <w:t xml:space="preserve"> ""</w:t>
      </w:r>
    </w:p>
    <w:p w:rsidR="00AA2CE5" w:rsidRPr="00B46767" w:rsidRDefault="00AA2CE5" w:rsidP="000F5234">
      <w:pPr>
        <w:pStyle w:val="PlainText"/>
        <w:rPr>
          <w:rFonts w:ascii="Courier New" w:hAnsi="Courier New" w:cs="Courier New"/>
        </w:rPr>
      </w:pPr>
      <w:r w:rsidRPr="00B46767">
        <w:rPr>
          <w:rFonts w:ascii="Courier New" w:hAnsi="Courier New" w:cs="Courier New"/>
        </w:rPr>
        <w:tab/>
        <w:t xml:space="preserve">   </w:t>
      </w:r>
      <w:proofErr w:type="gramStart"/>
      <w:r w:rsidRPr="00B46767">
        <w:rPr>
          <w:rFonts w:ascii="Courier New" w:hAnsi="Courier New" w:cs="Courier New"/>
        </w:rPr>
        <w:t>return</w:t>
      </w:r>
      <w:proofErr w:type="gramEnd"/>
      <w:r w:rsidRPr="00B46767">
        <w:rPr>
          <w:rFonts w:ascii="Courier New" w:hAnsi="Courier New" w:cs="Courier New"/>
        </w:rPr>
        <w:t xml:space="preserve"> 0</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else</w:t>
      </w:r>
      <w:proofErr w:type="gramEnd"/>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if</w:t>
      </w:r>
      <w:proofErr w:type="gramEnd"/>
      <w:r w:rsidRPr="00B46767">
        <w:rPr>
          <w:rFonts w:ascii="Courier New" w:hAnsi="Courier New" w:cs="Courier New"/>
        </w:rPr>
        <w:t xml:space="preserve"> [[ $(echo "$1 &gt;= 0" |</w:t>
      </w:r>
      <w:proofErr w:type="spellStart"/>
      <w:r w:rsidRPr="00B46767">
        <w:rPr>
          <w:rFonts w:ascii="Courier New" w:hAnsi="Courier New" w:cs="Courier New"/>
        </w:rPr>
        <w:t>bc</w:t>
      </w:r>
      <w:proofErr w:type="spellEnd"/>
      <w:r w:rsidRPr="00B46767">
        <w:rPr>
          <w:rFonts w:ascii="Courier New" w:hAnsi="Courier New" w:cs="Courier New"/>
        </w:rPr>
        <w:t xml:space="preserve"> -l) ]] ; then</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return</w:t>
      </w:r>
      <w:proofErr w:type="gramEnd"/>
      <w:r w:rsidRPr="00B46767">
        <w:rPr>
          <w:rFonts w:ascii="Courier New" w:hAnsi="Courier New" w:cs="Courier New"/>
        </w:rPr>
        <w:t xml:space="preserve"> 1</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else</w:t>
      </w:r>
      <w:proofErr w:type="gramEnd"/>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echo</w:t>
      </w:r>
      <w:proofErr w:type="gramEnd"/>
      <w:r w:rsidRPr="00B46767">
        <w:rPr>
          <w:rFonts w:ascii="Courier New" w:hAnsi="Courier New" w:cs="Courier New"/>
        </w:rPr>
        <w:t xml:space="preserve"> "error: Invalid length"</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echo</w:t>
      </w:r>
      <w:proofErr w:type="gramEnd"/>
      <w:r w:rsidRPr="00B46767">
        <w:rPr>
          <w:rFonts w:ascii="Courier New" w:hAnsi="Courier New" w:cs="Courier New"/>
        </w:rPr>
        <w:t xml:space="preserve"> ""</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return</w:t>
      </w:r>
      <w:proofErr w:type="gramEnd"/>
      <w:r w:rsidRPr="00B46767">
        <w:rPr>
          <w:rFonts w:ascii="Courier New" w:hAnsi="Courier New" w:cs="Courier New"/>
        </w:rPr>
        <w:t xml:space="preserve"> 0</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fi</w:t>
      </w:r>
      <w:proofErr w:type="gramEnd"/>
    </w:p>
    <w:p w:rsidR="00AA2CE5" w:rsidRPr="00B46767" w:rsidRDefault="00AA2CE5" w:rsidP="000F5234">
      <w:pPr>
        <w:pStyle w:val="PlainText"/>
        <w:rPr>
          <w:rFonts w:ascii="Courier New" w:hAnsi="Courier New" w:cs="Courier New"/>
        </w:rPr>
      </w:pPr>
      <w:r w:rsidRPr="00B46767">
        <w:rPr>
          <w:rFonts w:ascii="Courier New" w:hAnsi="Courier New" w:cs="Courier New"/>
        </w:rPr>
        <w:lastRenderedPageBreak/>
        <w:tab/>
      </w:r>
      <w:proofErr w:type="gramStart"/>
      <w:r w:rsidRPr="00B46767">
        <w:rPr>
          <w:rFonts w:ascii="Courier New" w:hAnsi="Courier New" w:cs="Courier New"/>
        </w:rPr>
        <w:t>fi</w:t>
      </w:r>
      <w:proofErr w:type="gramEnd"/>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return</w:t>
      </w:r>
      <w:proofErr w:type="gramEnd"/>
      <w:r w:rsidRPr="00B46767">
        <w:rPr>
          <w:rFonts w:ascii="Courier New" w:hAnsi="Courier New" w:cs="Courier New"/>
        </w:rPr>
        <w:t xml:space="preserve"> 1</w:t>
      </w:r>
    </w:p>
    <w:p w:rsidR="00AA2CE5" w:rsidRPr="00B46767" w:rsidRDefault="00AA2CE5" w:rsidP="000F5234">
      <w:pPr>
        <w:pStyle w:val="PlainText"/>
        <w:rPr>
          <w:rFonts w:ascii="Courier New" w:hAnsi="Courier New" w:cs="Courier New"/>
        </w:rPr>
      </w:pPr>
      <w:r w:rsidRPr="00B46767">
        <w:rPr>
          <w:rFonts w:ascii="Courier New" w:hAnsi="Courier New" w:cs="Courier New"/>
        </w:rPr>
        <w:t>}</w:t>
      </w:r>
    </w:p>
    <w:p w:rsidR="00AA2CE5" w:rsidRPr="00B46767" w:rsidRDefault="00AA2CE5" w:rsidP="000F5234">
      <w:pPr>
        <w:pStyle w:val="PlainText"/>
        <w:rPr>
          <w:rFonts w:ascii="Courier New" w:hAnsi="Courier New" w:cs="Courier New"/>
        </w:rPr>
      </w:pPr>
    </w:p>
    <w:p w:rsidR="00AA2CE5" w:rsidRPr="00B46767" w:rsidRDefault="00AA2CE5" w:rsidP="000F5234">
      <w:pPr>
        <w:pStyle w:val="PlainText"/>
        <w:rPr>
          <w:rFonts w:ascii="Courier New" w:hAnsi="Courier New" w:cs="Courier New"/>
        </w:rPr>
      </w:pPr>
      <w:proofErr w:type="gramStart"/>
      <w:r w:rsidRPr="00B46767">
        <w:rPr>
          <w:rFonts w:ascii="Courier New" w:hAnsi="Courier New" w:cs="Courier New"/>
        </w:rPr>
        <w:t>main(</w:t>
      </w:r>
      <w:proofErr w:type="gramEnd"/>
      <w:r w:rsidRPr="00B46767">
        <w:rPr>
          <w:rFonts w:ascii="Courier New" w:hAnsi="Courier New" w:cs="Courier New"/>
        </w:rPr>
        <w:t>) {</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number=</w:t>
      </w:r>
      <w:proofErr w:type="gramEnd"/>
      <w:r w:rsidRPr="00B46767">
        <w:rPr>
          <w:rFonts w:ascii="Courier New" w:hAnsi="Courier New" w:cs="Courier New"/>
        </w:rPr>
        <w:t>0</w:t>
      </w:r>
    </w:p>
    <w:p w:rsidR="00AA2CE5" w:rsidRPr="00B46767" w:rsidRDefault="00AA2CE5" w:rsidP="000F5234">
      <w:pPr>
        <w:pStyle w:val="PlainText"/>
        <w:rPr>
          <w:rFonts w:ascii="Courier New" w:hAnsi="Courier New" w:cs="Courier New"/>
        </w:rPr>
      </w:pPr>
      <w:r w:rsidRPr="00B46767">
        <w:rPr>
          <w:rFonts w:ascii="Courier New" w:hAnsi="Courier New" w:cs="Courier New"/>
        </w:rPr>
        <w:tab/>
        <w:t>x=0</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while</w:t>
      </w:r>
      <w:proofErr w:type="gramEnd"/>
      <w:r w:rsidRPr="00B46767">
        <w:rPr>
          <w:rFonts w:ascii="Courier New" w:hAnsi="Courier New" w:cs="Courier New"/>
        </w:rPr>
        <w:t xml:space="preserve"> [ $x -ne 1 ]</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do</w:t>
      </w:r>
      <w:proofErr w:type="gramEnd"/>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echo</w:t>
      </w:r>
      <w:proofErr w:type="gramEnd"/>
      <w:r w:rsidRPr="00B46767">
        <w:rPr>
          <w:rFonts w:ascii="Courier New" w:hAnsi="Courier New" w:cs="Courier New"/>
        </w:rPr>
        <w:t xml:space="preserve"> "Enter a number: "</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read</w:t>
      </w:r>
      <w:proofErr w:type="gramEnd"/>
      <w:r w:rsidRPr="00B46767">
        <w:rPr>
          <w:rFonts w:ascii="Courier New" w:hAnsi="Courier New" w:cs="Courier New"/>
        </w:rPr>
        <w:t xml:space="preserve"> number</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echo</w:t>
      </w:r>
      <w:proofErr w:type="gramEnd"/>
      <w:r w:rsidRPr="00B46767">
        <w:rPr>
          <w:rFonts w:ascii="Courier New" w:hAnsi="Courier New" w:cs="Courier New"/>
        </w:rPr>
        <w:t xml:space="preserve"> "Given number is: $number"</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spellStart"/>
      <w:proofErr w:type="gramStart"/>
      <w:r w:rsidRPr="00B46767">
        <w:rPr>
          <w:rFonts w:ascii="Courier New" w:hAnsi="Courier New" w:cs="Courier New"/>
        </w:rPr>
        <w:t>isValid</w:t>
      </w:r>
      <w:proofErr w:type="spellEnd"/>
      <w:proofErr w:type="gramEnd"/>
      <w:r w:rsidRPr="00B46767">
        <w:rPr>
          <w:rFonts w:ascii="Courier New" w:hAnsi="Courier New" w:cs="Courier New"/>
        </w:rPr>
        <w:t xml:space="preserve"> "$number"</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t>x=$?</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done</w:t>
      </w:r>
      <w:proofErr w:type="gramEnd"/>
    </w:p>
    <w:p w:rsidR="00AA2CE5" w:rsidRPr="00B46767" w:rsidRDefault="00AA2CE5" w:rsidP="000F5234">
      <w:pPr>
        <w:pStyle w:val="PlainText"/>
        <w:rPr>
          <w:rFonts w:ascii="Courier New" w:hAnsi="Courier New" w:cs="Courier New"/>
        </w:rPr>
      </w:pP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sum=</w:t>
      </w:r>
      <w:proofErr w:type="gramEnd"/>
      <w:r w:rsidRPr="00B46767">
        <w:rPr>
          <w:rFonts w:ascii="Courier New" w:hAnsi="Courier New" w:cs="Courier New"/>
        </w:rPr>
        <w:t>0</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while</w:t>
      </w:r>
      <w:proofErr w:type="gramEnd"/>
      <w:r w:rsidRPr="00B46767">
        <w:rPr>
          <w:rFonts w:ascii="Courier New" w:hAnsi="Courier New" w:cs="Courier New"/>
        </w:rPr>
        <w:t xml:space="preserve"> [ $number -</w:t>
      </w:r>
      <w:proofErr w:type="spellStart"/>
      <w:r w:rsidRPr="00B46767">
        <w:rPr>
          <w:rFonts w:ascii="Courier New" w:hAnsi="Courier New" w:cs="Courier New"/>
        </w:rPr>
        <w:t>gt</w:t>
      </w:r>
      <w:proofErr w:type="spellEnd"/>
      <w:r w:rsidRPr="00B46767">
        <w:rPr>
          <w:rFonts w:ascii="Courier New" w:hAnsi="Courier New" w:cs="Courier New"/>
        </w:rPr>
        <w:t xml:space="preserve"> 0 ]</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do</w:t>
      </w:r>
      <w:proofErr w:type="gramEnd"/>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rem</w:t>
      </w:r>
      <w:proofErr w:type="gramEnd"/>
      <w:r w:rsidRPr="00B46767">
        <w:rPr>
          <w:rFonts w:ascii="Courier New" w:hAnsi="Courier New" w:cs="Courier New"/>
        </w:rPr>
        <w:t>=`expr $number % 10`</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sum</w:t>
      </w:r>
      <w:proofErr w:type="gramEnd"/>
      <w:r w:rsidRPr="00B46767">
        <w:rPr>
          <w:rFonts w:ascii="Courier New" w:hAnsi="Courier New" w:cs="Courier New"/>
        </w:rPr>
        <w:t>=`expr $sum + $rem`</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r w:rsidRPr="00B46767">
        <w:rPr>
          <w:rFonts w:ascii="Courier New" w:hAnsi="Courier New" w:cs="Courier New"/>
        </w:rPr>
        <w:tab/>
      </w:r>
      <w:proofErr w:type="gramStart"/>
      <w:r w:rsidRPr="00B46767">
        <w:rPr>
          <w:rFonts w:ascii="Courier New" w:hAnsi="Courier New" w:cs="Courier New"/>
        </w:rPr>
        <w:t>number</w:t>
      </w:r>
      <w:proofErr w:type="gramEnd"/>
      <w:r w:rsidRPr="00B46767">
        <w:rPr>
          <w:rFonts w:ascii="Courier New" w:hAnsi="Courier New" w:cs="Courier New"/>
        </w:rPr>
        <w:t>=`expr $number / 10`</w:t>
      </w: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done</w:t>
      </w:r>
      <w:proofErr w:type="gramEnd"/>
    </w:p>
    <w:p w:rsidR="00AA2CE5" w:rsidRPr="00B46767" w:rsidRDefault="00AA2CE5" w:rsidP="000F5234">
      <w:pPr>
        <w:pStyle w:val="PlainText"/>
        <w:rPr>
          <w:rFonts w:ascii="Courier New" w:hAnsi="Courier New" w:cs="Courier New"/>
        </w:rPr>
      </w:pPr>
    </w:p>
    <w:p w:rsidR="00AA2CE5" w:rsidRPr="00B46767" w:rsidRDefault="00AA2CE5" w:rsidP="000F5234">
      <w:pPr>
        <w:pStyle w:val="PlainText"/>
        <w:rPr>
          <w:rFonts w:ascii="Courier New" w:hAnsi="Courier New" w:cs="Courier New"/>
        </w:rPr>
      </w:pPr>
      <w:r w:rsidRPr="00B46767">
        <w:rPr>
          <w:rFonts w:ascii="Courier New" w:hAnsi="Courier New" w:cs="Courier New"/>
        </w:rPr>
        <w:tab/>
      </w:r>
      <w:proofErr w:type="gramStart"/>
      <w:r w:rsidRPr="00B46767">
        <w:rPr>
          <w:rFonts w:ascii="Courier New" w:hAnsi="Courier New" w:cs="Courier New"/>
        </w:rPr>
        <w:t>echo</w:t>
      </w:r>
      <w:proofErr w:type="gramEnd"/>
      <w:r w:rsidRPr="00B46767">
        <w:rPr>
          <w:rFonts w:ascii="Courier New" w:hAnsi="Courier New" w:cs="Courier New"/>
        </w:rPr>
        <w:t xml:space="preserve"> "Sum of digits is: $sum"</w:t>
      </w:r>
    </w:p>
    <w:p w:rsidR="00AA2CE5" w:rsidRPr="00B46767" w:rsidRDefault="00AA2CE5" w:rsidP="000F5234">
      <w:pPr>
        <w:pStyle w:val="PlainText"/>
        <w:rPr>
          <w:rFonts w:ascii="Courier New" w:hAnsi="Courier New" w:cs="Courier New"/>
        </w:rPr>
      </w:pPr>
      <w:r w:rsidRPr="00B46767">
        <w:rPr>
          <w:rFonts w:ascii="Courier New" w:hAnsi="Courier New" w:cs="Courier New"/>
        </w:rPr>
        <w:t>}</w:t>
      </w:r>
    </w:p>
    <w:p w:rsidR="00AA2CE5" w:rsidRPr="00B46767" w:rsidRDefault="00AA2CE5" w:rsidP="000F5234">
      <w:pPr>
        <w:pStyle w:val="PlainText"/>
        <w:rPr>
          <w:rFonts w:ascii="Courier New" w:hAnsi="Courier New" w:cs="Courier New"/>
        </w:rPr>
      </w:pPr>
    </w:p>
    <w:p w:rsidR="00AA2CE5" w:rsidRPr="00B46767" w:rsidRDefault="00AA2CE5" w:rsidP="000F5234">
      <w:pPr>
        <w:pStyle w:val="PlainText"/>
        <w:rPr>
          <w:rFonts w:ascii="Courier New" w:hAnsi="Courier New" w:cs="Courier New"/>
        </w:rPr>
      </w:pPr>
      <w:proofErr w:type="gramStart"/>
      <w:r w:rsidRPr="00B46767">
        <w:rPr>
          <w:rFonts w:ascii="Courier New" w:hAnsi="Courier New" w:cs="Courier New"/>
        </w:rPr>
        <w:t>main</w:t>
      </w:r>
      <w:proofErr w:type="gramEnd"/>
    </w:p>
    <w:p w:rsidR="00AA2CE5" w:rsidRPr="00B46767" w:rsidRDefault="00AA2CE5" w:rsidP="000F5234">
      <w:pPr>
        <w:pStyle w:val="PlainText"/>
        <w:rPr>
          <w:rFonts w:ascii="Courier New" w:hAnsi="Courier New" w:cs="Courier New"/>
        </w:rPr>
      </w:pPr>
    </w:p>
    <w:p w:rsidR="00AA2CE5" w:rsidRDefault="00AA2CE5" w:rsidP="000F5234">
      <w:pPr>
        <w:pStyle w:val="PlainText"/>
        <w:rPr>
          <w:rFonts w:ascii="Courier New" w:hAnsi="Courier New" w:cs="Courier New"/>
        </w:rPr>
      </w:pPr>
    </w:p>
    <w:p w:rsidR="008C18A3" w:rsidRDefault="008C18A3" w:rsidP="000F5234">
      <w:pPr>
        <w:pStyle w:val="PlainText"/>
        <w:rPr>
          <w:rFonts w:ascii="Courier New" w:hAnsi="Courier New" w:cs="Courier New"/>
        </w:rPr>
      </w:pPr>
    </w:p>
    <w:p w:rsidR="008C18A3" w:rsidRPr="009252C2" w:rsidRDefault="008C18A3" w:rsidP="008C18A3">
      <w:pPr>
        <w:rPr>
          <w:sz w:val="28"/>
          <w:u w:val="single"/>
        </w:rPr>
      </w:pPr>
      <w:r w:rsidRPr="009252C2">
        <w:rPr>
          <w:sz w:val="28"/>
          <w:u w:val="single"/>
        </w:rPr>
        <w:t>Output:</w:t>
      </w:r>
    </w:p>
    <w:p w:rsidR="00335C50" w:rsidRPr="00335C50" w:rsidRDefault="00335C50" w:rsidP="00335C50">
      <w:pPr>
        <w:pStyle w:val="PlainText"/>
        <w:rPr>
          <w:rFonts w:ascii="Courier New" w:hAnsi="Courier New" w:cs="Courier New"/>
        </w:rPr>
      </w:pPr>
      <w:r w:rsidRPr="00335C50">
        <w:rPr>
          <w:rFonts w:ascii="Courier New" w:hAnsi="Courier New" w:cs="Courier New"/>
        </w:rPr>
        <w:t>arka@Ubuntu22:~/Desktop/</w:t>
      </w:r>
      <w:proofErr w:type="spellStart"/>
      <w:r w:rsidRPr="00335C50">
        <w:rPr>
          <w:rFonts w:ascii="Courier New" w:hAnsi="Courier New" w:cs="Courier New"/>
        </w:rPr>
        <w:t>Shell_scripts</w:t>
      </w:r>
      <w:proofErr w:type="spellEnd"/>
      <w:r w:rsidRPr="00335C50">
        <w:rPr>
          <w:rFonts w:ascii="Courier New" w:hAnsi="Courier New" w:cs="Courier New"/>
        </w:rPr>
        <w:t>/custom/set_1$ bash assignment_1_3.sh</w:t>
      </w:r>
    </w:p>
    <w:p w:rsidR="00335C50" w:rsidRPr="00335C50" w:rsidRDefault="00335C50" w:rsidP="00335C50">
      <w:pPr>
        <w:pStyle w:val="PlainText"/>
        <w:rPr>
          <w:rFonts w:ascii="Courier New" w:hAnsi="Courier New" w:cs="Courier New"/>
        </w:rPr>
      </w:pPr>
      <w:r w:rsidRPr="00335C50">
        <w:rPr>
          <w:rFonts w:ascii="Courier New" w:hAnsi="Courier New" w:cs="Courier New"/>
        </w:rPr>
        <w:t xml:space="preserve">Enter a number: </w:t>
      </w:r>
    </w:p>
    <w:p w:rsidR="00335C50" w:rsidRPr="00335C50" w:rsidRDefault="00335C50" w:rsidP="00335C50">
      <w:pPr>
        <w:pStyle w:val="PlainText"/>
        <w:rPr>
          <w:rFonts w:ascii="Courier New" w:hAnsi="Courier New" w:cs="Courier New"/>
        </w:rPr>
      </w:pPr>
      <w:r w:rsidRPr="00335C50">
        <w:rPr>
          <w:rFonts w:ascii="Courier New" w:hAnsi="Courier New" w:cs="Courier New"/>
        </w:rPr>
        <w:t>12345</w:t>
      </w:r>
    </w:p>
    <w:p w:rsidR="00335C50" w:rsidRPr="00335C50" w:rsidRDefault="00335C50" w:rsidP="00335C50">
      <w:pPr>
        <w:pStyle w:val="PlainText"/>
        <w:rPr>
          <w:rFonts w:ascii="Courier New" w:hAnsi="Courier New" w:cs="Courier New"/>
        </w:rPr>
      </w:pPr>
      <w:r w:rsidRPr="00335C50">
        <w:rPr>
          <w:rFonts w:ascii="Courier New" w:hAnsi="Courier New" w:cs="Courier New"/>
        </w:rPr>
        <w:t>Given number is: 12345</w:t>
      </w:r>
    </w:p>
    <w:p w:rsidR="00335C50" w:rsidRPr="00335C50" w:rsidRDefault="00335C50" w:rsidP="00335C50">
      <w:pPr>
        <w:pStyle w:val="PlainText"/>
        <w:rPr>
          <w:rFonts w:ascii="Courier New" w:hAnsi="Courier New" w:cs="Courier New"/>
        </w:rPr>
      </w:pPr>
      <w:r w:rsidRPr="00335C50">
        <w:rPr>
          <w:rFonts w:ascii="Courier New" w:hAnsi="Courier New" w:cs="Courier New"/>
        </w:rPr>
        <w:t>Sum of digits is: 15</w:t>
      </w:r>
    </w:p>
    <w:p w:rsidR="00335C50" w:rsidRPr="00335C50" w:rsidRDefault="00335C50" w:rsidP="00335C50">
      <w:pPr>
        <w:pStyle w:val="PlainText"/>
        <w:rPr>
          <w:rFonts w:ascii="Courier New" w:hAnsi="Courier New" w:cs="Courier New"/>
        </w:rPr>
      </w:pPr>
      <w:r w:rsidRPr="00335C50">
        <w:rPr>
          <w:rFonts w:ascii="Courier New" w:hAnsi="Courier New" w:cs="Courier New"/>
        </w:rPr>
        <w:t>arka@Ubuntu22:~/Desktop/</w:t>
      </w:r>
      <w:proofErr w:type="spellStart"/>
      <w:r w:rsidRPr="00335C50">
        <w:rPr>
          <w:rFonts w:ascii="Courier New" w:hAnsi="Courier New" w:cs="Courier New"/>
        </w:rPr>
        <w:t>Shell_scripts</w:t>
      </w:r>
      <w:proofErr w:type="spellEnd"/>
      <w:r w:rsidRPr="00335C50">
        <w:rPr>
          <w:rFonts w:ascii="Courier New" w:hAnsi="Courier New" w:cs="Courier New"/>
        </w:rPr>
        <w:t>/custom/set_1$ bash assignment_1_3.sh</w:t>
      </w:r>
    </w:p>
    <w:p w:rsidR="00335C50" w:rsidRPr="00335C50" w:rsidRDefault="00335C50" w:rsidP="00335C50">
      <w:pPr>
        <w:pStyle w:val="PlainText"/>
        <w:rPr>
          <w:rFonts w:ascii="Courier New" w:hAnsi="Courier New" w:cs="Courier New"/>
        </w:rPr>
      </w:pPr>
      <w:r w:rsidRPr="00335C50">
        <w:rPr>
          <w:rFonts w:ascii="Courier New" w:hAnsi="Courier New" w:cs="Courier New"/>
        </w:rPr>
        <w:t xml:space="preserve">Enter a number: </w:t>
      </w:r>
    </w:p>
    <w:p w:rsidR="00335C50" w:rsidRPr="00335C50" w:rsidRDefault="00335C50" w:rsidP="00335C50">
      <w:pPr>
        <w:pStyle w:val="PlainText"/>
        <w:rPr>
          <w:rFonts w:ascii="Courier New" w:hAnsi="Courier New" w:cs="Courier New"/>
        </w:rPr>
      </w:pPr>
      <w:r w:rsidRPr="00335C50">
        <w:rPr>
          <w:rFonts w:ascii="Courier New" w:hAnsi="Courier New" w:cs="Courier New"/>
        </w:rPr>
        <w:t>ser34</w:t>
      </w:r>
    </w:p>
    <w:p w:rsidR="00335C50" w:rsidRPr="00335C50" w:rsidRDefault="00335C50" w:rsidP="00335C50">
      <w:pPr>
        <w:pStyle w:val="PlainText"/>
        <w:rPr>
          <w:rFonts w:ascii="Courier New" w:hAnsi="Courier New" w:cs="Courier New"/>
        </w:rPr>
      </w:pPr>
      <w:r w:rsidRPr="00335C50">
        <w:rPr>
          <w:rFonts w:ascii="Courier New" w:hAnsi="Courier New" w:cs="Courier New"/>
        </w:rPr>
        <w:t>Given number is: ser34</w:t>
      </w:r>
    </w:p>
    <w:p w:rsidR="00335C50" w:rsidRPr="00335C50" w:rsidRDefault="00335C50" w:rsidP="00335C50">
      <w:pPr>
        <w:pStyle w:val="PlainText"/>
        <w:rPr>
          <w:rFonts w:ascii="Courier New" w:hAnsi="Courier New" w:cs="Courier New"/>
        </w:rPr>
      </w:pPr>
      <w:proofErr w:type="gramStart"/>
      <w:r w:rsidRPr="00335C50">
        <w:rPr>
          <w:rFonts w:ascii="Courier New" w:hAnsi="Courier New" w:cs="Courier New"/>
        </w:rPr>
        <w:t>error</w:t>
      </w:r>
      <w:proofErr w:type="gramEnd"/>
      <w:r w:rsidRPr="00335C50">
        <w:rPr>
          <w:rFonts w:ascii="Courier New" w:hAnsi="Courier New" w:cs="Courier New"/>
        </w:rPr>
        <w:t>: Not a Valid number</w:t>
      </w:r>
    </w:p>
    <w:p w:rsidR="00335C50" w:rsidRPr="00335C50" w:rsidRDefault="00335C50" w:rsidP="00335C50">
      <w:pPr>
        <w:pStyle w:val="PlainText"/>
        <w:rPr>
          <w:rFonts w:ascii="Courier New" w:hAnsi="Courier New" w:cs="Courier New"/>
        </w:rPr>
      </w:pPr>
    </w:p>
    <w:p w:rsidR="00335C50" w:rsidRPr="00335C50" w:rsidRDefault="00335C50" w:rsidP="00335C50">
      <w:pPr>
        <w:pStyle w:val="PlainText"/>
        <w:rPr>
          <w:rFonts w:ascii="Courier New" w:hAnsi="Courier New" w:cs="Courier New"/>
        </w:rPr>
      </w:pPr>
      <w:r w:rsidRPr="00335C50">
        <w:rPr>
          <w:rFonts w:ascii="Courier New" w:hAnsi="Courier New" w:cs="Courier New"/>
        </w:rPr>
        <w:t xml:space="preserve">Enter a number: </w:t>
      </w:r>
    </w:p>
    <w:p w:rsidR="00335C50" w:rsidRPr="00335C50" w:rsidRDefault="00335C50" w:rsidP="00335C50">
      <w:pPr>
        <w:pStyle w:val="PlainText"/>
        <w:rPr>
          <w:rFonts w:ascii="Courier New" w:hAnsi="Courier New" w:cs="Courier New"/>
        </w:rPr>
      </w:pPr>
      <w:r w:rsidRPr="00335C50">
        <w:rPr>
          <w:rFonts w:ascii="Courier New" w:hAnsi="Courier New" w:cs="Courier New"/>
        </w:rPr>
        <w:t>450</w:t>
      </w:r>
    </w:p>
    <w:p w:rsidR="00335C50" w:rsidRPr="00335C50" w:rsidRDefault="00335C50" w:rsidP="00335C50">
      <w:pPr>
        <w:pStyle w:val="PlainText"/>
        <w:rPr>
          <w:rFonts w:ascii="Courier New" w:hAnsi="Courier New" w:cs="Courier New"/>
        </w:rPr>
      </w:pPr>
      <w:r w:rsidRPr="00335C50">
        <w:rPr>
          <w:rFonts w:ascii="Courier New" w:hAnsi="Courier New" w:cs="Courier New"/>
        </w:rPr>
        <w:t>Given number is: 450</w:t>
      </w:r>
    </w:p>
    <w:p w:rsidR="008C18A3" w:rsidRDefault="00335C50" w:rsidP="00335C50">
      <w:pPr>
        <w:pStyle w:val="PlainText"/>
        <w:rPr>
          <w:rFonts w:ascii="Courier New" w:hAnsi="Courier New" w:cs="Courier New"/>
        </w:rPr>
      </w:pPr>
      <w:r w:rsidRPr="00335C50">
        <w:rPr>
          <w:rFonts w:ascii="Courier New" w:hAnsi="Courier New" w:cs="Courier New"/>
        </w:rPr>
        <w:t>Sum of digits is: 9</w:t>
      </w:r>
    </w:p>
    <w:p w:rsidR="008C18A3" w:rsidRDefault="008C18A3" w:rsidP="000F5234">
      <w:pPr>
        <w:pStyle w:val="PlainText"/>
        <w:rPr>
          <w:rFonts w:ascii="Courier New" w:hAnsi="Courier New" w:cs="Courier New"/>
        </w:rPr>
      </w:pPr>
    </w:p>
    <w:p w:rsidR="008C18A3" w:rsidRDefault="008C18A3" w:rsidP="000F5234">
      <w:pPr>
        <w:pStyle w:val="PlainText"/>
        <w:rPr>
          <w:rFonts w:ascii="Courier New" w:hAnsi="Courier New" w:cs="Courier New"/>
        </w:rPr>
      </w:pPr>
    </w:p>
    <w:p w:rsidR="005F4075" w:rsidRDefault="005F4075" w:rsidP="00AA2CE5">
      <w:pPr>
        <w:rPr>
          <w:b/>
          <w:sz w:val="32"/>
          <w:u w:val="single"/>
        </w:rPr>
      </w:pPr>
    </w:p>
    <w:p w:rsidR="005F4075" w:rsidRDefault="005F4075" w:rsidP="00AA2CE5">
      <w:pPr>
        <w:rPr>
          <w:b/>
          <w:sz w:val="32"/>
          <w:u w:val="single"/>
        </w:rPr>
      </w:pPr>
    </w:p>
    <w:p w:rsidR="005F4075" w:rsidRDefault="005F4075" w:rsidP="00AA2CE5">
      <w:pPr>
        <w:rPr>
          <w:b/>
          <w:sz w:val="32"/>
          <w:u w:val="single"/>
        </w:rPr>
      </w:pPr>
    </w:p>
    <w:p w:rsidR="00AA2CE5" w:rsidRPr="00EB6E3E" w:rsidRDefault="00AA2CE5" w:rsidP="00AA2CE5">
      <w:pPr>
        <w:rPr>
          <w:b/>
          <w:sz w:val="32"/>
          <w:u w:val="single"/>
        </w:rPr>
      </w:pPr>
      <w:r w:rsidRPr="00EB6E3E">
        <w:rPr>
          <w:b/>
          <w:sz w:val="32"/>
          <w:u w:val="single"/>
        </w:rPr>
        <w:lastRenderedPageBreak/>
        <w:t>Question –</w:t>
      </w:r>
      <w:r>
        <w:rPr>
          <w:b/>
          <w:sz w:val="32"/>
          <w:u w:val="single"/>
        </w:rPr>
        <w:t xml:space="preserve"> 4</w:t>
      </w:r>
    </w:p>
    <w:p w:rsidR="00AA2CE5" w:rsidRDefault="00AA2CE5" w:rsidP="00AA2CE5">
      <w:r w:rsidRPr="00EB6E3E">
        <w:rPr>
          <w:sz w:val="28"/>
          <w:u w:val="single"/>
        </w:rPr>
        <w:t>Problem Statement</w:t>
      </w:r>
      <w:r>
        <w:rPr>
          <w:sz w:val="28"/>
          <w:u w:val="single"/>
        </w:rPr>
        <w:t>:</w:t>
      </w:r>
    </w:p>
    <w:p w:rsidR="00AA2CE5" w:rsidRDefault="00AA2CE5" w:rsidP="00AA2CE5">
      <w:pPr>
        <w:rPr>
          <w:sz w:val="24"/>
        </w:rPr>
      </w:pPr>
      <w:r w:rsidRPr="00AA2CE5">
        <w:rPr>
          <w:sz w:val="24"/>
        </w:rPr>
        <w:t>Write a shell script which accepts a five digit number and prints the reverse number.</w:t>
      </w:r>
    </w:p>
    <w:p w:rsidR="00AA2CE5" w:rsidRPr="00F81934" w:rsidRDefault="00AA2CE5" w:rsidP="00AA2CE5">
      <w:pPr>
        <w:rPr>
          <w:sz w:val="28"/>
          <w:u w:val="single"/>
        </w:rPr>
      </w:pPr>
      <w:r w:rsidRPr="00EB6E3E">
        <w:rPr>
          <w:sz w:val="28"/>
          <w:u w:val="single"/>
        </w:rPr>
        <w:t>Source Code:</w:t>
      </w:r>
    </w:p>
    <w:p w:rsidR="001C5BE1" w:rsidRPr="00D75D6F" w:rsidRDefault="001C5BE1" w:rsidP="000F5234">
      <w:pPr>
        <w:pStyle w:val="PlainText"/>
        <w:rPr>
          <w:rFonts w:ascii="Courier New" w:hAnsi="Courier New" w:cs="Courier New"/>
        </w:rPr>
      </w:pPr>
    </w:p>
    <w:p w:rsidR="001C5BE1" w:rsidRPr="00D75D6F" w:rsidRDefault="001C5BE1" w:rsidP="000F5234">
      <w:pPr>
        <w:pStyle w:val="PlainText"/>
        <w:rPr>
          <w:rFonts w:ascii="Courier New" w:hAnsi="Courier New" w:cs="Courier New"/>
        </w:rPr>
      </w:pPr>
      <w:proofErr w:type="spellStart"/>
      <w:proofErr w:type="gramStart"/>
      <w:r w:rsidRPr="00D75D6F">
        <w:rPr>
          <w:rFonts w:ascii="Courier New" w:hAnsi="Courier New" w:cs="Courier New"/>
        </w:rPr>
        <w:t>isValid</w:t>
      </w:r>
      <w:proofErr w:type="spellEnd"/>
      <w:r w:rsidRPr="00D75D6F">
        <w:rPr>
          <w:rFonts w:ascii="Courier New" w:hAnsi="Courier New" w:cs="Courier New"/>
        </w:rPr>
        <w:t>(</w:t>
      </w:r>
      <w:proofErr w:type="gramEnd"/>
      <w:r w:rsidRPr="00D75D6F">
        <w:rPr>
          <w:rFonts w:ascii="Courier New" w:hAnsi="Courier New" w:cs="Courier New"/>
        </w:rPr>
        <w:t>) {</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re</w:t>
      </w:r>
      <w:proofErr w:type="gramEnd"/>
      <w:r w:rsidRPr="00D75D6F">
        <w:rPr>
          <w:rFonts w:ascii="Courier New" w:hAnsi="Courier New" w:cs="Courier New"/>
        </w:rPr>
        <w:t>='^[0-9]+$'</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if !</w:t>
      </w:r>
      <w:proofErr w:type="gramEnd"/>
      <w:r w:rsidRPr="00D75D6F">
        <w:rPr>
          <w:rFonts w:ascii="Courier New" w:hAnsi="Courier New" w:cs="Courier New"/>
        </w:rPr>
        <w:t xml:space="preserve"> [</w:t>
      </w:r>
      <w:proofErr w:type="gramStart"/>
      <w:r w:rsidRPr="00D75D6F">
        <w:rPr>
          <w:rFonts w:ascii="Courier New" w:hAnsi="Courier New" w:cs="Courier New"/>
        </w:rPr>
        <w:t>[ $</w:t>
      </w:r>
      <w:proofErr w:type="gramEnd"/>
      <w:r w:rsidRPr="00D75D6F">
        <w:rPr>
          <w:rFonts w:ascii="Courier New" w:hAnsi="Courier New" w:cs="Courier New"/>
        </w:rPr>
        <w:t>1 =~ $re ]] ; then</w:t>
      </w:r>
    </w:p>
    <w:p w:rsidR="001C5BE1" w:rsidRPr="00D75D6F" w:rsidRDefault="001C5BE1" w:rsidP="000F5234">
      <w:pPr>
        <w:pStyle w:val="PlainText"/>
        <w:rPr>
          <w:rFonts w:ascii="Courier New" w:hAnsi="Courier New" w:cs="Courier New"/>
        </w:rPr>
      </w:pPr>
      <w:r w:rsidRPr="00D75D6F">
        <w:rPr>
          <w:rFonts w:ascii="Courier New" w:hAnsi="Courier New" w:cs="Courier New"/>
        </w:rPr>
        <w:tab/>
        <w:t xml:space="preserve">   </w:t>
      </w:r>
      <w:proofErr w:type="gramStart"/>
      <w:r w:rsidRPr="00D75D6F">
        <w:rPr>
          <w:rFonts w:ascii="Courier New" w:hAnsi="Courier New" w:cs="Courier New"/>
        </w:rPr>
        <w:t>echo</w:t>
      </w:r>
      <w:proofErr w:type="gramEnd"/>
      <w:r w:rsidRPr="00D75D6F">
        <w:rPr>
          <w:rFonts w:ascii="Courier New" w:hAnsi="Courier New" w:cs="Courier New"/>
        </w:rPr>
        <w:t xml:space="preserve"> "error: Not a Valid number"</w:t>
      </w:r>
    </w:p>
    <w:p w:rsidR="001C5BE1" w:rsidRPr="00D75D6F" w:rsidRDefault="001C5BE1" w:rsidP="000F5234">
      <w:pPr>
        <w:pStyle w:val="PlainText"/>
        <w:rPr>
          <w:rFonts w:ascii="Courier New" w:hAnsi="Courier New" w:cs="Courier New"/>
        </w:rPr>
      </w:pPr>
      <w:r w:rsidRPr="00D75D6F">
        <w:rPr>
          <w:rFonts w:ascii="Courier New" w:hAnsi="Courier New" w:cs="Courier New"/>
        </w:rPr>
        <w:tab/>
        <w:t xml:space="preserve">   </w:t>
      </w:r>
      <w:proofErr w:type="gramStart"/>
      <w:r w:rsidRPr="00D75D6F">
        <w:rPr>
          <w:rFonts w:ascii="Courier New" w:hAnsi="Courier New" w:cs="Courier New"/>
        </w:rPr>
        <w:t>echo</w:t>
      </w:r>
      <w:proofErr w:type="gramEnd"/>
      <w:r w:rsidRPr="00D75D6F">
        <w:rPr>
          <w:rFonts w:ascii="Courier New" w:hAnsi="Courier New" w:cs="Courier New"/>
        </w:rPr>
        <w:t xml:space="preserve"> ""</w:t>
      </w:r>
    </w:p>
    <w:p w:rsidR="001C5BE1" w:rsidRPr="00D75D6F" w:rsidRDefault="001C5BE1" w:rsidP="000F5234">
      <w:pPr>
        <w:pStyle w:val="PlainText"/>
        <w:rPr>
          <w:rFonts w:ascii="Courier New" w:hAnsi="Courier New" w:cs="Courier New"/>
        </w:rPr>
      </w:pPr>
      <w:r w:rsidRPr="00D75D6F">
        <w:rPr>
          <w:rFonts w:ascii="Courier New" w:hAnsi="Courier New" w:cs="Courier New"/>
        </w:rPr>
        <w:tab/>
        <w:t xml:space="preserve">   </w:t>
      </w:r>
      <w:proofErr w:type="gramStart"/>
      <w:r w:rsidRPr="00D75D6F">
        <w:rPr>
          <w:rFonts w:ascii="Courier New" w:hAnsi="Courier New" w:cs="Courier New"/>
        </w:rPr>
        <w:t>return</w:t>
      </w:r>
      <w:proofErr w:type="gramEnd"/>
      <w:r w:rsidRPr="00D75D6F">
        <w:rPr>
          <w:rFonts w:ascii="Courier New" w:hAnsi="Courier New" w:cs="Courier New"/>
        </w:rPr>
        <w:t xml:space="preserve"> 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else</w:t>
      </w:r>
      <w:proofErr w:type="gramEnd"/>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if</w:t>
      </w:r>
      <w:proofErr w:type="gramEnd"/>
      <w:r w:rsidRPr="00D75D6F">
        <w:rPr>
          <w:rFonts w:ascii="Courier New" w:hAnsi="Courier New" w:cs="Courier New"/>
        </w:rPr>
        <w:t xml:space="preserve"> [[ $(echo "$1 &gt;= 0" |</w:t>
      </w:r>
      <w:proofErr w:type="spellStart"/>
      <w:r w:rsidRPr="00D75D6F">
        <w:rPr>
          <w:rFonts w:ascii="Courier New" w:hAnsi="Courier New" w:cs="Courier New"/>
        </w:rPr>
        <w:t>bc</w:t>
      </w:r>
      <w:proofErr w:type="spellEnd"/>
      <w:r w:rsidRPr="00D75D6F">
        <w:rPr>
          <w:rFonts w:ascii="Courier New" w:hAnsi="Courier New" w:cs="Courier New"/>
        </w:rPr>
        <w:t xml:space="preserve"> -l) ]] ; then</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return</w:t>
      </w:r>
      <w:proofErr w:type="gramEnd"/>
      <w:r w:rsidRPr="00D75D6F">
        <w:rPr>
          <w:rFonts w:ascii="Courier New" w:hAnsi="Courier New" w:cs="Courier New"/>
        </w:rPr>
        <w:t xml:space="preserve"> 1</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else</w:t>
      </w:r>
      <w:proofErr w:type="gramEnd"/>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echo</w:t>
      </w:r>
      <w:proofErr w:type="gramEnd"/>
      <w:r w:rsidRPr="00D75D6F">
        <w:rPr>
          <w:rFonts w:ascii="Courier New" w:hAnsi="Courier New" w:cs="Courier New"/>
        </w:rPr>
        <w:t xml:space="preserve"> "error: Invalid length"</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echo</w:t>
      </w:r>
      <w:proofErr w:type="gramEnd"/>
      <w:r w:rsidRPr="00D75D6F">
        <w:rPr>
          <w:rFonts w:ascii="Courier New" w:hAnsi="Courier New" w:cs="Courier New"/>
        </w:rPr>
        <w:t xml:space="preserve"> ""</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return</w:t>
      </w:r>
      <w:proofErr w:type="gramEnd"/>
      <w:r w:rsidRPr="00D75D6F">
        <w:rPr>
          <w:rFonts w:ascii="Courier New" w:hAnsi="Courier New" w:cs="Courier New"/>
        </w:rPr>
        <w:t xml:space="preserve"> 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fi</w:t>
      </w:r>
      <w:proofErr w:type="gramEnd"/>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fi</w:t>
      </w:r>
      <w:proofErr w:type="gramEnd"/>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return</w:t>
      </w:r>
      <w:proofErr w:type="gramEnd"/>
      <w:r w:rsidRPr="00D75D6F">
        <w:rPr>
          <w:rFonts w:ascii="Courier New" w:hAnsi="Courier New" w:cs="Courier New"/>
        </w:rPr>
        <w:t xml:space="preserve"> 1</w:t>
      </w:r>
    </w:p>
    <w:p w:rsidR="001C5BE1" w:rsidRPr="00D75D6F" w:rsidRDefault="001C5BE1" w:rsidP="000F5234">
      <w:pPr>
        <w:pStyle w:val="PlainText"/>
        <w:rPr>
          <w:rFonts w:ascii="Courier New" w:hAnsi="Courier New" w:cs="Courier New"/>
        </w:rPr>
      </w:pPr>
      <w:r w:rsidRPr="00D75D6F">
        <w:rPr>
          <w:rFonts w:ascii="Courier New" w:hAnsi="Courier New" w:cs="Courier New"/>
        </w:rPr>
        <w:t>}</w:t>
      </w:r>
    </w:p>
    <w:p w:rsidR="001C5BE1" w:rsidRPr="00D75D6F" w:rsidRDefault="001C5BE1" w:rsidP="000F5234">
      <w:pPr>
        <w:pStyle w:val="PlainText"/>
        <w:rPr>
          <w:rFonts w:ascii="Courier New" w:hAnsi="Courier New" w:cs="Courier New"/>
        </w:rPr>
      </w:pPr>
    </w:p>
    <w:p w:rsidR="001C5BE1" w:rsidRPr="00D75D6F" w:rsidRDefault="001C5BE1" w:rsidP="000F5234">
      <w:pPr>
        <w:pStyle w:val="PlainText"/>
        <w:rPr>
          <w:rFonts w:ascii="Courier New" w:hAnsi="Courier New" w:cs="Courier New"/>
        </w:rPr>
      </w:pPr>
      <w:proofErr w:type="gramStart"/>
      <w:r w:rsidRPr="00D75D6F">
        <w:rPr>
          <w:rFonts w:ascii="Courier New" w:hAnsi="Courier New" w:cs="Courier New"/>
        </w:rPr>
        <w:t>main(</w:t>
      </w:r>
      <w:proofErr w:type="gramEnd"/>
      <w:r w:rsidRPr="00D75D6F">
        <w:rPr>
          <w:rFonts w:ascii="Courier New" w:hAnsi="Courier New" w:cs="Courier New"/>
        </w:rPr>
        <w:t>) {</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number=</w:t>
      </w:r>
      <w:proofErr w:type="gramEnd"/>
      <w:r w:rsidRPr="00D75D6F">
        <w:rPr>
          <w:rFonts w:ascii="Courier New" w:hAnsi="Courier New" w:cs="Courier New"/>
        </w:rPr>
        <w:t>0</w:t>
      </w:r>
    </w:p>
    <w:p w:rsidR="001C5BE1" w:rsidRPr="00D75D6F" w:rsidRDefault="001C5BE1" w:rsidP="000F5234">
      <w:pPr>
        <w:pStyle w:val="PlainText"/>
        <w:rPr>
          <w:rFonts w:ascii="Courier New" w:hAnsi="Courier New" w:cs="Courier New"/>
        </w:rPr>
      </w:pPr>
      <w:r w:rsidRPr="00D75D6F">
        <w:rPr>
          <w:rFonts w:ascii="Courier New" w:hAnsi="Courier New" w:cs="Courier New"/>
        </w:rPr>
        <w:tab/>
        <w:t>x=0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while</w:t>
      </w:r>
      <w:proofErr w:type="gramEnd"/>
      <w:r w:rsidRPr="00D75D6F">
        <w:rPr>
          <w:rFonts w:ascii="Courier New" w:hAnsi="Courier New" w:cs="Courier New"/>
        </w:rPr>
        <w:t xml:space="preserve"> [ $x -ne 1 ]</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do</w:t>
      </w:r>
      <w:proofErr w:type="gramEnd"/>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echo</w:t>
      </w:r>
      <w:proofErr w:type="gramEnd"/>
      <w:r w:rsidRPr="00D75D6F">
        <w:rPr>
          <w:rFonts w:ascii="Courier New" w:hAnsi="Courier New" w:cs="Courier New"/>
        </w:rPr>
        <w:t xml:space="preserve"> "Enter a number: "</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read</w:t>
      </w:r>
      <w:proofErr w:type="gramEnd"/>
      <w:r w:rsidRPr="00D75D6F">
        <w:rPr>
          <w:rFonts w:ascii="Courier New" w:hAnsi="Courier New" w:cs="Courier New"/>
        </w:rPr>
        <w:t xml:space="preserve"> number</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echo</w:t>
      </w:r>
      <w:proofErr w:type="gramEnd"/>
      <w:r w:rsidRPr="00D75D6F">
        <w:rPr>
          <w:rFonts w:ascii="Courier New" w:hAnsi="Courier New" w:cs="Courier New"/>
        </w:rPr>
        <w:t xml:space="preserve"> "Given number is: $number"</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spellStart"/>
      <w:proofErr w:type="gramStart"/>
      <w:r w:rsidRPr="00D75D6F">
        <w:rPr>
          <w:rFonts w:ascii="Courier New" w:hAnsi="Courier New" w:cs="Courier New"/>
        </w:rPr>
        <w:t>isValid</w:t>
      </w:r>
      <w:proofErr w:type="spellEnd"/>
      <w:proofErr w:type="gramEnd"/>
      <w:r w:rsidRPr="00D75D6F">
        <w:rPr>
          <w:rFonts w:ascii="Courier New" w:hAnsi="Courier New" w:cs="Courier New"/>
        </w:rPr>
        <w:t xml:space="preserve"> "$number"</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t>x=$?</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done</w:t>
      </w:r>
      <w:proofErr w:type="gramEnd"/>
    </w:p>
    <w:p w:rsidR="001C5BE1" w:rsidRPr="00D75D6F" w:rsidRDefault="001C5BE1" w:rsidP="000F5234">
      <w:pPr>
        <w:pStyle w:val="PlainText"/>
        <w:rPr>
          <w:rFonts w:ascii="Courier New" w:hAnsi="Courier New" w:cs="Courier New"/>
        </w:rPr>
      </w:pP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rev=</w:t>
      </w:r>
      <w:proofErr w:type="gramEnd"/>
      <w:r w:rsidRPr="00D75D6F">
        <w:rPr>
          <w:rFonts w:ascii="Courier New" w:hAnsi="Courier New" w:cs="Courier New"/>
        </w:rPr>
        <w:t>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while</w:t>
      </w:r>
      <w:proofErr w:type="gramEnd"/>
      <w:r w:rsidRPr="00D75D6F">
        <w:rPr>
          <w:rFonts w:ascii="Courier New" w:hAnsi="Courier New" w:cs="Courier New"/>
        </w:rPr>
        <w:t xml:space="preserve"> [ $number -</w:t>
      </w:r>
      <w:proofErr w:type="spellStart"/>
      <w:r w:rsidRPr="00D75D6F">
        <w:rPr>
          <w:rFonts w:ascii="Courier New" w:hAnsi="Courier New" w:cs="Courier New"/>
        </w:rPr>
        <w:t>gt</w:t>
      </w:r>
      <w:proofErr w:type="spellEnd"/>
      <w:r w:rsidRPr="00D75D6F">
        <w:rPr>
          <w:rFonts w:ascii="Courier New" w:hAnsi="Courier New" w:cs="Courier New"/>
        </w:rPr>
        <w:t xml:space="preserve"> 0 ]</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do</w:t>
      </w:r>
      <w:proofErr w:type="gramEnd"/>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rem</w:t>
      </w:r>
      <w:proofErr w:type="gramEnd"/>
      <w:r w:rsidRPr="00D75D6F">
        <w:rPr>
          <w:rFonts w:ascii="Courier New" w:hAnsi="Courier New" w:cs="Courier New"/>
        </w:rPr>
        <w:t>=`expr $number % 10`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rev</w:t>
      </w:r>
      <w:proofErr w:type="gramEnd"/>
      <w:r w:rsidRPr="00D75D6F">
        <w:rPr>
          <w:rFonts w:ascii="Courier New" w:hAnsi="Courier New" w:cs="Courier New"/>
        </w:rPr>
        <w:t>=`expr $rev \* 10`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rev</w:t>
      </w:r>
      <w:proofErr w:type="gramEnd"/>
      <w:r w:rsidRPr="00D75D6F">
        <w:rPr>
          <w:rFonts w:ascii="Courier New" w:hAnsi="Courier New" w:cs="Courier New"/>
        </w:rPr>
        <w:t>=`expr $rev + $rem`</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r w:rsidRPr="00D75D6F">
        <w:rPr>
          <w:rFonts w:ascii="Courier New" w:hAnsi="Courier New" w:cs="Courier New"/>
        </w:rPr>
        <w:tab/>
      </w:r>
      <w:proofErr w:type="gramStart"/>
      <w:r w:rsidRPr="00D75D6F">
        <w:rPr>
          <w:rFonts w:ascii="Courier New" w:hAnsi="Courier New" w:cs="Courier New"/>
        </w:rPr>
        <w:t>number</w:t>
      </w:r>
      <w:proofErr w:type="gramEnd"/>
      <w:r w:rsidRPr="00D75D6F">
        <w:rPr>
          <w:rFonts w:ascii="Courier New" w:hAnsi="Courier New" w:cs="Courier New"/>
        </w:rPr>
        <w:t>=`expr $number / 10`</w:t>
      </w: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done</w:t>
      </w:r>
      <w:proofErr w:type="gramEnd"/>
    </w:p>
    <w:p w:rsidR="001C5BE1" w:rsidRPr="00D75D6F" w:rsidRDefault="001C5BE1" w:rsidP="000F5234">
      <w:pPr>
        <w:pStyle w:val="PlainText"/>
        <w:rPr>
          <w:rFonts w:ascii="Courier New" w:hAnsi="Courier New" w:cs="Courier New"/>
        </w:rPr>
      </w:pPr>
    </w:p>
    <w:p w:rsidR="001C5BE1" w:rsidRPr="00D75D6F" w:rsidRDefault="001C5BE1" w:rsidP="000F5234">
      <w:pPr>
        <w:pStyle w:val="PlainText"/>
        <w:rPr>
          <w:rFonts w:ascii="Courier New" w:hAnsi="Courier New" w:cs="Courier New"/>
        </w:rPr>
      </w:pPr>
      <w:r w:rsidRPr="00D75D6F">
        <w:rPr>
          <w:rFonts w:ascii="Courier New" w:hAnsi="Courier New" w:cs="Courier New"/>
        </w:rPr>
        <w:tab/>
      </w:r>
      <w:proofErr w:type="gramStart"/>
      <w:r w:rsidRPr="00D75D6F">
        <w:rPr>
          <w:rFonts w:ascii="Courier New" w:hAnsi="Courier New" w:cs="Courier New"/>
        </w:rPr>
        <w:t>echo</w:t>
      </w:r>
      <w:proofErr w:type="gramEnd"/>
      <w:r w:rsidRPr="00D75D6F">
        <w:rPr>
          <w:rFonts w:ascii="Courier New" w:hAnsi="Courier New" w:cs="Courier New"/>
        </w:rPr>
        <w:t xml:space="preserve"> "Reversed number is: $rev"</w:t>
      </w:r>
    </w:p>
    <w:p w:rsidR="001C5BE1" w:rsidRPr="00D75D6F" w:rsidRDefault="001C5BE1" w:rsidP="000F5234">
      <w:pPr>
        <w:pStyle w:val="PlainText"/>
        <w:rPr>
          <w:rFonts w:ascii="Courier New" w:hAnsi="Courier New" w:cs="Courier New"/>
        </w:rPr>
      </w:pPr>
    </w:p>
    <w:p w:rsidR="001C5BE1" w:rsidRPr="00D75D6F" w:rsidRDefault="001C5BE1" w:rsidP="000F5234">
      <w:pPr>
        <w:pStyle w:val="PlainText"/>
        <w:rPr>
          <w:rFonts w:ascii="Courier New" w:hAnsi="Courier New" w:cs="Courier New"/>
        </w:rPr>
      </w:pPr>
      <w:r w:rsidRPr="00D75D6F">
        <w:rPr>
          <w:rFonts w:ascii="Courier New" w:hAnsi="Courier New" w:cs="Courier New"/>
        </w:rPr>
        <w:t>}</w:t>
      </w:r>
    </w:p>
    <w:p w:rsidR="001C5BE1" w:rsidRPr="00D75D6F" w:rsidRDefault="001C5BE1" w:rsidP="000F5234">
      <w:pPr>
        <w:pStyle w:val="PlainText"/>
        <w:rPr>
          <w:rFonts w:ascii="Courier New" w:hAnsi="Courier New" w:cs="Courier New"/>
        </w:rPr>
      </w:pPr>
    </w:p>
    <w:p w:rsidR="001C5BE1" w:rsidRPr="00D75D6F" w:rsidRDefault="001C5BE1" w:rsidP="000F5234">
      <w:pPr>
        <w:pStyle w:val="PlainText"/>
        <w:rPr>
          <w:rFonts w:ascii="Courier New" w:hAnsi="Courier New" w:cs="Courier New"/>
        </w:rPr>
      </w:pPr>
      <w:proofErr w:type="gramStart"/>
      <w:r w:rsidRPr="00D75D6F">
        <w:rPr>
          <w:rFonts w:ascii="Courier New" w:hAnsi="Courier New" w:cs="Courier New"/>
        </w:rPr>
        <w:t>main</w:t>
      </w:r>
      <w:proofErr w:type="gramEnd"/>
    </w:p>
    <w:p w:rsidR="005F4075" w:rsidRDefault="005F4075" w:rsidP="008C18A3">
      <w:pPr>
        <w:rPr>
          <w:sz w:val="28"/>
          <w:u w:val="single"/>
        </w:rPr>
      </w:pPr>
    </w:p>
    <w:p w:rsidR="005F4075" w:rsidRDefault="005F4075" w:rsidP="008C18A3">
      <w:pPr>
        <w:rPr>
          <w:sz w:val="28"/>
          <w:u w:val="single"/>
        </w:rPr>
      </w:pPr>
    </w:p>
    <w:p w:rsidR="008C18A3" w:rsidRPr="009252C2" w:rsidRDefault="008C18A3" w:rsidP="008C18A3">
      <w:pPr>
        <w:rPr>
          <w:sz w:val="28"/>
          <w:u w:val="single"/>
        </w:rPr>
      </w:pPr>
      <w:r w:rsidRPr="009252C2">
        <w:rPr>
          <w:sz w:val="28"/>
          <w:u w:val="single"/>
        </w:rPr>
        <w:lastRenderedPageBreak/>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assignment_1_4.sh</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Enter a number: </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12345</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Given number is: 12345</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Reversed number is: 54321</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assignment_1_4.sh</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Enter a number: </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45ar34</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Given number is: 45ar34</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error</w:t>
      </w:r>
      <w:proofErr w:type="gramEnd"/>
      <w:r w:rsidRPr="000F5234">
        <w:rPr>
          <w:rFonts w:ascii="Courier New" w:hAnsi="Courier New" w:cs="Courier New"/>
          <w:sz w:val="21"/>
          <w:szCs w:val="21"/>
        </w:rPr>
        <w:t>: Not a Valid number</w:t>
      </w:r>
    </w:p>
    <w:p w:rsidR="00335C50" w:rsidRPr="000F5234" w:rsidRDefault="00335C50" w:rsidP="00335C50">
      <w:pPr>
        <w:rPr>
          <w:rFonts w:ascii="Courier New" w:hAnsi="Courier New" w:cs="Courier New"/>
          <w:sz w:val="21"/>
          <w:szCs w:val="21"/>
        </w:rPr>
      </w:pP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Enter a number: </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5023</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Given number is: 5023</w:t>
      </w:r>
    </w:p>
    <w:p w:rsidR="008C18A3" w:rsidRPr="000F5234" w:rsidRDefault="00335C50" w:rsidP="00335C50">
      <w:pPr>
        <w:rPr>
          <w:rFonts w:ascii="Courier New" w:hAnsi="Courier New" w:cs="Courier New"/>
          <w:sz w:val="21"/>
          <w:szCs w:val="21"/>
        </w:rPr>
      </w:pPr>
      <w:r w:rsidRPr="000F5234">
        <w:rPr>
          <w:rFonts w:ascii="Courier New" w:hAnsi="Courier New" w:cs="Courier New"/>
          <w:sz w:val="21"/>
          <w:szCs w:val="21"/>
        </w:rPr>
        <w:t>Reversed number is: 3205</w:t>
      </w:r>
    </w:p>
    <w:p w:rsidR="00335C50" w:rsidRDefault="00335C50" w:rsidP="001C5BE1">
      <w:pPr>
        <w:rPr>
          <w:b/>
          <w:u w:val="single"/>
        </w:rPr>
      </w:pPr>
    </w:p>
    <w:p w:rsidR="000F5234" w:rsidRDefault="000F5234" w:rsidP="001C5BE1">
      <w:pPr>
        <w:rPr>
          <w:b/>
          <w:sz w:val="32"/>
          <w:u w:val="single"/>
        </w:rPr>
      </w:pPr>
    </w:p>
    <w:p w:rsidR="000F5234" w:rsidRDefault="000F5234" w:rsidP="001C5BE1">
      <w:pPr>
        <w:rPr>
          <w:b/>
          <w:sz w:val="32"/>
          <w:u w:val="single"/>
        </w:rPr>
      </w:pPr>
    </w:p>
    <w:p w:rsidR="001C5BE1" w:rsidRPr="00EB6E3E" w:rsidRDefault="001C5BE1" w:rsidP="001C5BE1">
      <w:pPr>
        <w:rPr>
          <w:b/>
          <w:sz w:val="32"/>
          <w:u w:val="single"/>
        </w:rPr>
      </w:pPr>
      <w:r w:rsidRPr="00EB6E3E">
        <w:rPr>
          <w:b/>
          <w:sz w:val="32"/>
          <w:u w:val="single"/>
        </w:rPr>
        <w:t>Question –</w:t>
      </w:r>
      <w:r>
        <w:rPr>
          <w:b/>
          <w:sz w:val="32"/>
          <w:u w:val="single"/>
        </w:rPr>
        <w:t xml:space="preserve"> 5</w:t>
      </w:r>
    </w:p>
    <w:p w:rsidR="001C5BE1" w:rsidRDefault="001C5BE1" w:rsidP="001C5BE1">
      <w:r w:rsidRPr="00EB6E3E">
        <w:rPr>
          <w:sz w:val="28"/>
          <w:u w:val="single"/>
        </w:rPr>
        <w:t>Problem Statement</w:t>
      </w:r>
      <w:r>
        <w:rPr>
          <w:sz w:val="28"/>
          <w:u w:val="single"/>
        </w:rPr>
        <w:t>:</w:t>
      </w:r>
    </w:p>
    <w:p w:rsidR="001C5BE1" w:rsidRPr="001C5BE1" w:rsidRDefault="001C5BE1" w:rsidP="001C5BE1">
      <w:pPr>
        <w:rPr>
          <w:sz w:val="24"/>
        </w:rPr>
      </w:pPr>
      <w:r w:rsidRPr="001C5BE1">
        <w:rPr>
          <w:sz w:val="24"/>
        </w:rPr>
        <w:t>The /</w:t>
      </w:r>
      <w:proofErr w:type="spellStart"/>
      <w:r w:rsidRPr="001C5BE1">
        <w:rPr>
          <w:sz w:val="24"/>
        </w:rPr>
        <w:t>etc</w:t>
      </w:r>
      <w:proofErr w:type="spellEnd"/>
      <w:r w:rsidRPr="001C5BE1">
        <w:rPr>
          <w:sz w:val="24"/>
        </w:rPr>
        <w:t>/</w:t>
      </w:r>
      <w:proofErr w:type="spellStart"/>
      <w:r w:rsidRPr="001C5BE1">
        <w:rPr>
          <w:sz w:val="24"/>
        </w:rPr>
        <w:t>passwd</w:t>
      </w:r>
      <w:proofErr w:type="spellEnd"/>
      <w:r w:rsidRPr="001C5BE1">
        <w:rPr>
          <w:sz w:val="24"/>
        </w:rPr>
        <w:t xml:space="preserve"> file stores user account information. It contains one ent</w:t>
      </w:r>
      <w:r>
        <w:rPr>
          <w:sz w:val="24"/>
        </w:rPr>
        <w:t xml:space="preserve">ry per line for each user (user </w:t>
      </w:r>
      <w:r w:rsidRPr="001C5BE1">
        <w:rPr>
          <w:sz w:val="24"/>
        </w:rPr>
        <w:t>account) of the system. Each line contains seven fields which are separated by</w:t>
      </w:r>
      <w:r>
        <w:rPr>
          <w:sz w:val="24"/>
        </w:rPr>
        <w:t xml:space="preserve"> a colon (:) symbol. The fields </w:t>
      </w:r>
      <w:r w:rsidRPr="001C5BE1">
        <w:rPr>
          <w:sz w:val="24"/>
        </w:rPr>
        <w:t>are:</w:t>
      </w:r>
    </w:p>
    <w:p w:rsidR="001C5BE1" w:rsidRPr="001C5BE1" w:rsidRDefault="001C5BE1" w:rsidP="001C5BE1">
      <w:pPr>
        <w:rPr>
          <w:sz w:val="24"/>
        </w:rPr>
      </w:pPr>
      <w:r w:rsidRPr="001C5BE1">
        <w:rPr>
          <w:sz w:val="24"/>
        </w:rPr>
        <w:t>(</w:t>
      </w:r>
      <w:proofErr w:type="spellStart"/>
      <w:r w:rsidRPr="001C5BE1">
        <w:rPr>
          <w:sz w:val="24"/>
        </w:rPr>
        <w:t>i</w:t>
      </w:r>
      <w:proofErr w:type="spellEnd"/>
      <w:r w:rsidRPr="001C5BE1">
        <w:rPr>
          <w:sz w:val="24"/>
        </w:rPr>
        <w:t>) Username</w:t>
      </w:r>
    </w:p>
    <w:p w:rsidR="001C5BE1" w:rsidRPr="001C5BE1" w:rsidRDefault="001C5BE1" w:rsidP="001C5BE1">
      <w:pPr>
        <w:rPr>
          <w:sz w:val="24"/>
        </w:rPr>
      </w:pPr>
      <w:r w:rsidRPr="001C5BE1">
        <w:rPr>
          <w:sz w:val="24"/>
        </w:rPr>
        <w:t>(ii) Password</w:t>
      </w:r>
    </w:p>
    <w:p w:rsidR="001C5BE1" w:rsidRPr="001C5BE1" w:rsidRDefault="001C5BE1" w:rsidP="001C5BE1">
      <w:pPr>
        <w:rPr>
          <w:sz w:val="24"/>
        </w:rPr>
      </w:pPr>
      <w:r w:rsidRPr="001C5BE1">
        <w:rPr>
          <w:sz w:val="24"/>
        </w:rPr>
        <w:t>(iii) User Id</w:t>
      </w:r>
    </w:p>
    <w:p w:rsidR="001C5BE1" w:rsidRPr="001C5BE1" w:rsidRDefault="001C5BE1" w:rsidP="001C5BE1">
      <w:pPr>
        <w:rPr>
          <w:sz w:val="24"/>
        </w:rPr>
      </w:pPr>
      <w:proofErr w:type="gramStart"/>
      <w:r w:rsidRPr="001C5BE1">
        <w:rPr>
          <w:sz w:val="24"/>
        </w:rPr>
        <w:t>(iv) Group</w:t>
      </w:r>
      <w:proofErr w:type="gramEnd"/>
      <w:r w:rsidRPr="001C5BE1">
        <w:rPr>
          <w:sz w:val="24"/>
        </w:rPr>
        <w:t xml:space="preserve"> Id</w:t>
      </w:r>
    </w:p>
    <w:p w:rsidR="001C5BE1" w:rsidRPr="001C5BE1" w:rsidRDefault="001C5BE1" w:rsidP="001C5BE1">
      <w:pPr>
        <w:rPr>
          <w:sz w:val="24"/>
        </w:rPr>
      </w:pPr>
      <w:r w:rsidRPr="001C5BE1">
        <w:rPr>
          <w:sz w:val="24"/>
        </w:rPr>
        <w:t>(v) User Id Info</w:t>
      </w:r>
    </w:p>
    <w:p w:rsidR="001C5BE1" w:rsidRPr="001C5BE1" w:rsidRDefault="001C5BE1" w:rsidP="001C5BE1">
      <w:pPr>
        <w:rPr>
          <w:sz w:val="24"/>
        </w:rPr>
      </w:pPr>
      <w:proofErr w:type="gramStart"/>
      <w:r w:rsidRPr="001C5BE1">
        <w:rPr>
          <w:sz w:val="24"/>
        </w:rPr>
        <w:t>(vi) Home</w:t>
      </w:r>
      <w:proofErr w:type="gramEnd"/>
      <w:r w:rsidRPr="001C5BE1">
        <w:rPr>
          <w:sz w:val="24"/>
        </w:rPr>
        <w:t xml:space="preserve"> Directory</w:t>
      </w:r>
    </w:p>
    <w:p w:rsidR="001C5BE1" w:rsidRPr="001C5BE1" w:rsidRDefault="001C5BE1" w:rsidP="001C5BE1">
      <w:pPr>
        <w:rPr>
          <w:sz w:val="24"/>
        </w:rPr>
      </w:pPr>
      <w:r w:rsidRPr="001C5BE1">
        <w:rPr>
          <w:sz w:val="24"/>
        </w:rPr>
        <w:t>(vii) Login Shell</w:t>
      </w:r>
    </w:p>
    <w:p w:rsidR="001C5BE1" w:rsidRDefault="001C5BE1" w:rsidP="001C5BE1">
      <w:pPr>
        <w:rPr>
          <w:sz w:val="24"/>
        </w:rPr>
      </w:pPr>
      <w:r w:rsidRPr="001C5BE1">
        <w:rPr>
          <w:sz w:val="24"/>
        </w:rPr>
        <w:lastRenderedPageBreak/>
        <w:t>Write a shell script which accepts a user login name and displays detail informati</w:t>
      </w:r>
      <w:r>
        <w:rPr>
          <w:sz w:val="24"/>
        </w:rPr>
        <w:t xml:space="preserve">on about the users as available </w:t>
      </w:r>
      <w:r w:rsidRPr="001C5BE1">
        <w:rPr>
          <w:sz w:val="24"/>
        </w:rPr>
        <w:t>from the file /</w:t>
      </w:r>
      <w:proofErr w:type="spellStart"/>
      <w:r w:rsidRPr="001C5BE1">
        <w:rPr>
          <w:sz w:val="24"/>
        </w:rPr>
        <w:t>etc</w:t>
      </w:r>
      <w:proofErr w:type="spellEnd"/>
      <w:r w:rsidRPr="001C5BE1">
        <w:rPr>
          <w:sz w:val="24"/>
        </w:rPr>
        <w:t>/</w:t>
      </w:r>
      <w:proofErr w:type="spellStart"/>
      <w:r w:rsidRPr="001C5BE1">
        <w:rPr>
          <w:sz w:val="24"/>
        </w:rPr>
        <w:t>passwd</w:t>
      </w:r>
      <w:proofErr w:type="spellEnd"/>
      <w:r w:rsidRPr="001C5BE1">
        <w:rPr>
          <w:sz w:val="24"/>
        </w:rPr>
        <w:t>.</w:t>
      </w:r>
    </w:p>
    <w:p w:rsidR="005F4075" w:rsidRDefault="005F4075" w:rsidP="001C5BE1">
      <w:pPr>
        <w:rPr>
          <w:sz w:val="28"/>
          <w:u w:val="single"/>
        </w:rPr>
      </w:pPr>
    </w:p>
    <w:p w:rsidR="001C5BE1" w:rsidRPr="001C5BE1" w:rsidRDefault="001C5BE1" w:rsidP="001C5BE1">
      <w:pPr>
        <w:rPr>
          <w:sz w:val="24"/>
        </w:rPr>
      </w:pPr>
      <w:r w:rsidRPr="00EB6E3E">
        <w:rPr>
          <w:sz w:val="28"/>
          <w:u w:val="single"/>
        </w:rPr>
        <w:t>Source Code:</w:t>
      </w:r>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proofErr w:type="gramStart"/>
      <w:r w:rsidRPr="00B2239D">
        <w:rPr>
          <w:rFonts w:ascii="Courier New" w:hAnsi="Courier New" w:cs="Courier New"/>
        </w:rPr>
        <w:t>main(</w:t>
      </w:r>
      <w:proofErr w:type="gramEnd"/>
      <w:r w:rsidRPr="00B2239D">
        <w:rPr>
          <w:rFonts w:ascii="Courier New" w:hAnsi="Courier New" w:cs="Courier New"/>
        </w:rPr>
        <w:t>) {</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proofErr w:type="gramStart"/>
      <w:r w:rsidRPr="00B2239D">
        <w:rPr>
          <w:rFonts w:ascii="Courier New" w:hAnsi="Courier New" w:cs="Courier New"/>
        </w:rPr>
        <w:t>if</w:t>
      </w:r>
      <w:proofErr w:type="gramEnd"/>
      <w:r w:rsidRPr="00B2239D">
        <w:rPr>
          <w:rFonts w:ascii="Courier New" w:hAnsi="Courier New" w:cs="Courier New"/>
        </w:rPr>
        <w:t xml:space="preserve"> [ "$1" == "" ]</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proofErr w:type="gramStart"/>
      <w:r w:rsidRPr="00B2239D">
        <w:rPr>
          <w:rFonts w:ascii="Courier New" w:hAnsi="Courier New" w:cs="Courier New"/>
        </w:rPr>
        <w:t>then</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echo</w:t>
      </w:r>
      <w:proofErr w:type="gramEnd"/>
      <w:r w:rsidRPr="00B2239D">
        <w:rPr>
          <w:rFonts w:ascii="Courier New" w:hAnsi="Courier New" w:cs="Courier New"/>
        </w:rPr>
        <w:t xml:space="preserve"> "No input given"</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proofErr w:type="gramStart"/>
      <w:r w:rsidRPr="00B2239D">
        <w:rPr>
          <w:rFonts w:ascii="Courier New" w:hAnsi="Courier New" w:cs="Courier New"/>
        </w:rPr>
        <w:t>else</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t>user=""</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t>line=""</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while</w:t>
      </w:r>
      <w:proofErr w:type="gramEnd"/>
      <w:r w:rsidRPr="00B2239D">
        <w:rPr>
          <w:rFonts w:ascii="Courier New" w:hAnsi="Courier New" w:cs="Courier New"/>
        </w:rPr>
        <w:t xml:space="preserve"> [ "$user" == "" ]</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do</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line</w:t>
      </w:r>
      <w:proofErr w:type="gramEnd"/>
      <w:r w:rsidRPr="00B2239D">
        <w:rPr>
          <w:rFonts w:ascii="Courier New" w:hAnsi="Courier New" w:cs="Courier New"/>
        </w:rPr>
        <w:t>=`cat /</w:t>
      </w:r>
      <w:proofErr w:type="spellStart"/>
      <w:r w:rsidRPr="00B2239D">
        <w:rPr>
          <w:rFonts w:ascii="Courier New" w:hAnsi="Courier New" w:cs="Courier New"/>
        </w:rPr>
        <w:t>etc</w:t>
      </w:r>
      <w:proofErr w:type="spellEnd"/>
      <w:r w:rsidRPr="00B2239D">
        <w:rPr>
          <w:rFonts w:ascii="Courier New" w:hAnsi="Courier New" w:cs="Courier New"/>
        </w:rPr>
        <w:t>/</w:t>
      </w:r>
      <w:proofErr w:type="spellStart"/>
      <w:r w:rsidRPr="00B2239D">
        <w:rPr>
          <w:rFonts w:ascii="Courier New" w:hAnsi="Courier New" w:cs="Courier New"/>
        </w:rPr>
        <w:t>passwd</w:t>
      </w:r>
      <w:proofErr w:type="spellEnd"/>
      <w:r w:rsidRPr="00B2239D">
        <w:rPr>
          <w:rFonts w:ascii="Courier New" w:hAnsi="Courier New" w:cs="Courier New"/>
        </w:rPr>
        <w:t xml:space="preserve"> | </w:t>
      </w:r>
      <w:proofErr w:type="spellStart"/>
      <w:r w:rsidRPr="00B2239D">
        <w:rPr>
          <w:rFonts w:ascii="Courier New" w:hAnsi="Courier New" w:cs="Courier New"/>
        </w:rPr>
        <w:t>grep</w:t>
      </w:r>
      <w:proofErr w:type="spellEnd"/>
      <w:r w:rsidRPr="00B2239D">
        <w:rPr>
          <w:rFonts w:ascii="Courier New" w:hAnsi="Courier New" w:cs="Courier New"/>
        </w:rPr>
        <w:t xml:space="preserve"> -</w:t>
      </w:r>
      <w:proofErr w:type="spellStart"/>
      <w:r w:rsidRPr="00B2239D">
        <w:rPr>
          <w:rFonts w:ascii="Courier New" w:hAnsi="Courier New" w:cs="Courier New"/>
        </w:rPr>
        <w:t>i</w:t>
      </w:r>
      <w:proofErr w:type="spellEnd"/>
      <w:r w:rsidRPr="00B2239D">
        <w:rPr>
          <w:rFonts w:ascii="Courier New" w:hAnsi="Courier New" w:cs="Courier New"/>
        </w:rPr>
        <w:t xml:space="preserve"> $1`</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user</w:t>
      </w:r>
      <w:proofErr w:type="gramEnd"/>
      <w:r w:rsidRPr="00B2239D">
        <w:rPr>
          <w:rFonts w:ascii="Courier New" w:hAnsi="Courier New" w:cs="Courier New"/>
        </w:rPr>
        <w:t>=`echo $line | cut -d ':' -f 1`</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done</w:t>
      </w:r>
      <w:proofErr w:type="gramEnd"/>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if</w:t>
      </w:r>
      <w:proofErr w:type="gramEnd"/>
      <w:r w:rsidRPr="00B2239D">
        <w:rPr>
          <w:rFonts w:ascii="Courier New" w:hAnsi="Courier New" w:cs="Courier New"/>
        </w:rPr>
        <w:t xml:space="preserve"> [ "$user" == "" ]</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then</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echo</w:t>
      </w:r>
      <w:proofErr w:type="gramEnd"/>
      <w:r w:rsidRPr="00B2239D">
        <w:rPr>
          <w:rFonts w:ascii="Courier New" w:hAnsi="Courier New" w:cs="Courier New"/>
        </w:rPr>
        <w:t xml:space="preserve"> "User not found"</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else</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spellStart"/>
      <w:proofErr w:type="gramStart"/>
      <w:r w:rsidRPr="00B2239D">
        <w:rPr>
          <w:rFonts w:ascii="Courier New" w:hAnsi="Courier New" w:cs="Courier New"/>
        </w:rPr>
        <w:t>resutls</w:t>
      </w:r>
      <w:proofErr w:type="spellEnd"/>
      <w:proofErr w:type="gramEnd"/>
      <w:r w:rsidRPr="00B2239D">
        <w:rPr>
          <w:rFonts w:ascii="Courier New" w:hAnsi="Courier New" w:cs="Courier New"/>
        </w:rPr>
        <w:t>=()</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t>titles=("</w:t>
      </w:r>
      <w:proofErr w:type="spellStart"/>
      <w:r w:rsidRPr="00B2239D">
        <w:rPr>
          <w:rFonts w:ascii="Courier New" w:hAnsi="Courier New" w:cs="Courier New"/>
        </w:rPr>
        <w:t>UserName</w:t>
      </w:r>
      <w:proofErr w:type="spellEnd"/>
      <w:r w:rsidRPr="00B2239D">
        <w:rPr>
          <w:rFonts w:ascii="Courier New" w:hAnsi="Courier New" w:cs="Courier New"/>
        </w:rPr>
        <w:t>", "Password", "</w:t>
      </w:r>
      <w:proofErr w:type="spellStart"/>
      <w:r w:rsidRPr="00B2239D">
        <w:rPr>
          <w:rFonts w:ascii="Courier New" w:hAnsi="Courier New" w:cs="Courier New"/>
        </w:rPr>
        <w:t>UserId</w:t>
      </w:r>
      <w:proofErr w:type="spellEnd"/>
      <w:r w:rsidRPr="00B2239D">
        <w:rPr>
          <w:rFonts w:ascii="Courier New" w:hAnsi="Courier New" w:cs="Courier New"/>
        </w:rPr>
        <w:t>", "</w:t>
      </w:r>
      <w:proofErr w:type="spellStart"/>
      <w:r w:rsidRPr="00B2239D">
        <w:rPr>
          <w:rFonts w:ascii="Courier New" w:hAnsi="Courier New" w:cs="Courier New"/>
        </w:rPr>
        <w:t>GroupId</w:t>
      </w:r>
      <w:proofErr w:type="spellEnd"/>
      <w:r w:rsidRPr="00B2239D">
        <w:rPr>
          <w:rFonts w:ascii="Courier New" w:hAnsi="Courier New" w:cs="Courier New"/>
        </w:rPr>
        <w:t>", "</w:t>
      </w:r>
      <w:proofErr w:type="spellStart"/>
      <w:r w:rsidRPr="00B2239D">
        <w:rPr>
          <w:rFonts w:ascii="Courier New" w:hAnsi="Courier New" w:cs="Courier New"/>
        </w:rPr>
        <w:t>UserId</w:t>
      </w:r>
      <w:proofErr w:type="spellEnd"/>
      <w:r w:rsidRPr="00B2239D">
        <w:rPr>
          <w:rFonts w:ascii="Courier New" w:hAnsi="Courier New" w:cs="Courier New"/>
        </w:rPr>
        <w:t xml:space="preserve"> Info", "Home Directory", "Login Shell")</w:t>
      </w:r>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for</w:t>
      </w:r>
      <w:proofErr w:type="gramEnd"/>
      <w:r w:rsidRPr="00B2239D">
        <w:rPr>
          <w:rFonts w:ascii="Courier New" w:hAnsi="Courier New" w:cs="Courier New"/>
        </w:rPr>
        <w:t xml:space="preserve"> </w:t>
      </w:r>
      <w:proofErr w:type="spellStart"/>
      <w:r w:rsidRPr="00B2239D">
        <w:rPr>
          <w:rFonts w:ascii="Courier New" w:hAnsi="Courier New" w:cs="Courier New"/>
        </w:rPr>
        <w:t>i</w:t>
      </w:r>
      <w:proofErr w:type="spellEnd"/>
      <w:r w:rsidRPr="00B2239D">
        <w:rPr>
          <w:rFonts w:ascii="Courier New" w:hAnsi="Courier New" w:cs="Courier New"/>
        </w:rPr>
        <w:t xml:space="preserve"> in {1..7}</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do</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info</w:t>
      </w:r>
      <w:proofErr w:type="gramEnd"/>
      <w:r w:rsidRPr="00B2239D">
        <w:rPr>
          <w:rFonts w:ascii="Courier New" w:hAnsi="Courier New" w:cs="Courier New"/>
        </w:rPr>
        <w:t>=`echo $line | cut -d ':' -f $</w:t>
      </w:r>
      <w:proofErr w:type="spellStart"/>
      <w:r w:rsidRPr="00B2239D">
        <w:rPr>
          <w:rFonts w:ascii="Courier New" w:hAnsi="Courier New" w:cs="Courier New"/>
        </w:rPr>
        <w:t>i</w:t>
      </w:r>
      <w:proofErr w:type="spellEnd"/>
      <w:r w:rsidRPr="00B2239D">
        <w:rPr>
          <w:rFonts w:ascii="Courier New" w:hAnsi="Courier New" w:cs="Courier New"/>
        </w:rPr>
        <w:t>`</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t>results+</w:t>
      </w:r>
      <w:proofErr w:type="gramStart"/>
      <w:r w:rsidRPr="00B2239D">
        <w:rPr>
          <w:rFonts w:ascii="Courier New" w:hAnsi="Courier New" w:cs="Courier New"/>
        </w:rPr>
        <w:t>=(</w:t>
      </w:r>
      <w:proofErr w:type="gramEnd"/>
      <w:r w:rsidRPr="00B2239D">
        <w:rPr>
          <w:rFonts w:ascii="Courier New" w:hAnsi="Courier New" w:cs="Courier New"/>
        </w:rPr>
        <w:t>$info)</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done</w:t>
      </w:r>
      <w:proofErr w:type="gramEnd"/>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for</w:t>
      </w:r>
      <w:proofErr w:type="gramEnd"/>
      <w:r w:rsidRPr="00B2239D">
        <w:rPr>
          <w:rFonts w:ascii="Courier New" w:hAnsi="Courier New" w:cs="Courier New"/>
        </w:rPr>
        <w:t xml:space="preserve"> </w:t>
      </w:r>
      <w:proofErr w:type="spellStart"/>
      <w:r w:rsidRPr="00B2239D">
        <w:rPr>
          <w:rFonts w:ascii="Courier New" w:hAnsi="Courier New" w:cs="Courier New"/>
        </w:rPr>
        <w:t>i</w:t>
      </w:r>
      <w:proofErr w:type="spellEnd"/>
      <w:r w:rsidRPr="00B2239D">
        <w:rPr>
          <w:rFonts w:ascii="Courier New" w:hAnsi="Courier New" w:cs="Courier New"/>
        </w:rPr>
        <w:t xml:space="preserve"> in {0..6}</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do</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echo</w:t>
      </w:r>
      <w:proofErr w:type="gramEnd"/>
      <w:r w:rsidRPr="00B2239D">
        <w:rPr>
          <w:rFonts w:ascii="Courier New" w:hAnsi="Courier New" w:cs="Courier New"/>
        </w:rPr>
        <w:t xml:space="preserve"> "${titles[$</w:t>
      </w:r>
      <w:proofErr w:type="spellStart"/>
      <w:r w:rsidRPr="00B2239D">
        <w:rPr>
          <w:rFonts w:ascii="Courier New" w:hAnsi="Courier New" w:cs="Courier New"/>
        </w:rPr>
        <w:t>i</w:t>
      </w:r>
      <w:proofErr w:type="spellEnd"/>
      <w:r w:rsidRPr="00B2239D">
        <w:rPr>
          <w:rFonts w:ascii="Courier New" w:hAnsi="Courier New" w:cs="Courier New"/>
        </w:rPr>
        <w:t>]} : ${results[$</w:t>
      </w:r>
      <w:proofErr w:type="spellStart"/>
      <w:r w:rsidRPr="00B2239D">
        <w:rPr>
          <w:rFonts w:ascii="Courier New" w:hAnsi="Courier New" w:cs="Courier New"/>
        </w:rPr>
        <w:t>i</w:t>
      </w:r>
      <w:proofErr w:type="spellEnd"/>
      <w:r w:rsidRPr="00B2239D">
        <w:rPr>
          <w:rFonts w:ascii="Courier New" w:hAnsi="Courier New" w:cs="Courier New"/>
        </w:rPr>
        <w:t>]}"</w:t>
      </w:r>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done</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r w:rsidRPr="00B2239D">
        <w:rPr>
          <w:rFonts w:ascii="Courier New" w:hAnsi="Courier New" w:cs="Courier New"/>
        </w:rPr>
        <w:tab/>
      </w:r>
      <w:proofErr w:type="gramStart"/>
      <w:r w:rsidRPr="00B2239D">
        <w:rPr>
          <w:rFonts w:ascii="Courier New" w:hAnsi="Courier New" w:cs="Courier New"/>
        </w:rPr>
        <w:t>fi</w:t>
      </w:r>
      <w:proofErr w:type="gramEnd"/>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r w:rsidRPr="00B2239D">
        <w:rPr>
          <w:rFonts w:ascii="Courier New" w:hAnsi="Courier New" w:cs="Courier New"/>
        </w:rPr>
        <w:tab/>
      </w:r>
      <w:proofErr w:type="gramStart"/>
      <w:r w:rsidRPr="00B2239D">
        <w:rPr>
          <w:rFonts w:ascii="Courier New" w:hAnsi="Courier New" w:cs="Courier New"/>
        </w:rPr>
        <w:t>fi</w:t>
      </w:r>
      <w:proofErr w:type="gramEnd"/>
    </w:p>
    <w:p w:rsidR="00974310" w:rsidRPr="00B2239D" w:rsidRDefault="00974310" w:rsidP="000F5234">
      <w:pPr>
        <w:pStyle w:val="PlainText"/>
        <w:rPr>
          <w:rFonts w:ascii="Courier New" w:hAnsi="Courier New" w:cs="Courier New"/>
        </w:rPr>
      </w:pPr>
      <w:r w:rsidRPr="00B2239D">
        <w:rPr>
          <w:rFonts w:ascii="Courier New" w:hAnsi="Courier New" w:cs="Courier New"/>
        </w:rPr>
        <w:tab/>
      </w:r>
    </w:p>
    <w:p w:rsidR="00974310" w:rsidRPr="00B2239D" w:rsidRDefault="00974310" w:rsidP="000F5234">
      <w:pPr>
        <w:pStyle w:val="PlainText"/>
        <w:rPr>
          <w:rFonts w:ascii="Courier New" w:hAnsi="Courier New" w:cs="Courier New"/>
        </w:rPr>
      </w:pPr>
      <w:r w:rsidRPr="00B2239D">
        <w:rPr>
          <w:rFonts w:ascii="Courier New" w:hAnsi="Courier New" w:cs="Courier New"/>
        </w:rPr>
        <w:t>}</w:t>
      </w:r>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proofErr w:type="gramStart"/>
      <w:r w:rsidRPr="00B2239D">
        <w:rPr>
          <w:rFonts w:ascii="Courier New" w:hAnsi="Courier New" w:cs="Courier New"/>
        </w:rPr>
        <w:t>main</w:t>
      </w:r>
      <w:proofErr w:type="gramEnd"/>
      <w:r w:rsidRPr="00B2239D">
        <w:rPr>
          <w:rFonts w:ascii="Courier New" w:hAnsi="Courier New" w:cs="Courier New"/>
        </w:rPr>
        <w:t xml:space="preserve"> $1</w:t>
      </w:r>
    </w:p>
    <w:p w:rsidR="00974310" w:rsidRPr="00B2239D" w:rsidRDefault="00974310" w:rsidP="000F5234">
      <w:pPr>
        <w:pStyle w:val="PlainText"/>
        <w:rPr>
          <w:rFonts w:ascii="Courier New" w:hAnsi="Courier New" w:cs="Courier New"/>
        </w:rPr>
      </w:pPr>
    </w:p>
    <w:p w:rsidR="00974310" w:rsidRPr="00B2239D" w:rsidRDefault="00974310" w:rsidP="000F5234">
      <w:pPr>
        <w:pStyle w:val="PlainText"/>
        <w:rPr>
          <w:rFonts w:ascii="Courier New" w:hAnsi="Courier New" w:cs="Courier New"/>
        </w:rPr>
      </w:pPr>
    </w:p>
    <w:p w:rsidR="000F5234" w:rsidRDefault="000F5234" w:rsidP="008C18A3">
      <w:pPr>
        <w:rPr>
          <w:sz w:val="28"/>
          <w:u w:val="single"/>
        </w:rPr>
      </w:pPr>
    </w:p>
    <w:p w:rsidR="005F4075" w:rsidRDefault="005F4075" w:rsidP="008C18A3">
      <w:pPr>
        <w:rPr>
          <w:sz w:val="28"/>
          <w:u w:val="single"/>
        </w:rPr>
      </w:pPr>
    </w:p>
    <w:p w:rsidR="005F4075" w:rsidRDefault="005F4075" w:rsidP="008C18A3">
      <w:pPr>
        <w:rPr>
          <w:sz w:val="28"/>
          <w:u w:val="single"/>
        </w:rPr>
      </w:pPr>
    </w:p>
    <w:p w:rsidR="005F4075" w:rsidRDefault="005F4075" w:rsidP="008C18A3">
      <w:pPr>
        <w:rPr>
          <w:sz w:val="28"/>
          <w:u w:val="single"/>
        </w:rPr>
      </w:pPr>
    </w:p>
    <w:p w:rsidR="008C18A3" w:rsidRPr="009252C2" w:rsidRDefault="008C18A3" w:rsidP="008C18A3">
      <w:pPr>
        <w:rPr>
          <w:sz w:val="28"/>
          <w:u w:val="single"/>
        </w:rPr>
      </w:pPr>
      <w:r w:rsidRPr="009252C2">
        <w:rPr>
          <w:sz w:val="28"/>
          <w:u w:val="single"/>
        </w:rPr>
        <w:lastRenderedPageBreak/>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 xml:space="preserve">/custom/set_1$ bash assignment_1_5.sh </w:t>
      </w:r>
      <w:proofErr w:type="spellStart"/>
      <w:r w:rsidRPr="000F5234">
        <w:rPr>
          <w:rFonts w:ascii="Courier New" w:hAnsi="Courier New" w:cs="Courier New"/>
          <w:sz w:val="21"/>
          <w:szCs w:val="21"/>
        </w:rPr>
        <w:t>arka</w:t>
      </w:r>
      <w:proofErr w:type="spellEnd"/>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UserName</w:t>
      </w:r>
      <w:proofErr w:type="spellEnd"/>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w:t>
      </w:r>
      <w:proofErr w:type="spellStart"/>
      <w:r w:rsidRPr="000F5234">
        <w:rPr>
          <w:rFonts w:ascii="Courier New" w:hAnsi="Courier New" w:cs="Courier New"/>
          <w:sz w:val="21"/>
          <w:szCs w:val="21"/>
        </w:rPr>
        <w:t>arka</w:t>
      </w:r>
      <w:proofErr w:type="spellEnd"/>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Password</w:t>
      </w:r>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x</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UserId</w:t>
      </w:r>
      <w:proofErr w:type="spellEnd"/>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1000</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GroupId</w:t>
      </w:r>
      <w:proofErr w:type="spellEnd"/>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1000</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UserId</w:t>
      </w:r>
      <w:proofErr w:type="spellEnd"/>
      <w:r w:rsidRPr="000F5234">
        <w:rPr>
          <w:rFonts w:ascii="Courier New" w:hAnsi="Courier New" w:cs="Courier New"/>
          <w:sz w:val="21"/>
          <w:szCs w:val="21"/>
        </w:rPr>
        <w:t xml:space="preserve"> Info</w:t>
      </w:r>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w:t>
      </w:r>
      <w:proofErr w:type="spellStart"/>
      <w:r w:rsidRPr="000F5234">
        <w:rPr>
          <w:rFonts w:ascii="Courier New" w:hAnsi="Courier New" w:cs="Courier New"/>
          <w:sz w:val="21"/>
          <w:szCs w:val="21"/>
        </w:rPr>
        <w:t>arka</w:t>
      </w:r>
      <w:proofErr w:type="spellEnd"/>
      <w:r w:rsidRPr="000F5234">
        <w:rPr>
          <w:rFonts w:ascii="Courier New" w:hAnsi="Courier New" w:cs="Courier New"/>
          <w:sz w:val="21"/>
          <w:szCs w:val="21"/>
        </w:rPr>
        <w: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Home Directory</w:t>
      </w:r>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/home/</w:t>
      </w:r>
      <w:proofErr w:type="spellStart"/>
      <w:r w:rsidRPr="000F5234">
        <w:rPr>
          <w:rFonts w:ascii="Courier New" w:hAnsi="Courier New" w:cs="Courier New"/>
          <w:sz w:val="21"/>
          <w:szCs w:val="21"/>
        </w:rPr>
        <w:t>arka</w:t>
      </w:r>
      <w:proofErr w:type="spellEnd"/>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Login </w:t>
      </w:r>
      <w:proofErr w:type="gramStart"/>
      <w:r w:rsidRPr="000F5234">
        <w:rPr>
          <w:rFonts w:ascii="Courier New" w:hAnsi="Courier New" w:cs="Courier New"/>
          <w:sz w:val="21"/>
          <w:szCs w:val="21"/>
        </w:rPr>
        <w:t>Shell :</w:t>
      </w:r>
      <w:proofErr w:type="gramEnd"/>
      <w:r w:rsidRPr="000F5234">
        <w:rPr>
          <w:rFonts w:ascii="Courier New" w:hAnsi="Courier New" w:cs="Courier New"/>
          <w:sz w:val="21"/>
          <w:szCs w:val="21"/>
        </w:rPr>
        <w:t xml:space="preserve"> /bin/bash</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assignment_1_5.sh user</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UserName</w:t>
      </w:r>
      <w:proofErr w:type="spellEnd"/>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w:t>
      </w:r>
      <w:proofErr w:type="spellStart"/>
      <w:r w:rsidRPr="000F5234">
        <w:rPr>
          <w:rFonts w:ascii="Courier New" w:hAnsi="Courier New" w:cs="Courier New"/>
          <w:sz w:val="21"/>
          <w:szCs w:val="21"/>
        </w:rPr>
        <w:t>systemd-oom</w:t>
      </w:r>
      <w:proofErr w:type="spellEnd"/>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Password</w:t>
      </w:r>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x</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UserId</w:t>
      </w:r>
      <w:proofErr w:type="spellEnd"/>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108</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GroupId</w:t>
      </w:r>
      <w:proofErr w:type="spellEnd"/>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116</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UserId</w:t>
      </w:r>
      <w:proofErr w:type="spellEnd"/>
      <w:r w:rsidRPr="000F5234">
        <w:rPr>
          <w:rFonts w:ascii="Courier New" w:hAnsi="Courier New" w:cs="Courier New"/>
          <w:sz w:val="21"/>
          <w:szCs w:val="21"/>
        </w:rPr>
        <w:t xml:space="preserve"> Info</w:t>
      </w:r>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w:t>
      </w:r>
      <w:proofErr w:type="spellStart"/>
      <w:r w:rsidRPr="000F5234">
        <w:rPr>
          <w:rFonts w:ascii="Courier New" w:hAnsi="Courier New" w:cs="Courier New"/>
          <w:sz w:val="21"/>
          <w:szCs w:val="21"/>
        </w:rPr>
        <w:t>systemd</w:t>
      </w:r>
      <w:proofErr w:type="spellEnd"/>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Home Directory</w:t>
      </w:r>
      <w:proofErr w:type="gramStart"/>
      <w:r w:rsidRPr="000F5234">
        <w:rPr>
          <w:rFonts w:ascii="Courier New" w:hAnsi="Courier New" w:cs="Courier New"/>
          <w:sz w:val="21"/>
          <w:szCs w:val="21"/>
        </w:rPr>
        <w:t>, :</w:t>
      </w:r>
      <w:proofErr w:type="gramEnd"/>
      <w:r w:rsidRPr="000F5234">
        <w:rPr>
          <w:rFonts w:ascii="Courier New" w:hAnsi="Courier New" w:cs="Courier New"/>
          <w:sz w:val="21"/>
          <w:szCs w:val="21"/>
        </w:rPr>
        <w:t xml:space="preserve"> </w:t>
      </w:r>
      <w:proofErr w:type="spellStart"/>
      <w:r w:rsidRPr="000F5234">
        <w:rPr>
          <w:rFonts w:ascii="Courier New" w:hAnsi="Courier New" w:cs="Courier New"/>
          <w:sz w:val="21"/>
          <w:szCs w:val="21"/>
        </w:rPr>
        <w:t>Userspace</w:t>
      </w:r>
      <w:proofErr w:type="spellEnd"/>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Login </w:t>
      </w:r>
      <w:proofErr w:type="gramStart"/>
      <w:r w:rsidRPr="000F5234">
        <w:rPr>
          <w:rFonts w:ascii="Courier New" w:hAnsi="Courier New" w:cs="Courier New"/>
          <w:sz w:val="21"/>
          <w:szCs w:val="21"/>
        </w:rPr>
        <w:t>Shell :</w:t>
      </w:r>
      <w:proofErr w:type="gramEnd"/>
      <w:r w:rsidRPr="000F5234">
        <w:rPr>
          <w:rFonts w:ascii="Courier New" w:hAnsi="Courier New" w:cs="Courier New"/>
          <w:sz w:val="21"/>
          <w:szCs w:val="21"/>
        </w:rPr>
        <w:t xml:space="preserve"> OOM</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/custom/set_1$ bash assignment_1_5.sh</w:t>
      </w:r>
    </w:p>
    <w:p w:rsidR="00974310" w:rsidRPr="000F5234" w:rsidRDefault="00335C50" w:rsidP="00335C50">
      <w:pPr>
        <w:rPr>
          <w:rFonts w:ascii="Courier New" w:hAnsi="Courier New" w:cs="Courier New"/>
          <w:sz w:val="21"/>
          <w:szCs w:val="21"/>
        </w:rPr>
      </w:pPr>
      <w:r w:rsidRPr="000F5234">
        <w:rPr>
          <w:rFonts w:ascii="Courier New" w:hAnsi="Courier New" w:cs="Courier New"/>
          <w:sz w:val="21"/>
          <w:szCs w:val="21"/>
        </w:rPr>
        <w:t>No input given</w:t>
      </w:r>
    </w:p>
    <w:p w:rsidR="00974310" w:rsidRDefault="00974310"/>
    <w:p w:rsidR="00974310" w:rsidRDefault="00974310"/>
    <w:p w:rsidR="00974310" w:rsidRDefault="00974310"/>
    <w:p w:rsidR="00974310" w:rsidRDefault="00974310"/>
    <w:p w:rsidR="00974310" w:rsidRDefault="00974310"/>
    <w:p w:rsidR="00974310" w:rsidRDefault="00974310"/>
    <w:p w:rsidR="000F5234" w:rsidRDefault="000F5234" w:rsidP="00974310">
      <w:pPr>
        <w:jc w:val="center"/>
        <w:rPr>
          <w:b/>
          <w:sz w:val="36"/>
        </w:rPr>
      </w:pPr>
    </w:p>
    <w:p w:rsidR="000F5234" w:rsidRDefault="000F5234" w:rsidP="00974310">
      <w:pPr>
        <w:jc w:val="center"/>
        <w:rPr>
          <w:b/>
          <w:sz w:val="36"/>
        </w:rPr>
      </w:pPr>
    </w:p>
    <w:p w:rsidR="000F5234" w:rsidRDefault="000F5234" w:rsidP="00974310">
      <w:pPr>
        <w:jc w:val="center"/>
        <w:rPr>
          <w:b/>
          <w:sz w:val="36"/>
        </w:rPr>
      </w:pPr>
    </w:p>
    <w:p w:rsidR="005F4075" w:rsidRDefault="005F4075" w:rsidP="00974310">
      <w:pPr>
        <w:jc w:val="center"/>
        <w:rPr>
          <w:b/>
          <w:sz w:val="36"/>
        </w:rPr>
      </w:pPr>
    </w:p>
    <w:p w:rsidR="004E543C" w:rsidRDefault="004E543C" w:rsidP="00974310">
      <w:pPr>
        <w:jc w:val="center"/>
        <w:rPr>
          <w:b/>
          <w:sz w:val="36"/>
        </w:rPr>
      </w:pPr>
    </w:p>
    <w:p w:rsidR="004E543C" w:rsidRDefault="004E543C" w:rsidP="00974310">
      <w:pPr>
        <w:jc w:val="center"/>
        <w:rPr>
          <w:b/>
          <w:sz w:val="36"/>
        </w:rPr>
      </w:pPr>
    </w:p>
    <w:p w:rsidR="004E543C" w:rsidRDefault="004E543C" w:rsidP="00974310">
      <w:pPr>
        <w:jc w:val="center"/>
        <w:rPr>
          <w:b/>
          <w:sz w:val="36"/>
        </w:rPr>
      </w:pPr>
    </w:p>
    <w:p w:rsidR="004E543C" w:rsidRDefault="004E543C" w:rsidP="00974310">
      <w:pPr>
        <w:jc w:val="center"/>
        <w:rPr>
          <w:b/>
          <w:sz w:val="36"/>
        </w:rPr>
      </w:pPr>
    </w:p>
    <w:p w:rsidR="004E543C" w:rsidRDefault="004E543C" w:rsidP="00974310">
      <w:pPr>
        <w:jc w:val="center"/>
        <w:rPr>
          <w:b/>
          <w:sz w:val="36"/>
        </w:rPr>
      </w:pPr>
    </w:p>
    <w:p w:rsidR="004E543C" w:rsidRDefault="004E543C" w:rsidP="00974310">
      <w:pPr>
        <w:jc w:val="center"/>
        <w:rPr>
          <w:b/>
          <w:sz w:val="36"/>
        </w:rPr>
      </w:pPr>
    </w:p>
    <w:p w:rsidR="004E543C" w:rsidRDefault="004E543C" w:rsidP="00974310">
      <w:pPr>
        <w:jc w:val="center"/>
        <w:rPr>
          <w:b/>
          <w:sz w:val="36"/>
        </w:rPr>
      </w:pPr>
    </w:p>
    <w:p w:rsidR="004E543C" w:rsidRDefault="004E543C" w:rsidP="00974310">
      <w:pPr>
        <w:jc w:val="center"/>
        <w:rPr>
          <w:b/>
          <w:sz w:val="36"/>
        </w:rPr>
      </w:pPr>
    </w:p>
    <w:p w:rsidR="004E543C" w:rsidRDefault="004E543C" w:rsidP="00974310">
      <w:pPr>
        <w:jc w:val="center"/>
        <w:rPr>
          <w:b/>
          <w:sz w:val="36"/>
        </w:rPr>
      </w:pPr>
    </w:p>
    <w:p w:rsidR="004E543C" w:rsidRDefault="004E543C" w:rsidP="00974310">
      <w:pPr>
        <w:jc w:val="center"/>
        <w:rPr>
          <w:b/>
          <w:sz w:val="36"/>
        </w:rPr>
      </w:pPr>
    </w:p>
    <w:p w:rsidR="004E543C" w:rsidRPr="00494DB5" w:rsidRDefault="004E543C" w:rsidP="004E543C">
      <w:pPr>
        <w:pStyle w:val="IntenseQuote"/>
        <w:rPr>
          <w:color w:val="auto"/>
          <w:sz w:val="52"/>
        </w:rPr>
      </w:pPr>
      <w:r>
        <w:rPr>
          <w:color w:val="auto"/>
          <w:sz w:val="52"/>
        </w:rPr>
        <w:t>Assignment: Set - 2</w:t>
      </w:r>
      <w:r w:rsidRPr="00494DB5">
        <w:rPr>
          <w:color w:val="auto"/>
          <w:sz w:val="52"/>
        </w:rPr>
        <w:t xml:space="preserve"> </w:t>
      </w:r>
    </w:p>
    <w:p w:rsidR="005F4075" w:rsidRDefault="004E543C" w:rsidP="004E543C">
      <w:pPr>
        <w:rPr>
          <w:b/>
          <w:sz w:val="36"/>
        </w:rPr>
      </w:pPr>
      <w:r>
        <w:rPr>
          <w:b/>
          <w:sz w:val="36"/>
        </w:rPr>
        <w:br w:type="page"/>
      </w:r>
    </w:p>
    <w:p w:rsidR="00974310" w:rsidRPr="000865E3" w:rsidRDefault="00974310" w:rsidP="00974310">
      <w:pPr>
        <w:jc w:val="center"/>
        <w:rPr>
          <w:b/>
          <w:sz w:val="36"/>
        </w:rPr>
      </w:pPr>
      <w:r>
        <w:rPr>
          <w:b/>
          <w:sz w:val="36"/>
        </w:rPr>
        <w:lastRenderedPageBreak/>
        <w:t>Set-2</w:t>
      </w:r>
    </w:p>
    <w:p w:rsidR="00974310" w:rsidRPr="00EB6E3E" w:rsidRDefault="00974310" w:rsidP="00974310">
      <w:pPr>
        <w:rPr>
          <w:b/>
          <w:sz w:val="32"/>
          <w:u w:val="single"/>
        </w:rPr>
      </w:pPr>
      <w:r w:rsidRPr="00EB6E3E">
        <w:rPr>
          <w:b/>
          <w:sz w:val="32"/>
          <w:u w:val="single"/>
        </w:rPr>
        <w:t>Question – 1</w:t>
      </w:r>
    </w:p>
    <w:p w:rsidR="00974310" w:rsidRPr="00EB6E3E" w:rsidRDefault="00974310" w:rsidP="00974310">
      <w:pPr>
        <w:rPr>
          <w:sz w:val="28"/>
          <w:u w:val="single"/>
        </w:rPr>
      </w:pPr>
      <w:r w:rsidRPr="00EB6E3E">
        <w:rPr>
          <w:sz w:val="28"/>
          <w:u w:val="single"/>
        </w:rPr>
        <w:t>Problem Statement</w:t>
      </w:r>
      <w:r>
        <w:rPr>
          <w:sz w:val="28"/>
          <w:u w:val="single"/>
        </w:rPr>
        <w:t>:</w:t>
      </w:r>
    </w:p>
    <w:p w:rsidR="00974310" w:rsidRDefault="00974310" w:rsidP="00974310">
      <w:pPr>
        <w:rPr>
          <w:sz w:val="24"/>
        </w:rPr>
      </w:pPr>
      <w:r w:rsidRPr="00974310">
        <w:rPr>
          <w:sz w:val="24"/>
        </w:rPr>
        <w:t>Write a shell script which, for all files in present directory displays whether it is a regular file or a directory.</w:t>
      </w:r>
    </w:p>
    <w:p w:rsidR="00974310" w:rsidRPr="00F81934" w:rsidRDefault="00974310" w:rsidP="00974310">
      <w:pPr>
        <w:rPr>
          <w:sz w:val="28"/>
          <w:u w:val="single"/>
        </w:rPr>
      </w:pPr>
      <w:r w:rsidRPr="00EB6E3E">
        <w:rPr>
          <w:sz w:val="28"/>
          <w:u w:val="single"/>
        </w:rPr>
        <w:t>Source Code:</w:t>
      </w:r>
    </w:p>
    <w:p w:rsidR="00F66C47" w:rsidRPr="00177950" w:rsidRDefault="00F66C47" w:rsidP="000F5234">
      <w:pPr>
        <w:pStyle w:val="PlainText"/>
        <w:rPr>
          <w:rFonts w:ascii="Courier New" w:hAnsi="Courier New" w:cs="Courier New"/>
        </w:rPr>
      </w:pPr>
      <w:proofErr w:type="gramStart"/>
      <w:r w:rsidRPr="00177950">
        <w:rPr>
          <w:rFonts w:ascii="Courier New" w:hAnsi="Courier New" w:cs="Courier New"/>
        </w:rPr>
        <w:t>main(</w:t>
      </w:r>
      <w:proofErr w:type="gramEnd"/>
      <w:r w:rsidRPr="00177950">
        <w:rPr>
          <w:rFonts w:ascii="Courier New" w:hAnsi="Courier New" w:cs="Courier New"/>
        </w:rPr>
        <w:t>) {</w:t>
      </w:r>
    </w:p>
    <w:p w:rsidR="00F66C47" w:rsidRPr="00177950" w:rsidRDefault="00F66C47" w:rsidP="000F5234">
      <w:pPr>
        <w:pStyle w:val="PlainText"/>
        <w:rPr>
          <w:rFonts w:ascii="Courier New" w:hAnsi="Courier New" w:cs="Courier New"/>
        </w:rPr>
      </w:pPr>
    </w:p>
    <w:p w:rsidR="00F66C47" w:rsidRPr="00177950" w:rsidRDefault="00F66C47" w:rsidP="000F5234">
      <w:pPr>
        <w:pStyle w:val="PlainText"/>
        <w:rPr>
          <w:rFonts w:ascii="Courier New" w:hAnsi="Courier New" w:cs="Courier New"/>
        </w:rPr>
      </w:pPr>
      <w:r w:rsidRPr="00177950">
        <w:rPr>
          <w:rFonts w:ascii="Courier New" w:hAnsi="Courier New" w:cs="Courier New"/>
        </w:rPr>
        <w:tab/>
      </w:r>
      <w:proofErr w:type="gramStart"/>
      <w:r w:rsidRPr="00177950">
        <w:rPr>
          <w:rFonts w:ascii="Courier New" w:hAnsi="Courier New" w:cs="Courier New"/>
        </w:rPr>
        <w:t>line</w:t>
      </w:r>
      <w:proofErr w:type="gramEnd"/>
      <w:r w:rsidRPr="00177950">
        <w:rPr>
          <w:rFonts w:ascii="Courier New" w:hAnsi="Courier New" w:cs="Courier New"/>
        </w:rPr>
        <w:t>=`ls -F`</w:t>
      </w:r>
    </w:p>
    <w:p w:rsidR="00F66C47" w:rsidRPr="00177950" w:rsidRDefault="00F66C47" w:rsidP="000F5234">
      <w:pPr>
        <w:pStyle w:val="PlainText"/>
        <w:rPr>
          <w:rFonts w:ascii="Courier New" w:hAnsi="Courier New" w:cs="Courier New"/>
        </w:rPr>
      </w:pPr>
    </w:p>
    <w:p w:rsidR="00F66C47" w:rsidRPr="00177950" w:rsidRDefault="00F66C47" w:rsidP="000F5234">
      <w:pPr>
        <w:pStyle w:val="PlainText"/>
        <w:rPr>
          <w:rFonts w:ascii="Courier New" w:hAnsi="Courier New" w:cs="Courier New"/>
        </w:rPr>
      </w:pPr>
      <w:r w:rsidRPr="00177950">
        <w:rPr>
          <w:rFonts w:ascii="Courier New" w:hAnsi="Courier New" w:cs="Courier New"/>
        </w:rPr>
        <w:tab/>
      </w:r>
      <w:proofErr w:type="gramStart"/>
      <w:r w:rsidRPr="00177950">
        <w:rPr>
          <w:rFonts w:ascii="Courier New" w:hAnsi="Courier New" w:cs="Courier New"/>
        </w:rPr>
        <w:t>for</w:t>
      </w:r>
      <w:proofErr w:type="gramEnd"/>
      <w:r w:rsidRPr="00177950">
        <w:rPr>
          <w:rFonts w:ascii="Courier New" w:hAnsi="Courier New" w:cs="Courier New"/>
        </w:rPr>
        <w:t xml:space="preserve"> </w:t>
      </w:r>
      <w:proofErr w:type="spellStart"/>
      <w:r w:rsidRPr="00177950">
        <w:rPr>
          <w:rFonts w:ascii="Courier New" w:hAnsi="Courier New" w:cs="Courier New"/>
        </w:rPr>
        <w:t>i</w:t>
      </w:r>
      <w:proofErr w:type="spellEnd"/>
      <w:r w:rsidRPr="00177950">
        <w:rPr>
          <w:rFonts w:ascii="Courier New" w:hAnsi="Courier New" w:cs="Courier New"/>
        </w:rPr>
        <w:t xml:space="preserve"> in `echo $line`</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proofErr w:type="gramStart"/>
      <w:r w:rsidRPr="00177950">
        <w:rPr>
          <w:rFonts w:ascii="Courier New" w:hAnsi="Courier New" w:cs="Courier New"/>
        </w:rPr>
        <w:t>do</w:t>
      </w:r>
      <w:proofErr w:type="gramEnd"/>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echo</w:t>
      </w:r>
      <w:proofErr w:type="gramEnd"/>
      <w:r w:rsidRPr="00177950">
        <w:rPr>
          <w:rFonts w:ascii="Courier New" w:hAnsi="Courier New" w:cs="Courier New"/>
        </w:rPr>
        <w:t xml:space="preserve"> -n $</w:t>
      </w:r>
      <w:proofErr w:type="spellStart"/>
      <w:r w:rsidRPr="00177950">
        <w:rPr>
          <w:rFonts w:ascii="Courier New" w:hAnsi="Courier New" w:cs="Courier New"/>
        </w:rPr>
        <w:t>i</w:t>
      </w:r>
      <w:proofErr w:type="spellEnd"/>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length</w:t>
      </w:r>
      <w:proofErr w:type="gramEnd"/>
      <w:r w:rsidRPr="00177950">
        <w:rPr>
          <w:rFonts w:ascii="Courier New" w:hAnsi="Courier New" w:cs="Courier New"/>
        </w:rPr>
        <w:t>=`echo $</w:t>
      </w:r>
      <w:proofErr w:type="spellStart"/>
      <w:r w:rsidRPr="00177950">
        <w:rPr>
          <w:rFonts w:ascii="Courier New" w:hAnsi="Courier New" w:cs="Courier New"/>
        </w:rPr>
        <w:t>i</w:t>
      </w:r>
      <w:proofErr w:type="spellEnd"/>
      <w:r w:rsidRPr="00177950">
        <w:rPr>
          <w:rFonts w:ascii="Courier New" w:hAnsi="Courier New" w:cs="Courier New"/>
        </w:rPr>
        <w:t xml:space="preserve"> | </w:t>
      </w:r>
      <w:proofErr w:type="spellStart"/>
      <w:r w:rsidRPr="00177950">
        <w:rPr>
          <w:rFonts w:ascii="Courier New" w:hAnsi="Courier New" w:cs="Courier New"/>
        </w:rPr>
        <w:t>wc</w:t>
      </w:r>
      <w:proofErr w:type="spellEnd"/>
      <w:r w:rsidRPr="00177950">
        <w:rPr>
          <w:rFonts w:ascii="Courier New" w:hAnsi="Courier New" w:cs="Courier New"/>
        </w:rPr>
        <w:t xml:space="preserve"> -c`</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length</w:t>
      </w:r>
      <w:proofErr w:type="gramEnd"/>
      <w:r w:rsidRPr="00177950">
        <w:rPr>
          <w:rFonts w:ascii="Courier New" w:hAnsi="Courier New" w:cs="Courier New"/>
        </w:rPr>
        <w:t>=`expr $length - 1`</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t>#echo $length</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t>c=`echo $</w:t>
      </w:r>
      <w:proofErr w:type="spellStart"/>
      <w:r w:rsidRPr="00177950">
        <w:rPr>
          <w:rFonts w:ascii="Courier New" w:hAnsi="Courier New" w:cs="Courier New"/>
        </w:rPr>
        <w:t>i</w:t>
      </w:r>
      <w:proofErr w:type="spellEnd"/>
      <w:r w:rsidRPr="00177950">
        <w:rPr>
          <w:rFonts w:ascii="Courier New" w:hAnsi="Courier New" w:cs="Courier New"/>
        </w:rPr>
        <w:t xml:space="preserve"> | cut -c $length`</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if</w:t>
      </w:r>
      <w:proofErr w:type="gramEnd"/>
      <w:r w:rsidRPr="00177950">
        <w:rPr>
          <w:rFonts w:ascii="Courier New" w:hAnsi="Courier New" w:cs="Courier New"/>
        </w:rPr>
        <w:t xml:space="preserve"> [ $c == "/" ]</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then</w:t>
      </w:r>
      <w:proofErr w:type="gramEnd"/>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echo</w:t>
      </w:r>
      <w:proofErr w:type="gramEnd"/>
      <w:r w:rsidRPr="00177950">
        <w:rPr>
          <w:rFonts w:ascii="Courier New" w:hAnsi="Courier New" w:cs="Courier New"/>
        </w:rPr>
        <w:t xml:space="preserve"> -n " -&gt; "</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echo</w:t>
      </w:r>
      <w:proofErr w:type="gramEnd"/>
      <w:r w:rsidRPr="00177950">
        <w:rPr>
          <w:rFonts w:ascii="Courier New" w:hAnsi="Courier New" w:cs="Courier New"/>
        </w:rPr>
        <w:t xml:space="preserve"> "Directory"</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else</w:t>
      </w:r>
      <w:proofErr w:type="gramEnd"/>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echo</w:t>
      </w:r>
      <w:proofErr w:type="gramEnd"/>
      <w:r w:rsidRPr="00177950">
        <w:rPr>
          <w:rFonts w:ascii="Courier New" w:hAnsi="Courier New" w:cs="Courier New"/>
        </w:rPr>
        <w:t xml:space="preserve"> -n " -&gt; "</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echo</w:t>
      </w:r>
      <w:proofErr w:type="gramEnd"/>
      <w:r w:rsidRPr="00177950">
        <w:rPr>
          <w:rFonts w:ascii="Courier New" w:hAnsi="Courier New" w:cs="Courier New"/>
        </w:rPr>
        <w:t xml:space="preserve"> "File"</w:t>
      </w:r>
    </w:p>
    <w:p w:rsidR="00F66C47" w:rsidRPr="00177950" w:rsidRDefault="00F66C47" w:rsidP="000F5234">
      <w:pPr>
        <w:pStyle w:val="PlainText"/>
        <w:rPr>
          <w:rFonts w:ascii="Courier New" w:hAnsi="Courier New" w:cs="Courier New"/>
        </w:rPr>
      </w:pPr>
      <w:r w:rsidRPr="00177950">
        <w:rPr>
          <w:rFonts w:ascii="Courier New" w:hAnsi="Courier New" w:cs="Courier New"/>
        </w:rPr>
        <w:tab/>
      </w:r>
      <w:r w:rsidRPr="00177950">
        <w:rPr>
          <w:rFonts w:ascii="Courier New" w:hAnsi="Courier New" w:cs="Courier New"/>
        </w:rPr>
        <w:tab/>
      </w:r>
      <w:proofErr w:type="gramStart"/>
      <w:r w:rsidRPr="00177950">
        <w:rPr>
          <w:rFonts w:ascii="Courier New" w:hAnsi="Courier New" w:cs="Courier New"/>
        </w:rPr>
        <w:t>fi</w:t>
      </w:r>
      <w:proofErr w:type="gramEnd"/>
    </w:p>
    <w:p w:rsidR="00F66C47" w:rsidRPr="00177950" w:rsidRDefault="00F66C47" w:rsidP="000F5234">
      <w:pPr>
        <w:pStyle w:val="PlainText"/>
        <w:rPr>
          <w:rFonts w:ascii="Courier New" w:hAnsi="Courier New" w:cs="Courier New"/>
        </w:rPr>
      </w:pPr>
      <w:r w:rsidRPr="00177950">
        <w:rPr>
          <w:rFonts w:ascii="Courier New" w:hAnsi="Courier New" w:cs="Courier New"/>
        </w:rPr>
        <w:tab/>
      </w:r>
      <w:proofErr w:type="gramStart"/>
      <w:r w:rsidRPr="00177950">
        <w:rPr>
          <w:rFonts w:ascii="Courier New" w:hAnsi="Courier New" w:cs="Courier New"/>
        </w:rPr>
        <w:t>done</w:t>
      </w:r>
      <w:proofErr w:type="gramEnd"/>
    </w:p>
    <w:p w:rsidR="00F66C47" w:rsidRPr="00177950" w:rsidRDefault="00F66C47" w:rsidP="000F5234">
      <w:pPr>
        <w:pStyle w:val="PlainText"/>
        <w:rPr>
          <w:rFonts w:ascii="Courier New" w:hAnsi="Courier New" w:cs="Courier New"/>
        </w:rPr>
      </w:pPr>
      <w:r w:rsidRPr="00177950">
        <w:rPr>
          <w:rFonts w:ascii="Courier New" w:hAnsi="Courier New" w:cs="Courier New"/>
        </w:rPr>
        <w:t>}</w:t>
      </w:r>
    </w:p>
    <w:p w:rsidR="00F66C47" w:rsidRPr="00177950" w:rsidRDefault="00F66C47" w:rsidP="000F5234">
      <w:pPr>
        <w:pStyle w:val="PlainText"/>
        <w:rPr>
          <w:rFonts w:ascii="Courier New" w:hAnsi="Courier New" w:cs="Courier New"/>
        </w:rPr>
      </w:pPr>
    </w:p>
    <w:p w:rsidR="00F66C47" w:rsidRPr="00177950" w:rsidRDefault="00F66C47" w:rsidP="000F5234">
      <w:pPr>
        <w:pStyle w:val="PlainText"/>
        <w:rPr>
          <w:rFonts w:ascii="Courier New" w:hAnsi="Courier New" w:cs="Courier New"/>
        </w:rPr>
      </w:pPr>
      <w:proofErr w:type="gramStart"/>
      <w:r w:rsidRPr="00177950">
        <w:rPr>
          <w:rFonts w:ascii="Courier New" w:hAnsi="Courier New" w:cs="Courier New"/>
        </w:rPr>
        <w:t>main</w:t>
      </w:r>
      <w:proofErr w:type="gramEnd"/>
      <w:r w:rsidRPr="00177950">
        <w:rPr>
          <w:rFonts w:ascii="Courier New" w:hAnsi="Courier New" w:cs="Courier New"/>
        </w:rPr>
        <w:t xml:space="preserve"> &gt; out_q_1.txt</w:t>
      </w:r>
    </w:p>
    <w:p w:rsidR="00F66C47" w:rsidRPr="00177950" w:rsidRDefault="00F66C47" w:rsidP="000F5234">
      <w:pPr>
        <w:pStyle w:val="PlainText"/>
        <w:rPr>
          <w:rFonts w:ascii="Courier New" w:hAnsi="Courier New" w:cs="Courier New"/>
        </w:rPr>
      </w:pPr>
      <w:proofErr w:type="gramStart"/>
      <w:r w:rsidRPr="00177950">
        <w:rPr>
          <w:rFonts w:ascii="Courier New" w:hAnsi="Courier New" w:cs="Courier New"/>
        </w:rPr>
        <w:t>cat</w:t>
      </w:r>
      <w:proofErr w:type="gramEnd"/>
      <w:r w:rsidRPr="00177950">
        <w:rPr>
          <w:rFonts w:ascii="Courier New" w:hAnsi="Courier New" w:cs="Courier New"/>
        </w:rPr>
        <w:t xml:space="preserve"> out_q_1.txt</w:t>
      </w:r>
    </w:p>
    <w:p w:rsidR="00F66C47" w:rsidRPr="00177950" w:rsidRDefault="00F66C47" w:rsidP="000F5234">
      <w:pPr>
        <w:pStyle w:val="PlainText"/>
        <w:rPr>
          <w:rFonts w:ascii="Courier New" w:hAnsi="Courier New" w:cs="Courier New"/>
        </w:rPr>
      </w:pPr>
    </w:p>
    <w:p w:rsidR="00974310" w:rsidRDefault="00974310"/>
    <w:p w:rsidR="008C18A3" w:rsidRPr="009252C2" w:rsidRDefault="008C18A3" w:rsidP="008C18A3">
      <w:pPr>
        <w:rPr>
          <w:sz w:val="28"/>
          <w:u w:val="single"/>
        </w:rPr>
      </w:pPr>
      <w:r w:rsidRPr="009252C2">
        <w:rPr>
          <w:sz w:val="28"/>
          <w:u w:val="single"/>
        </w:rPr>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/custom/set_2$ bash q_1.sh</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folder</w:t>
      </w:r>
      <w:proofErr w:type="gramEnd"/>
      <w:r w:rsidRPr="000F5234">
        <w:rPr>
          <w:rFonts w:ascii="Courier New" w:hAnsi="Courier New" w:cs="Courier New"/>
          <w:sz w:val="21"/>
          <w:szCs w:val="21"/>
        </w:rPr>
        <w:t>/ -&gt; Directory</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hello.txt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out_q_1.txt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out_q_2.txt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out_q_3.txt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out_q_4.txt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out_q_5.txt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q_1.sh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q_2.sh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lastRenderedPageBreak/>
        <w:t>q_3.sh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q_4.sh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q_5.sh -&gt; File</w:t>
      </w:r>
    </w:p>
    <w:p w:rsidR="00F66C47"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temp</w:t>
      </w:r>
      <w:proofErr w:type="gramEnd"/>
      <w:r w:rsidRPr="000F5234">
        <w:rPr>
          <w:rFonts w:ascii="Courier New" w:hAnsi="Courier New" w:cs="Courier New"/>
          <w:sz w:val="21"/>
          <w:szCs w:val="21"/>
        </w:rPr>
        <w:t>/ -&gt; Directory</w:t>
      </w:r>
    </w:p>
    <w:p w:rsidR="00F66C47" w:rsidRDefault="00F66C47" w:rsidP="00F66C47">
      <w:pPr>
        <w:rPr>
          <w:b/>
          <w:sz w:val="32"/>
          <w:u w:val="single"/>
        </w:rPr>
      </w:pPr>
    </w:p>
    <w:p w:rsidR="008D2568" w:rsidRDefault="008D2568" w:rsidP="00F66C47">
      <w:pPr>
        <w:rPr>
          <w:b/>
          <w:sz w:val="32"/>
          <w:u w:val="single"/>
        </w:rPr>
      </w:pPr>
    </w:p>
    <w:p w:rsidR="00F66C47" w:rsidRPr="00EB6E3E" w:rsidRDefault="00F66C47" w:rsidP="00F66C47">
      <w:pPr>
        <w:rPr>
          <w:b/>
          <w:sz w:val="32"/>
          <w:u w:val="single"/>
        </w:rPr>
      </w:pPr>
      <w:r w:rsidRPr="00EB6E3E">
        <w:rPr>
          <w:b/>
          <w:sz w:val="32"/>
          <w:u w:val="single"/>
        </w:rPr>
        <w:t>Question –</w:t>
      </w:r>
      <w:r>
        <w:rPr>
          <w:b/>
          <w:sz w:val="32"/>
          <w:u w:val="single"/>
        </w:rPr>
        <w:t xml:space="preserve"> 2</w:t>
      </w:r>
    </w:p>
    <w:p w:rsidR="00F66C47" w:rsidRPr="00EB6E3E" w:rsidRDefault="00F66C47" w:rsidP="00F66C47">
      <w:pPr>
        <w:rPr>
          <w:sz w:val="28"/>
          <w:u w:val="single"/>
        </w:rPr>
      </w:pPr>
      <w:r w:rsidRPr="00EB6E3E">
        <w:rPr>
          <w:sz w:val="28"/>
          <w:u w:val="single"/>
        </w:rPr>
        <w:t>Problem Statement</w:t>
      </w:r>
      <w:r>
        <w:rPr>
          <w:sz w:val="28"/>
          <w:u w:val="single"/>
        </w:rPr>
        <w:t>:</w:t>
      </w:r>
    </w:p>
    <w:p w:rsidR="00F66C47" w:rsidRDefault="00F66C47" w:rsidP="00F66C47">
      <w:pPr>
        <w:rPr>
          <w:sz w:val="24"/>
        </w:rPr>
      </w:pPr>
      <w:r w:rsidRPr="00F66C47">
        <w:rPr>
          <w:sz w:val="24"/>
        </w:rPr>
        <w:t>The PATH variable is an environment variable that contains an ordered list of p</w:t>
      </w:r>
      <w:r>
        <w:rPr>
          <w:sz w:val="24"/>
        </w:rPr>
        <w:t xml:space="preserve">aths that Linux will search for </w:t>
      </w:r>
      <w:r w:rsidRPr="00F66C47">
        <w:rPr>
          <w:sz w:val="24"/>
        </w:rPr>
        <w:t>executables when running a command. Write a shell script to display all the d</w:t>
      </w:r>
      <w:r>
        <w:rPr>
          <w:sz w:val="24"/>
        </w:rPr>
        <w:t xml:space="preserve">irectories in the PATH variable </w:t>
      </w:r>
      <w:r w:rsidRPr="00F66C47">
        <w:rPr>
          <w:sz w:val="24"/>
        </w:rPr>
        <w:t xml:space="preserve">in a simple way, i.e., one line per directory. In addition, display information about each </w:t>
      </w:r>
      <w:r>
        <w:rPr>
          <w:sz w:val="24"/>
        </w:rPr>
        <w:t xml:space="preserve">directory, such as the </w:t>
      </w:r>
      <w:r w:rsidRPr="00F66C47">
        <w:rPr>
          <w:sz w:val="24"/>
        </w:rPr>
        <w:t>permissions and the modification times.</w:t>
      </w:r>
    </w:p>
    <w:p w:rsidR="00F66C47" w:rsidRPr="00F66C47" w:rsidRDefault="00F66C47" w:rsidP="00F66C47">
      <w:pPr>
        <w:rPr>
          <w:sz w:val="24"/>
        </w:rPr>
      </w:pPr>
      <w:r w:rsidRPr="00EB6E3E">
        <w:rPr>
          <w:sz w:val="28"/>
          <w:u w:val="single"/>
        </w:rPr>
        <w:t>Source Code:</w:t>
      </w:r>
    </w:p>
    <w:p w:rsidR="00F66C47" w:rsidRPr="00821114" w:rsidRDefault="00F66C47" w:rsidP="000F5234">
      <w:pPr>
        <w:pStyle w:val="PlainText"/>
        <w:rPr>
          <w:rFonts w:ascii="Courier New" w:hAnsi="Courier New" w:cs="Courier New"/>
        </w:rPr>
      </w:pPr>
      <w:proofErr w:type="gramStart"/>
      <w:r w:rsidRPr="00821114">
        <w:rPr>
          <w:rFonts w:ascii="Courier New" w:hAnsi="Courier New" w:cs="Courier New"/>
        </w:rPr>
        <w:t>main(</w:t>
      </w:r>
      <w:proofErr w:type="gramEnd"/>
      <w:r w:rsidRPr="00821114">
        <w:rPr>
          <w:rFonts w:ascii="Courier New" w:hAnsi="Courier New" w:cs="Courier New"/>
        </w:rPr>
        <w:t>) {</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proofErr w:type="gramStart"/>
      <w:r w:rsidRPr="00821114">
        <w:rPr>
          <w:rFonts w:ascii="Courier New" w:hAnsi="Courier New" w:cs="Courier New"/>
        </w:rPr>
        <w:t>paths</w:t>
      </w:r>
      <w:proofErr w:type="gramEnd"/>
      <w:r w:rsidRPr="00821114">
        <w:rPr>
          <w:rFonts w:ascii="Courier New" w:hAnsi="Courier New" w:cs="Courier New"/>
        </w:rPr>
        <w:t>=`echo $PATH`</w:t>
      </w:r>
    </w:p>
    <w:p w:rsidR="00F66C47" w:rsidRPr="00821114" w:rsidRDefault="00F66C47" w:rsidP="000F5234">
      <w:pPr>
        <w:pStyle w:val="PlainText"/>
        <w:rPr>
          <w:rFonts w:ascii="Courier New" w:hAnsi="Courier New" w:cs="Courier New"/>
        </w:rPr>
      </w:pPr>
    </w:p>
    <w:p w:rsidR="00F66C47" w:rsidRPr="00821114" w:rsidRDefault="00F66C47" w:rsidP="000F5234">
      <w:pPr>
        <w:pStyle w:val="PlainText"/>
        <w:rPr>
          <w:rFonts w:ascii="Courier New" w:hAnsi="Courier New" w:cs="Courier New"/>
        </w:rPr>
      </w:pPr>
      <w:r w:rsidRPr="00821114">
        <w:rPr>
          <w:rFonts w:ascii="Courier New" w:hAnsi="Courier New" w:cs="Courier New"/>
        </w:rPr>
        <w:tab/>
      </w:r>
      <w:proofErr w:type="gramStart"/>
      <w:r w:rsidRPr="00821114">
        <w:rPr>
          <w:rFonts w:ascii="Courier New" w:hAnsi="Courier New" w:cs="Courier New"/>
        </w:rPr>
        <w:t>for</w:t>
      </w:r>
      <w:proofErr w:type="gramEnd"/>
      <w:r w:rsidRPr="00821114">
        <w:rPr>
          <w:rFonts w:ascii="Courier New" w:hAnsi="Courier New" w:cs="Courier New"/>
        </w:rPr>
        <w:t xml:space="preserve"> </w:t>
      </w:r>
      <w:proofErr w:type="spellStart"/>
      <w:r w:rsidRPr="00821114">
        <w:rPr>
          <w:rFonts w:ascii="Courier New" w:hAnsi="Courier New" w:cs="Courier New"/>
        </w:rPr>
        <w:t>i</w:t>
      </w:r>
      <w:proofErr w:type="spellEnd"/>
      <w:r w:rsidRPr="00821114">
        <w:rPr>
          <w:rFonts w:ascii="Courier New" w:hAnsi="Courier New" w:cs="Courier New"/>
        </w:rPr>
        <w:t xml:space="preserve"> in $(echo $paths | </w:t>
      </w:r>
      <w:proofErr w:type="spellStart"/>
      <w:r w:rsidRPr="00821114">
        <w:rPr>
          <w:rFonts w:ascii="Courier New" w:hAnsi="Courier New" w:cs="Courier New"/>
        </w:rPr>
        <w:t>tr</w:t>
      </w:r>
      <w:proofErr w:type="spellEnd"/>
      <w:r w:rsidRPr="00821114">
        <w:rPr>
          <w:rFonts w:ascii="Courier New" w:hAnsi="Courier New" w:cs="Courier New"/>
        </w:rPr>
        <w:t xml:space="preserve"> ":" "\n")</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proofErr w:type="gramStart"/>
      <w:r w:rsidRPr="00821114">
        <w:rPr>
          <w:rFonts w:ascii="Courier New" w:hAnsi="Courier New" w:cs="Courier New"/>
        </w:rPr>
        <w:t>do</w:t>
      </w:r>
      <w:proofErr w:type="gramEnd"/>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t>#echo $</w:t>
      </w:r>
      <w:proofErr w:type="spellStart"/>
      <w:r w:rsidRPr="00821114">
        <w:rPr>
          <w:rFonts w:ascii="Courier New" w:hAnsi="Courier New" w:cs="Courier New"/>
        </w:rPr>
        <w:t>i</w:t>
      </w:r>
      <w:proofErr w:type="spellEnd"/>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proofErr w:type="gramStart"/>
      <w:r w:rsidRPr="00821114">
        <w:rPr>
          <w:rFonts w:ascii="Courier New" w:hAnsi="Courier New" w:cs="Courier New"/>
        </w:rPr>
        <w:t>if</w:t>
      </w:r>
      <w:proofErr w:type="gramEnd"/>
      <w:r w:rsidRPr="00821114">
        <w:rPr>
          <w:rFonts w:ascii="Courier New" w:hAnsi="Courier New" w:cs="Courier New"/>
        </w:rPr>
        <w:t xml:space="preserve"> [ -d "$</w:t>
      </w:r>
      <w:proofErr w:type="spellStart"/>
      <w:r w:rsidRPr="00821114">
        <w:rPr>
          <w:rFonts w:ascii="Courier New" w:hAnsi="Courier New" w:cs="Courier New"/>
        </w:rPr>
        <w:t>i</w:t>
      </w:r>
      <w:proofErr w:type="spellEnd"/>
      <w:r w:rsidRPr="00821114">
        <w:rPr>
          <w:rFonts w:ascii="Courier New" w:hAnsi="Courier New" w:cs="Courier New"/>
        </w:rPr>
        <w:t>" ]</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proofErr w:type="gramStart"/>
      <w:r w:rsidRPr="00821114">
        <w:rPr>
          <w:rFonts w:ascii="Courier New" w:hAnsi="Courier New" w:cs="Courier New"/>
        </w:rPr>
        <w:t>then</w:t>
      </w:r>
      <w:proofErr w:type="gramEnd"/>
    </w:p>
    <w:p w:rsidR="00F66C47" w:rsidRPr="00821114" w:rsidRDefault="00F66C47" w:rsidP="000F5234">
      <w:pPr>
        <w:pStyle w:val="PlainText"/>
        <w:rPr>
          <w:rFonts w:ascii="Courier New" w:hAnsi="Courier New" w:cs="Courier New"/>
        </w:rPr>
      </w:pPr>
      <w:r w:rsidRPr="00821114">
        <w:rPr>
          <w:rFonts w:ascii="Courier New" w:hAnsi="Courier New" w:cs="Courier New"/>
        </w:rPr>
        <w:tab/>
        <w:t xml:space="preserve">  </w:t>
      </w:r>
      <w:r w:rsidRPr="00821114">
        <w:rPr>
          <w:rFonts w:ascii="Courier New" w:hAnsi="Courier New" w:cs="Courier New"/>
        </w:rPr>
        <w:tab/>
      </w:r>
      <w:r w:rsidRPr="00821114">
        <w:rPr>
          <w:rFonts w:ascii="Courier New" w:hAnsi="Courier New" w:cs="Courier New"/>
        </w:rPr>
        <w:tab/>
      </w:r>
      <w:proofErr w:type="gramStart"/>
      <w:r w:rsidRPr="00821114">
        <w:rPr>
          <w:rFonts w:ascii="Courier New" w:hAnsi="Courier New" w:cs="Courier New"/>
        </w:rPr>
        <w:t>info</w:t>
      </w:r>
      <w:proofErr w:type="gramEnd"/>
      <w:r w:rsidRPr="00821114">
        <w:rPr>
          <w:rFonts w:ascii="Courier New" w:hAnsi="Courier New" w:cs="Courier New"/>
        </w:rPr>
        <w:t>=`ls -</w:t>
      </w:r>
      <w:proofErr w:type="spellStart"/>
      <w:r w:rsidRPr="00821114">
        <w:rPr>
          <w:rFonts w:ascii="Courier New" w:hAnsi="Courier New" w:cs="Courier New"/>
        </w:rPr>
        <w:t>ld</w:t>
      </w:r>
      <w:proofErr w:type="spellEnd"/>
      <w:r w:rsidRPr="00821114">
        <w:rPr>
          <w:rFonts w:ascii="Courier New" w:hAnsi="Courier New" w:cs="Courier New"/>
        </w:rPr>
        <w:t xml:space="preserve"> $</w:t>
      </w:r>
      <w:proofErr w:type="spellStart"/>
      <w:r w:rsidRPr="00821114">
        <w:rPr>
          <w:rFonts w:ascii="Courier New" w:hAnsi="Courier New" w:cs="Courier New"/>
        </w:rPr>
        <w:t>i</w:t>
      </w:r>
      <w:proofErr w:type="spellEnd"/>
      <w:r w:rsidRPr="00821114">
        <w:rPr>
          <w:rFonts w:ascii="Courier New" w:hAnsi="Courier New" w:cs="Courier New"/>
        </w:rPr>
        <w:t>`</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#echo $info</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d1=`echo $info | cut -d " " -f 1`</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d2=`echo $info | cut -d " " -f 6`</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d3=`echo $info | cut -d " " -f 7`</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d4=`echo $info | cut -d " " -f 8`</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echo "'$</w:t>
      </w:r>
      <w:proofErr w:type="spellStart"/>
      <w:r w:rsidRPr="00821114">
        <w:rPr>
          <w:rFonts w:ascii="Courier New" w:hAnsi="Courier New" w:cs="Courier New"/>
        </w:rPr>
        <w:t>i</w:t>
      </w:r>
      <w:proofErr w:type="spellEnd"/>
      <w:r w:rsidRPr="00821114">
        <w:rPr>
          <w:rFonts w:ascii="Courier New" w:hAnsi="Courier New" w:cs="Courier New"/>
        </w:rPr>
        <w:t>' -&gt; $d1 $d2 $d3 $d4"</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proofErr w:type="gramStart"/>
      <w:r w:rsidRPr="00821114">
        <w:rPr>
          <w:rFonts w:ascii="Courier New" w:hAnsi="Courier New" w:cs="Courier New"/>
        </w:rPr>
        <w:t>else</w:t>
      </w:r>
      <w:proofErr w:type="gramEnd"/>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r w:rsidRPr="00821114">
        <w:rPr>
          <w:rFonts w:ascii="Courier New" w:hAnsi="Courier New" w:cs="Courier New"/>
        </w:rPr>
        <w:tab/>
        <w:t>echo "'$</w:t>
      </w:r>
      <w:proofErr w:type="spellStart"/>
      <w:r w:rsidRPr="00821114">
        <w:rPr>
          <w:rFonts w:ascii="Courier New" w:hAnsi="Courier New" w:cs="Courier New"/>
        </w:rPr>
        <w:t>i</w:t>
      </w:r>
      <w:proofErr w:type="spellEnd"/>
      <w:r w:rsidRPr="00821114">
        <w:rPr>
          <w:rFonts w:ascii="Courier New" w:hAnsi="Courier New" w:cs="Courier New"/>
        </w:rPr>
        <w:t>' -&gt; does not exist"</w:t>
      </w:r>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proofErr w:type="gramStart"/>
      <w:r w:rsidRPr="00821114">
        <w:rPr>
          <w:rFonts w:ascii="Courier New" w:hAnsi="Courier New" w:cs="Courier New"/>
        </w:rPr>
        <w:t>fi</w:t>
      </w:r>
      <w:proofErr w:type="gramEnd"/>
    </w:p>
    <w:p w:rsidR="00F66C47" w:rsidRPr="00821114" w:rsidRDefault="00F66C47" w:rsidP="000F5234">
      <w:pPr>
        <w:pStyle w:val="PlainText"/>
        <w:rPr>
          <w:rFonts w:ascii="Courier New" w:hAnsi="Courier New" w:cs="Courier New"/>
        </w:rPr>
      </w:pPr>
      <w:r w:rsidRPr="00821114">
        <w:rPr>
          <w:rFonts w:ascii="Courier New" w:hAnsi="Courier New" w:cs="Courier New"/>
        </w:rPr>
        <w:tab/>
      </w:r>
      <w:r w:rsidRPr="00821114">
        <w:rPr>
          <w:rFonts w:ascii="Courier New" w:hAnsi="Courier New" w:cs="Courier New"/>
        </w:rPr>
        <w:tab/>
      </w:r>
    </w:p>
    <w:p w:rsidR="00F66C47" w:rsidRPr="00821114" w:rsidRDefault="00F66C47" w:rsidP="000F5234">
      <w:pPr>
        <w:pStyle w:val="PlainText"/>
        <w:rPr>
          <w:rFonts w:ascii="Courier New" w:hAnsi="Courier New" w:cs="Courier New"/>
        </w:rPr>
      </w:pPr>
      <w:r w:rsidRPr="00821114">
        <w:rPr>
          <w:rFonts w:ascii="Courier New" w:hAnsi="Courier New" w:cs="Courier New"/>
        </w:rPr>
        <w:tab/>
      </w:r>
      <w:proofErr w:type="gramStart"/>
      <w:r w:rsidRPr="00821114">
        <w:rPr>
          <w:rFonts w:ascii="Courier New" w:hAnsi="Courier New" w:cs="Courier New"/>
        </w:rPr>
        <w:t>done</w:t>
      </w:r>
      <w:proofErr w:type="gramEnd"/>
    </w:p>
    <w:p w:rsidR="00F66C47" w:rsidRPr="00821114" w:rsidRDefault="00F66C47" w:rsidP="000F5234">
      <w:pPr>
        <w:pStyle w:val="PlainText"/>
        <w:rPr>
          <w:rFonts w:ascii="Courier New" w:hAnsi="Courier New" w:cs="Courier New"/>
        </w:rPr>
      </w:pPr>
      <w:r w:rsidRPr="00821114">
        <w:rPr>
          <w:rFonts w:ascii="Courier New" w:hAnsi="Courier New" w:cs="Courier New"/>
        </w:rPr>
        <w:t>}</w:t>
      </w:r>
    </w:p>
    <w:p w:rsidR="00F66C47" w:rsidRPr="00821114" w:rsidRDefault="00F66C47" w:rsidP="000F5234">
      <w:pPr>
        <w:pStyle w:val="PlainText"/>
        <w:rPr>
          <w:rFonts w:ascii="Courier New" w:hAnsi="Courier New" w:cs="Courier New"/>
        </w:rPr>
      </w:pPr>
    </w:p>
    <w:p w:rsidR="00F66C47" w:rsidRPr="00821114" w:rsidRDefault="00F66C47" w:rsidP="000F5234">
      <w:pPr>
        <w:pStyle w:val="PlainText"/>
        <w:rPr>
          <w:rFonts w:ascii="Courier New" w:hAnsi="Courier New" w:cs="Courier New"/>
        </w:rPr>
      </w:pPr>
      <w:proofErr w:type="gramStart"/>
      <w:r w:rsidRPr="00821114">
        <w:rPr>
          <w:rFonts w:ascii="Courier New" w:hAnsi="Courier New" w:cs="Courier New"/>
        </w:rPr>
        <w:t>main</w:t>
      </w:r>
      <w:proofErr w:type="gramEnd"/>
      <w:r w:rsidRPr="00821114">
        <w:rPr>
          <w:rFonts w:ascii="Courier New" w:hAnsi="Courier New" w:cs="Courier New"/>
        </w:rPr>
        <w:t xml:space="preserve"> &gt; out_q_2.txt</w:t>
      </w:r>
    </w:p>
    <w:p w:rsidR="00F66C47" w:rsidRPr="00821114" w:rsidRDefault="00F66C47" w:rsidP="000F5234">
      <w:pPr>
        <w:pStyle w:val="PlainText"/>
        <w:rPr>
          <w:rFonts w:ascii="Courier New" w:hAnsi="Courier New" w:cs="Courier New"/>
        </w:rPr>
      </w:pPr>
      <w:proofErr w:type="gramStart"/>
      <w:r w:rsidRPr="00821114">
        <w:rPr>
          <w:rFonts w:ascii="Courier New" w:hAnsi="Courier New" w:cs="Courier New"/>
        </w:rPr>
        <w:t>cat</w:t>
      </w:r>
      <w:proofErr w:type="gramEnd"/>
      <w:r w:rsidRPr="00821114">
        <w:rPr>
          <w:rFonts w:ascii="Courier New" w:hAnsi="Courier New" w:cs="Courier New"/>
        </w:rPr>
        <w:t xml:space="preserve"> out_q_2.txt</w:t>
      </w:r>
    </w:p>
    <w:p w:rsidR="005F4075" w:rsidRDefault="005F4075" w:rsidP="008C18A3">
      <w:pPr>
        <w:rPr>
          <w:sz w:val="28"/>
          <w:u w:val="single"/>
        </w:rPr>
      </w:pPr>
    </w:p>
    <w:p w:rsidR="008C18A3" w:rsidRPr="009252C2" w:rsidRDefault="008C18A3" w:rsidP="008C18A3">
      <w:pPr>
        <w:rPr>
          <w:sz w:val="28"/>
          <w:u w:val="single"/>
        </w:rPr>
      </w:pPr>
      <w:r w:rsidRPr="009252C2">
        <w:rPr>
          <w:sz w:val="28"/>
          <w:u w:val="single"/>
        </w:rPr>
        <w:t>Output:</w:t>
      </w:r>
    </w:p>
    <w:p w:rsidR="00335C50" w:rsidRPr="00335C50" w:rsidRDefault="00335C50" w:rsidP="00335C50">
      <w:pPr>
        <w:pStyle w:val="PlainText"/>
        <w:rPr>
          <w:rFonts w:ascii="Courier New" w:hAnsi="Courier New" w:cs="Courier New"/>
        </w:rPr>
      </w:pPr>
      <w:r w:rsidRPr="00335C50">
        <w:rPr>
          <w:rFonts w:ascii="Courier New" w:hAnsi="Courier New" w:cs="Courier New"/>
        </w:rPr>
        <w:t>arka@Ubuntu22:~/Desktop/</w:t>
      </w:r>
      <w:proofErr w:type="spellStart"/>
      <w:r w:rsidRPr="00335C50">
        <w:rPr>
          <w:rFonts w:ascii="Courier New" w:hAnsi="Courier New" w:cs="Courier New"/>
        </w:rPr>
        <w:t>Shell_scripts</w:t>
      </w:r>
      <w:proofErr w:type="spellEnd"/>
      <w:r w:rsidRPr="00335C50">
        <w:rPr>
          <w:rFonts w:ascii="Courier New" w:hAnsi="Courier New" w:cs="Courier New"/>
        </w:rPr>
        <w:t>/custom/set_2$ bash q_2.sh</w:t>
      </w:r>
    </w:p>
    <w:p w:rsidR="00335C50" w:rsidRPr="00335C50" w:rsidRDefault="00335C50" w:rsidP="00335C50">
      <w:pPr>
        <w:pStyle w:val="PlainText"/>
        <w:rPr>
          <w:rFonts w:ascii="Courier New" w:hAnsi="Courier New" w:cs="Courier New"/>
        </w:rPr>
      </w:pPr>
      <w:r w:rsidRPr="00335C50">
        <w:rPr>
          <w:rFonts w:ascii="Courier New" w:hAnsi="Courier New" w:cs="Courier New"/>
        </w:rPr>
        <w:t>'/</w:t>
      </w:r>
      <w:proofErr w:type="spellStart"/>
      <w:r w:rsidRPr="00335C50">
        <w:rPr>
          <w:rFonts w:ascii="Courier New" w:hAnsi="Courier New" w:cs="Courier New"/>
        </w:rPr>
        <w:t>usr</w:t>
      </w:r>
      <w:proofErr w:type="spellEnd"/>
      <w:r w:rsidRPr="00335C50">
        <w:rPr>
          <w:rFonts w:ascii="Courier New" w:hAnsi="Courier New" w:cs="Courier New"/>
        </w:rPr>
        <w:t>/local/</w:t>
      </w:r>
      <w:proofErr w:type="spellStart"/>
      <w:r w:rsidRPr="00335C50">
        <w:rPr>
          <w:rFonts w:ascii="Courier New" w:hAnsi="Courier New" w:cs="Courier New"/>
        </w:rPr>
        <w:t>sbin</w:t>
      </w:r>
      <w:proofErr w:type="spellEnd"/>
      <w:r w:rsidRPr="00335C50">
        <w:rPr>
          <w:rFonts w:ascii="Courier New" w:hAnsi="Courier New" w:cs="Courier New"/>
        </w:rPr>
        <w:t xml:space="preserve">'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Feb 23 09:27</w:t>
      </w:r>
    </w:p>
    <w:p w:rsidR="00335C50" w:rsidRPr="00335C50" w:rsidRDefault="00335C50" w:rsidP="00335C50">
      <w:pPr>
        <w:pStyle w:val="PlainText"/>
        <w:rPr>
          <w:rFonts w:ascii="Courier New" w:hAnsi="Courier New" w:cs="Courier New"/>
        </w:rPr>
      </w:pPr>
      <w:r w:rsidRPr="00335C50">
        <w:rPr>
          <w:rFonts w:ascii="Courier New" w:hAnsi="Courier New" w:cs="Courier New"/>
        </w:rPr>
        <w:t>'/</w:t>
      </w:r>
      <w:proofErr w:type="spellStart"/>
      <w:r w:rsidRPr="00335C50">
        <w:rPr>
          <w:rFonts w:ascii="Courier New" w:hAnsi="Courier New" w:cs="Courier New"/>
        </w:rPr>
        <w:t>usr</w:t>
      </w:r>
      <w:proofErr w:type="spellEnd"/>
      <w:r w:rsidRPr="00335C50">
        <w:rPr>
          <w:rFonts w:ascii="Courier New" w:hAnsi="Courier New" w:cs="Courier New"/>
        </w:rPr>
        <w:t xml:space="preserve">/local/bin'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Feb 23 09:27</w:t>
      </w:r>
    </w:p>
    <w:p w:rsidR="00335C50" w:rsidRPr="00335C50" w:rsidRDefault="00335C50" w:rsidP="00335C50">
      <w:pPr>
        <w:pStyle w:val="PlainText"/>
        <w:rPr>
          <w:rFonts w:ascii="Courier New" w:hAnsi="Courier New" w:cs="Courier New"/>
        </w:rPr>
      </w:pPr>
      <w:r w:rsidRPr="00335C50">
        <w:rPr>
          <w:rFonts w:ascii="Courier New" w:hAnsi="Courier New" w:cs="Courier New"/>
        </w:rPr>
        <w:t>'/</w:t>
      </w:r>
      <w:proofErr w:type="spellStart"/>
      <w:r w:rsidRPr="00335C50">
        <w:rPr>
          <w:rFonts w:ascii="Courier New" w:hAnsi="Courier New" w:cs="Courier New"/>
        </w:rPr>
        <w:t>usr</w:t>
      </w:r>
      <w:proofErr w:type="spellEnd"/>
      <w:r w:rsidRPr="00335C50">
        <w:rPr>
          <w:rFonts w:ascii="Courier New" w:hAnsi="Courier New" w:cs="Courier New"/>
        </w:rPr>
        <w:t>/</w:t>
      </w:r>
      <w:proofErr w:type="spellStart"/>
      <w:r w:rsidRPr="00335C50">
        <w:rPr>
          <w:rFonts w:ascii="Courier New" w:hAnsi="Courier New" w:cs="Courier New"/>
        </w:rPr>
        <w:t>sbin</w:t>
      </w:r>
      <w:proofErr w:type="spellEnd"/>
      <w:r w:rsidRPr="00335C50">
        <w:rPr>
          <w:rFonts w:ascii="Courier New" w:hAnsi="Courier New" w:cs="Courier New"/>
        </w:rPr>
        <w:t xml:space="preserve">'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Jun 2 21:42</w:t>
      </w:r>
    </w:p>
    <w:p w:rsidR="00335C50" w:rsidRPr="00335C50" w:rsidRDefault="00335C50" w:rsidP="00335C50">
      <w:pPr>
        <w:pStyle w:val="PlainText"/>
        <w:rPr>
          <w:rFonts w:ascii="Courier New" w:hAnsi="Courier New" w:cs="Courier New"/>
        </w:rPr>
      </w:pPr>
      <w:r w:rsidRPr="00335C50">
        <w:rPr>
          <w:rFonts w:ascii="Courier New" w:hAnsi="Courier New" w:cs="Courier New"/>
        </w:rPr>
        <w:t>'/</w:t>
      </w:r>
      <w:proofErr w:type="spellStart"/>
      <w:r w:rsidRPr="00335C50">
        <w:rPr>
          <w:rFonts w:ascii="Courier New" w:hAnsi="Courier New" w:cs="Courier New"/>
        </w:rPr>
        <w:t>usr</w:t>
      </w:r>
      <w:proofErr w:type="spellEnd"/>
      <w:r w:rsidRPr="00335C50">
        <w:rPr>
          <w:rFonts w:ascii="Courier New" w:hAnsi="Courier New" w:cs="Courier New"/>
        </w:rPr>
        <w:t xml:space="preserve">/bin'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Jun 6 07:59</w:t>
      </w:r>
    </w:p>
    <w:p w:rsidR="00335C50" w:rsidRPr="00335C50" w:rsidRDefault="00335C50" w:rsidP="00335C50">
      <w:pPr>
        <w:pStyle w:val="PlainText"/>
        <w:rPr>
          <w:rFonts w:ascii="Courier New" w:hAnsi="Courier New" w:cs="Courier New"/>
        </w:rPr>
      </w:pPr>
      <w:r w:rsidRPr="00335C50">
        <w:rPr>
          <w:rFonts w:ascii="Courier New" w:hAnsi="Courier New" w:cs="Courier New"/>
        </w:rPr>
        <w:lastRenderedPageBreak/>
        <w:t>'/</w:t>
      </w:r>
      <w:proofErr w:type="spellStart"/>
      <w:r w:rsidRPr="00335C50">
        <w:rPr>
          <w:rFonts w:ascii="Courier New" w:hAnsi="Courier New" w:cs="Courier New"/>
        </w:rPr>
        <w:t>sbin</w:t>
      </w:r>
      <w:proofErr w:type="spellEnd"/>
      <w:r w:rsidRPr="00335C50">
        <w:rPr>
          <w:rFonts w:ascii="Courier New" w:hAnsi="Courier New" w:cs="Courier New"/>
        </w:rPr>
        <w:t xml:space="preserve">' -&gt; </w:t>
      </w:r>
      <w:proofErr w:type="spellStart"/>
      <w:r w:rsidRPr="00335C50">
        <w:rPr>
          <w:rFonts w:ascii="Courier New" w:hAnsi="Courier New" w:cs="Courier New"/>
        </w:rPr>
        <w:t>lrwxrwxrwx</w:t>
      </w:r>
      <w:proofErr w:type="spellEnd"/>
      <w:r w:rsidRPr="00335C50">
        <w:rPr>
          <w:rFonts w:ascii="Courier New" w:hAnsi="Courier New" w:cs="Courier New"/>
        </w:rPr>
        <w:t xml:space="preserve"> Apr 2 11:49</w:t>
      </w:r>
    </w:p>
    <w:p w:rsidR="00335C50" w:rsidRPr="00335C50" w:rsidRDefault="00335C50" w:rsidP="00335C50">
      <w:pPr>
        <w:pStyle w:val="PlainText"/>
        <w:rPr>
          <w:rFonts w:ascii="Courier New" w:hAnsi="Courier New" w:cs="Courier New"/>
        </w:rPr>
      </w:pPr>
      <w:r w:rsidRPr="00335C50">
        <w:rPr>
          <w:rFonts w:ascii="Courier New" w:hAnsi="Courier New" w:cs="Courier New"/>
        </w:rPr>
        <w:t xml:space="preserve">'/bin' -&gt; </w:t>
      </w:r>
      <w:proofErr w:type="spellStart"/>
      <w:r w:rsidRPr="00335C50">
        <w:rPr>
          <w:rFonts w:ascii="Courier New" w:hAnsi="Courier New" w:cs="Courier New"/>
        </w:rPr>
        <w:t>lrwxrwxrwx</w:t>
      </w:r>
      <w:proofErr w:type="spellEnd"/>
      <w:r w:rsidRPr="00335C50">
        <w:rPr>
          <w:rFonts w:ascii="Courier New" w:hAnsi="Courier New" w:cs="Courier New"/>
        </w:rPr>
        <w:t xml:space="preserve"> Apr 2 11:49</w:t>
      </w:r>
    </w:p>
    <w:p w:rsidR="00335C50" w:rsidRPr="00335C50" w:rsidRDefault="00335C50" w:rsidP="00335C50">
      <w:pPr>
        <w:pStyle w:val="PlainText"/>
        <w:rPr>
          <w:rFonts w:ascii="Courier New" w:hAnsi="Courier New" w:cs="Courier New"/>
        </w:rPr>
      </w:pPr>
      <w:r w:rsidRPr="00335C50">
        <w:rPr>
          <w:rFonts w:ascii="Courier New" w:hAnsi="Courier New" w:cs="Courier New"/>
        </w:rPr>
        <w:t>'/</w:t>
      </w:r>
      <w:proofErr w:type="spellStart"/>
      <w:r w:rsidRPr="00335C50">
        <w:rPr>
          <w:rFonts w:ascii="Courier New" w:hAnsi="Courier New" w:cs="Courier New"/>
        </w:rPr>
        <w:t>usr</w:t>
      </w:r>
      <w:proofErr w:type="spellEnd"/>
      <w:r w:rsidRPr="00335C50">
        <w:rPr>
          <w:rFonts w:ascii="Courier New" w:hAnsi="Courier New" w:cs="Courier New"/>
        </w:rPr>
        <w:t xml:space="preserve">/games'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Feb 23 09:28</w:t>
      </w:r>
    </w:p>
    <w:p w:rsidR="00335C50" w:rsidRPr="00335C50" w:rsidRDefault="00335C50" w:rsidP="00335C50">
      <w:pPr>
        <w:pStyle w:val="PlainText"/>
        <w:rPr>
          <w:rFonts w:ascii="Courier New" w:hAnsi="Courier New" w:cs="Courier New"/>
        </w:rPr>
      </w:pPr>
      <w:r w:rsidRPr="00335C50">
        <w:rPr>
          <w:rFonts w:ascii="Courier New" w:hAnsi="Courier New" w:cs="Courier New"/>
        </w:rPr>
        <w:t>'/</w:t>
      </w:r>
      <w:proofErr w:type="spellStart"/>
      <w:r w:rsidRPr="00335C50">
        <w:rPr>
          <w:rFonts w:ascii="Courier New" w:hAnsi="Courier New" w:cs="Courier New"/>
        </w:rPr>
        <w:t>usr</w:t>
      </w:r>
      <w:proofErr w:type="spellEnd"/>
      <w:r w:rsidRPr="00335C50">
        <w:rPr>
          <w:rFonts w:ascii="Courier New" w:hAnsi="Courier New" w:cs="Courier New"/>
        </w:rPr>
        <w:t xml:space="preserve">/local/games'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Feb 23 09:27</w:t>
      </w:r>
    </w:p>
    <w:p w:rsidR="00335C50" w:rsidRPr="00335C50" w:rsidRDefault="00335C50" w:rsidP="00335C50">
      <w:pPr>
        <w:pStyle w:val="PlainText"/>
        <w:rPr>
          <w:rFonts w:ascii="Courier New" w:hAnsi="Courier New" w:cs="Courier New"/>
        </w:rPr>
      </w:pPr>
      <w:r w:rsidRPr="00335C50">
        <w:rPr>
          <w:rFonts w:ascii="Courier New" w:hAnsi="Courier New" w:cs="Courier New"/>
        </w:rPr>
        <w:t xml:space="preserve">'/snap/bin'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Jun 3 09:19</w:t>
      </w:r>
    </w:p>
    <w:p w:rsidR="00F66C47" w:rsidRPr="00821114" w:rsidRDefault="00335C50" w:rsidP="00335C50">
      <w:pPr>
        <w:pStyle w:val="PlainText"/>
        <w:rPr>
          <w:rFonts w:ascii="Courier New" w:hAnsi="Courier New" w:cs="Courier New"/>
        </w:rPr>
      </w:pPr>
      <w:r w:rsidRPr="00335C50">
        <w:rPr>
          <w:rFonts w:ascii="Courier New" w:hAnsi="Courier New" w:cs="Courier New"/>
        </w:rPr>
        <w:t xml:space="preserve">'/snap/bin' -&gt; </w:t>
      </w:r>
      <w:proofErr w:type="spellStart"/>
      <w:r w:rsidRPr="00335C50">
        <w:rPr>
          <w:rFonts w:ascii="Courier New" w:hAnsi="Courier New" w:cs="Courier New"/>
        </w:rPr>
        <w:t>drwxr</w:t>
      </w:r>
      <w:proofErr w:type="spellEnd"/>
      <w:r w:rsidRPr="00335C50">
        <w:rPr>
          <w:rFonts w:ascii="Courier New" w:hAnsi="Courier New" w:cs="Courier New"/>
        </w:rPr>
        <w:t>-</w:t>
      </w:r>
      <w:proofErr w:type="spellStart"/>
      <w:r w:rsidRPr="00335C50">
        <w:rPr>
          <w:rFonts w:ascii="Courier New" w:hAnsi="Courier New" w:cs="Courier New"/>
        </w:rPr>
        <w:t>xr</w:t>
      </w:r>
      <w:proofErr w:type="spellEnd"/>
      <w:r w:rsidRPr="00335C50">
        <w:rPr>
          <w:rFonts w:ascii="Courier New" w:hAnsi="Courier New" w:cs="Courier New"/>
        </w:rPr>
        <w:t>-x Jun 3 09:19</w:t>
      </w:r>
    </w:p>
    <w:p w:rsidR="001C5BE1" w:rsidRDefault="001C5BE1"/>
    <w:p w:rsidR="00F66C47" w:rsidRDefault="00F66C47"/>
    <w:p w:rsidR="00BA5327" w:rsidRDefault="00BA5327"/>
    <w:p w:rsidR="008D2568" w:rsidRDefault="008D2568" w:rsidP="00F66C47">
      <w:pPr>
        <w:rPr>
          <w:b/>
          <w:sz w:val="32"/>
          <w:u w:val="single"/>
        </w:rPr>
      </w:pPr>
    </w:p>
    <w:p w:rsidR="008D2568" w:rsidRDefault="008D2568" w:rsidP="00F66C47">
      <w:pPr>
        <w:rPr>
          <w:b/>
          <w:sz w:val="32"/>
          <w:u w:val="single"/>
        </w:rPr>
      </w:pPr>
    </w:p>
    <w:p w:rsidR="005F4075" w:rsidRDefault="005F4075" w:rsidP="00F66C47">
      <w:pPr>
        <w:rPr>
          <w:b/>
          <w:sz w:val="32"/>
          <w:u w:val="single"/>
        </w:rPr>
      </w:pPr>
    </w:p>
    <w:p w:rsidR="00F66C47" w:rsidRPr="00EB6E3E" w:rsidRDefault="00F66C47" w:rsidP="00F66C47">
      <w:pPr>
        <w:rPr>
          <w:b/>
          <w:sz w:val="32"/>
          <w:u w:val="single"/>
        </w:rPr>
      </w:pPr>
      <w:r w:rsidRPr="00EB6E3E">
        <w:rPr>
          <w:b/>
          <w:sz w:val="32"/>
          <w:u w:val="single"/>
        </w:rPr>
        <w:t>Question –</w:t>
      </w:r>
      <w:r>
        <w:rPr>
          <w:b/>
          <w:sz w:val="32"/>
          <w:u w:val="single"/>
        </w:rPr>
        <w:t xml:space="preserve"> 3</w:t>
      </w:r>
    </w:p>
    <w:p w:rsidR="00F66C47" w:rsidRPr="00EB6E3E" w:rsidRDefault="00F66C47" w:rsidP="00F66C47">
      <w:pPr>
        <w:rPr>
          <w:sz w:val="28"/>
          <w:u w:val="single"/>
        </w:rPr>
      </w:pPr>
      <w:r w:rsidRPr="00EB6E3E">
        <w:rPr>
          <w:sz w:val="28"/>
          <w:u w:val="single"/>
        </w:rPr>
        <w:t>Problem Statement</w:t>
      </w:r>
      <w:r>
        <w:rPr>
          <w:sz w:val="28"/>
          <w:u w:val="single"/>
        </w:rPr>
        <w:t>:</w:t>
      </w:r>
    </w:p>
    <w:p w:rsidR="00F66C47" w:rsidRDefault="00F66C47" w:rsidP="00F66C47">
      <w:pPr>
        <w:rPr>
          <w:sz w:val="24"/>
        </w:rPr>
      </w:pPr>
      <w:r w:rsidRPr="00F66C47">
        <w:rPr>
          <w:sz w:val="24"/>
        </w:rPr>
        <w:t xml:space="preserve">Write a shell script which displays vendor id, model name, </w:t>
      </w:r>
      <w:r w:rsidR="00B55DFF">
        <w:rPr>
          <w:sz w:val="24"/>
        </w:rPr>
        <w:t>CPU</w:t>
      </w:r>
      <w:r w:rsidRPr="00F66C47">
        <w:rPr>
          <w:sz w:val="24"/>
        </w:rPr>
        <w:t xml:space="preserve"> MHz, cache size </w:t>
      </w:r>
      <w:r>
        <w:rPr>
          <w:sz w:val="24"/>
        </w:rPr>
        <w:t xml:space="preserve">information about the processor </w:t>
      </w:r>
      <w:r w:rsidRPr="00F66C47">
        <w:rPr>
          <w:sz w:val="24"/>
        </w:rPr>
        <w:t>present in your computer. Hint: most of this information can be obtained by reading the file /</w:t>
      </w:r>
      <w:proofErr w:type="spellStart"/>
      <w:r w:rsidRPr="00F66C47">
        <w:rPr>
          <w:sz w:val="24"/>
        </w:rPr>
        <w:t>proc</w:t>
      </w:r>
      <w:proofErr w:type="spellEnd"/>
      <w:r w:rsidRPr="00F66C47">
        <w:rPr>
          <w:sz w:val="24"/>
        </w:rPr>
        <w:t>/</w:t>
      </w:r>
      <w:proofErr w:type="spellStart"/>
      <w:r w:rsidRPr="00F66C47">
        <w:rPr>
          <w:sz w:val="24"/>
        </w:rPr>
        <w:t>cpuinfo</w:t>
      </w:r>
      <w:proofErr w:type="spellEnd"/>
      <w:r w:rsidRPr="00F66C47">
        <w:rPr>
          <w:sz w:val="24"/>
        </w:rPr>
        <w:t>.</w:t>
      </w:r>
    </w:p>
    <w:p w:rsidR="005F4075" w:rsidRDefault="005F4075" w:rsidP="00F66C47">
      <w:pPr>
        <w:rPr>
          <w:sz w:val="28"/>
          <w:u w:val="single"/>
        </w:rPr>
      </w:pPr>
    </w:p>
    <w:p w:rsidR="00F66C47" w:rsidRPr="00F66C47" w:rsidRDefault="00F66C47" w:rsidP="00F66C47">
      <w:pPr>
        <w:rPr>
          <w:sz w:val="24"/>
        </w:rPr>
      </w:pPr>
      <w:r w:rsidRPr="00EB6E3E">
        <w:rPr>
          <w:sz w:val="28"/>
          <w:u w:val="single"/>
        </w:rPr>
        <w:t>Source Code:</w:t>
      </w:r>
    </w:p>
    <w:p w:rsidR="00BA5327" w:rsidRPr="00F12167" w:rsidRDefault="00BA5327" w:rsidP="000F5234">
      <w:pPr>
        <w:pStyle w:val="PlainText"/>
        <w:rPr>
          <w:rFonts w:ascii="Courier New" w:hAnsi="Courier New" w:cs="Courier New"/>
        </w:rPr>
      </w:pPr>
      <w:proofErr w:type="gramStart"/>
      <w:r w:rsidRPr="00F12167">
        <w:rPr>
          <w:rFonts w:ascii="Courier New" w:hAnsi="Courier New" w:cs="Courier New"/>
        </w:rPr>
        <w:t>main(</w:t>
      </w:r>
      <w:proofErr w:type="gramEnd"/>
      <w:r w:rsidRPr="00F12167">
        <w:rPr>
          <w:rFonts w:ascii="Courier New" w:hAnsi="Courier New" w:cs="Courier New"/>
        </w:rPr>
        <w:t>) {</w:t>
      </w:r>
    </w:p>
    <w:p w:rsidR="00BA5327" w:rsidRPr="00F12167" w:rsidRDefault="00BA5327" w:rsidP="000F5234">
      <w:pPr>
        <w:pStyle w:val="PlainText"/>
        <w:rPr>
          <w:rFonts w:ascii="Courier New" w:hAnsi="Courier New" w:cs="Courier New"/>
        </w:rPr>
      </w:pPr>
      <w:r w:rsidRPr="00F12167">
        <w:rPr>
          <w:rFonts w:ascii="Courier New" w:hAnsi="Courier New" w:cs="Courier New"/>
        </w:rPr>
        <w:tab/>
      </w:r>
      <w:proofErr w:type="gramStart"/>
      <w:r w:rsidRPr="00F12167">
        <w:rPr>
          <w:rFonts w:ascii="Courier New" w:hAnsi="Courier New" w:cs="Courier New"/>
        </w:rPr>
        <w:t>title</w:t>
      </w:r>
      <w:proofErr w:type="gramEnd"/>
      <w:r w:rsidRPr="00F12167">
        <w:rPr>
          <w:rFonts w:ascii="Courier New" w:hAnsi="Courier New" w:cs="Courier New"/>
        </w:rPr>
        <w:t>=("</w:t>
      </w:r>
      <w:proofErr w:type="spellStart"/>
      <w:r w:rsidRPr="00F12167">
        <w:rPr>
          <w:rFonts w:ascii="Courier New" w:hAnsi="Courier New" w:cs="Courier New"/>
        </w:rPr>
        <w:t>vendor_id</w:t>
      </w:r>
      <w:proofErr w:type="spellEnd"/>
      <w:r w:rsidRPr="00F12167">
        <w:rPr>
          <w:rFonts w:ascii="Courier New" w:hAnsi="Courier New" w:cs="Courier New"/>
        </w:rPr>
        <w:t>" "model name" "</w:t>
      </w:r>
      <w:proofErr w:type="spellStart"/>
      <w:r w:rsidRPr="00F12167">
        <w:rPr>
          <w:rFonts w:ascii="Courier New" w:hAnsi="Courier New" w:cs="Courier New"/>
        </w:rPr>
        <w:t>cpu</w:t>
      </w:r>
      <w:proofErr w:type="spellEnd"/>
      <w:r w:rsidRPr="00F12167">
        <w:rPr>
          <w:rFonts w:ascii="Courier New" w:hAnsi="Courier New" w:cs="Courier New"/>
        </w:rPr>
        <w:t xml:space="preserve"> MHz" "cache size")</w:t>
      </w:r>
    </w:p>
    <w:p w:rsidR="00BA5327" w:rsidRPr="00F12167" w:rsidRDefault="00BA5327" w:rsidP="000F5234">
      <w:pPr>
        <w:pStyle w:val="PlainText"/>
        <w:rPr>
          <w:rFonts w:ascii="Courier New" w:hAnsi="Courier New" w:cs="Courier New"/>
        </w:rPr>
      </w:pPr>
    </w:p>
    <w:p w:rsidR="00BA5327" w:rsidRPr="00F12167" w:rsidRDefault="00BA5327" w:rsidP="000F5234">
      <w:pPr>
        <w:pStyle w:val="PlainText"/>
        <w:rPr>
          <w:rFonts w:ascii="Courier New" w:hAnsi="Courier New" w:cs="Courier New"/>
        </w:rPr>
      </w:pPr>
      <w:r w:rsidRPr="00F12167">
        <w:rPr>
          <w:rFonts w:ascii="Courier New" w:hAnsi="Courier New" w:cs="Courier New"/>
        </w:rPr>
        <w:tab/>
      </w:r>
      <w:proofErr w:type="gramStart"/>
      <w:r w:rsidRPr="00F12167">
        <w:rPr>
          <w:rFonts w:ascii="Courier New" w:hAnsi="Courier New" w:cs="Courier New"/>
        </w:rPr>
        <w:t>for</w:t>
      </w:r>
      <w:proofErr w:type="gramEnd"/>
      <w:r w:rsidRPr="00F12167">
        <w:rPr>
          <w:rFonts w:ascii="Courier New" w:hAnsi="Courier New" w:cs="Courier New"/>
        </w:rPr>
        <w:t xml:space="preserve"> </w:t>
      </w:r>
      <w:proofErr w:type="spellStart"/>
      <w:r w:rsidRPr="00F12167">
        <w:rPr>
          <w:rFonts w:ascii="Courier New" w:hAnsi="Courier New" w:cs="Courier New"/>
        </w:rPr>
        <w:t>i</w:t>
      </w:r>
      <w:proofErr w:type="spellEnd"/>
      <w:r w:rsidRPr="00F12167">
        <w:rPr>
          <w:rFonts w:ascii="Courier New" w:hAnsi="Courier New" w:cs="Courier New"/>
        </w:rPr>
        <w:t xml:space="preserve"> in {0..3}</w:t>
      </w:r>
    </w:p>
    <w:p w:rsidR="00BA5327" w:rsidRPr="00F12167" w:rsidRDefault="00BA5327" w:rsidP="000F5234">
      <w:pPr>
        <w:pStyle w:val="PlainText"/>
        <w:rPr>
          <w:rFonts w:ascii="Courier New" w:hAnsi="Courier New" w:cs="Courier New"/>
        </w:rPr>
      </w:pPr>
      <w:r w:rsidRPr="00F12167">
        <w:rPr>
          <w:rFonts w:ascii="Courier New" w:hAnsi="Courier New" w:cs="Courier New"/>
        </w:rPr>
        <w:tab/>
      </w:r>
      <w:proofErr w:type="gramStart"/>
      <w:r w:rsidRPr="00F12167">
        <w:rPr>
          <w:rFonts w:ascii="Courier New" w:hAnsi="Courier New" w:cs="Courier New"/>
        </w:rPr>
        <w:t>do</w:t>
      </w:r>
      <w:proofErr w:type="gramEnd"/>
    </w:p>
    <w:p w:rsidR="00BA5327" w:rsidRPr="00F12167" w:rsidRDefault="00BA5327" w:rsidP="000F5234">
      <w:pPr>
        <w:pStyle w:val="PlainText"/>
        <w:rPr>
          <w:rFonts w:ascii="Courier New" w:hAnsi="Courier New" w:cs="Courier New"/>
        </w:rPr>
      </w:pPr>
      <w:r w:rsidRPr="00F12167">
        <w:rPr>
          <w:rFonts w:ascii="Courier New" w:hAnsi="Courier New" w:cs="Courier New"/>
        </w:rPr>
        <w:tab/>
      </w:r>
      <w:r w:rsidRPr="00F12167">
        <w:rPr>
          <w:rFonts w:ascii="Courier New" w:hAnsi="Courier New" w:cs="Courier New"/>
        </w:rPr>
        <w:tab/>
        <w:t>v=`cat /</w:t>
      </w:r>
      <w:proofErr w:type="spellStart"/>
      <w:r w:rsidRPr="00F12167">
        <w:rPr>
          <w:rFonts w:ascii="Courier New" w:hAnsi="Courier New" w:cs="Courier New"/>
        </w:rPr>
        <w:t>proc</w:t>
      </w:r>
      <w:proofErr w:type="spellEnd"/>
      <w:r w:rsidRPr="00F12167">
        <w:rPr>
          <w:rFonts w:ascii="Courier New" w:hAnsi="Courier New" w:cs="Courier New"/>
        </w:rPr>
        <w:t>/</w:t>
      </w:r>
      <w:proofErr w:type="spellStart"/>
      <w:r w:rsidRPr="00F12167">
        <w:rPr>
          <w:rFonts w:ascii="Courier New" w:hAnsi="Courier New" w:cs="Courier New"/>
        </w:rPr>
        <w:t>cpuinfo</w:t>
      </w:r>
      <w:proofErr w:type="spellEnd"/>
      <w:r w:rsidRPr="00F12167">
        <w:rPr>
          <w:rFonts w:ascii="Courier New" w:hAnsi="Courier New" w:cs="Courier New"/>
        </w:rPr>
        <w:t xml:space="preserve"> | </w:t>
      </w:r>
      <w:proofErr w:type="spellStart"/>
      <w:r w:rsidRPr="00F12167">
        <w:rPr>
          <w:rFonts w:ascii="Courier New" w:hAnsi="Courier New" w:cs="Courier New"/>
        </w:rPr>
        <w:t>grep</w:t>
      </w:r>
      <w:proofErr w:type="spellEnd"/>
      <w:r w:rsidRPr="00F12167">
        <w:rPr>
          <w:rFonts w:ascii="Courier New" w:hAnsi="Courier New" w:cs="Courier New"/>
        </w:rPr>
        <w:t xml:space="preserve"> "${</w:t>
      </w:r>
      <w:proofErr w:type="gramStart"/>
      <w:r w:rsidRPr="00F12167">
        <w:rPr>
          <w:rFonts w:ascii="Courier New" w:hAnsi="Courier New" w:cs="Courier New"/>
        </w:rPr>
        <w:t>title[</w:t>
      </w:r>
      <w:proofErr w:type="gramEnd"/>
      <w:r w:rsidRPr="00F12167">
        <w:rPr>
          <w:rFonts w:ascii="Courier New" w:hAnsi="Courier New" w:cs="Courier New"/>
        </w:rPr>
        <w:t>$</w:t>
      </w:r>
      <w:proofErr w:type="spellStart"/>
      <w:r w:rsidRPr="00F12167">
        <w:rPr>
          <w:rFonts w:ascii="Courier New" w:hAnsi="Courier New" w:cs="Courier New"/>
        </w:rPr>
        <w:t>i</w:t>
      </w:r>
      <w:proofErr w:type="spellEnd"/>
      <w:r w:rsidRPr="00F12167">
        <w:rPr>
          <w:rFonts w:ascii="Courier New" w:hAnsi="Courier New" w:cs="Courier New"/>
        </w:rPr>
        <w:t>]}"`</w:t>
      </w:r>
    </w:p>
    <w:p w:rsidR="00BA5327" w:rsidRPr="00F12167" w:rsidRDefault="00BA5327" w:rsidP="000F5234">
      <w:pPr>
        <w:pStyle w:val="PlainText"/>
        <w:rPr>
          <w:rFonts w:ascii="Courier New" w:hAnsi="Courier New" w:cs="Courier New"/>
        </w:rPr>
      </w:pPr>
      <w:r w:rsidRPr="00F12167">
        <w:rPr>
          <w:rFonts w:ascii="Courier New" w:hAnsi="Courier New" w:cs="Courier New"/>
        </w:rPr>
        <w:tab/>
      </w:r>
      <w:r w:rsidRPr="00F12167">
        <w:rPr>
          <w:rFonts w:ascii="Courier New" w:hAnsi="Courier New" w:cs="Courier New"/>
        </w:rPr>
        <w:tab/>
      </w:r>
      <w:proofErr w:type="gramStart"/>
      <w:r w:rsidRPr="00F12167">
        <w:rPr>
          <w:rFonts w:ascii="Courier New" w:hAnsi="Courier New" w:cs="Courier New"/>
        </w:rPr>
        <w:t>echo</w:t>
      </w:r>
      <w:proofErr w:type="gramEnd"/>
      <w:r w:rsidRPr="00F12167">
        <w:rPr>
          <w:rFonts w:ascii="Courier New" w:hAnsi="Courier New" w:cs="Courier New"/>
        </w:rPr>
        <w:t xml:space="preserve"> "$v"</w:t>
      </w:r>
    </w:p>
    <w:p w:rsidR="00BA5327" w:rsidRPr="00F12167" w:rsidRDefault="00BA5327" w:rsidP="000F5234">
      <w:pPr>
        <w:pStyle w:val="PlainText"/>
        <w:rPr>
          <w:rFonts w:ascii="Courier New" w:hAnsi="Courier New" w:cs="Courier New"/>
        </w:rPr>
      </w:pPr>
      <w:r w:rsidRPr="00F12167">
        <w:rPr>
          <w:rFonts w:ascii="Courier New" w:hAnsi="Courier New" w:cs="Courier New"/>
        </w:rPr>
        <w:tab/>
      </w:r>
      <w:proofErr w:type="gramStart"/>
      <w:r w:rsidRPr="00F12167">
        <w:rPr>
          <w:rFonts w:ascii="Courier New" w:hAnsi="Courier New" w:cs="Courier New"/>
        </w:rPr>
        <w:t>done</w:t>
      </w:r>
      <w:proofErr w:type="gramEnd"/>
    </w:p>
    <w:p w:rsidR="00BA5327" w:rsidRPr="00F12167" w:rsidRDefault="00BA5327" w:rsidP="000F5234">
      <w:pPr>
        <w:pStyle w:val="PlainText"/>
        <w:rPr>
          <w:rFonts w:ascii="Courier New" w:hAnsi="Courier New" w:cs="Courier New"/>
        </w:rPr>
      </w:pPr>
      <w:r w:rsidRPr="00F12167">
        <w:rPr>
          <w:rFonts w:ascii="Courier New" w:hAnsi="Courier New" w:cs="Courier New"/>
        </w:rPr>
        <w:t>}</w:t>
      </w:r>
    </w:p>
    <w:p w:rsidR="00BA5327" w:rsidRPr="00F12167" w:rsidRDefault="00BA5327" w:rsidP="000F5234">
      <w:pPr>
        <w:pStyle w:val="PlainText"/>
        <w:rPr>
          <w:rFonts w:ascii="Courier New" w:hAnsi="Courier New" w:cs="Courier New"/>
        </w:rPr>
      </w:pPr>
    </w:p>
    <w:p w:rsidR="00BA5327" w:rsidRPr="00F12167" w:rsidRDefault="00BA5327" w:rsidP="000F5234">
      <w:pPr>
        <w:pStyle w:val="PlainText"/>
        <w:rPr>
          <w:rFonts w:ascii="Courier New" w:hAnsi="Courier New" w:cs="Courier New"/>
        </w:rPr>
      </w:pPr>
      <w:proofErr w:type="gramStart"/>
      <w:r w:rsidRPr="00F12167">
        <w:rPr>
          <w:rFonts w:ascii="Courier New" w:hAnsi="Courier New" w:cs="Courier New"/>
        </w:rPr>
        <w:t>main</w:t>
      </w:r>
      <w:proofErr w:type="gramEnd"/>
      <w:r w:rsidRPr="00F12167">
        <w:rPr>
          <w:rFonts w:ascii="Courier New" w:hAnsi="Courier New" w:cs="Courier New"/>
        </w:rPr>
        <w:t xml:space="preserve"> &gt; out_q_3.txt</w:t>
      </w:r>
    </w:p>
    <w:p w:rsidR="00BA5327" w:rsidRPr="00F12167" w:rsidRDefault="00BA5327" w:rsidP="000F5234">
      <w:pPr>
        <w:pStyle w:val="PlainText"/>
        <w:rPr>
          <w:rFonts w:ascii="Courier New" w:hAnsi="Courier New" w:cs="Courier New"/>
        </w:rPr>
      </w:pPr>
      <w:proofErr w:type="gramStart"/>
      <w:r w:rsidRPr="00F12167">
        <w:rPr>
          <w:rFonts w:ascii="Courier New" w:hAnsi="Courier New" w:cs="Courier New"/>
        </w:rPr>
        <w:t>cat</w:t>
      </w:r>
      <w:proofErr w:type="gramEnd"/>
      <w:r w:rsidRPr="00F12167">
        <w:rPr>
          <w:rFonts w:ascii="Courier New" w:hAnsi="Courier New" w:cs="Courier New"/>
        </w:rPr>
        <w:t xml:space="preserve"> out_q_3.txt</w:t>
      </w:r>
    </w:p>
    <w:p w:rsidR="00BA5327" w:rsidRPr="00F12167" w:rsidRDefault="00BA5327" w:rsidP="000F5234">
      <w:pPr>
        <w:pStyle w:val="PlainText"/>
        <w:rPr>
          <w:rFonts w:ascii="Courier New" w:hAnsi="Courier New" w:cs="Courier New"/>
        </w:rPr>
      </w:pPr>
    </w:p>
    <w:p w:rsidR="00BA5327" w:rsidRPr="00F12167" w:rsidRDefault="00BA5327" w:rsidP="000F5234">
      <w:pPr>
        <w:pStyle w:val="PlainText"/>
        <w:rPr>
          <w:rFonts w:ascii="Courier New" w:hAnsi="Courier New" w:cs="Courier New"/>
        </w:rPr>
      </w:pPr>
    </w:p>
    <w:p w:rsidR="008C18A3" w:rsidRPr="009252C2" w:rsidRDefault="008C18A3" w:rsidP="008C18A3">
      <w:pPr>
        <w:rPr>
          <w:sz w:val="28"/>
          <w:u w:val="single"/>
        </w:rPr>
      </w:pPr>
      <w:r w:rsidRPr="009252C2">
        <w:rPr>
          <w:sz w:val="28"/>
          <w:u w:val="single"/>
        </w:rPr>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/custom/set_2$ bash q_3.sh</w:t>
      </w:r>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vendor_id</w:t>
      </w:r>
      <w:proofErr w:type="spellEnd"/>
      <w:r w:rsidRPr="000F5234">
        <w:rPr>
          <w:rFonts w:ascii="Courier New" w:hAnsi="Courier New" w:cs="Courier New"/>
          <w:sz w:val="21"/>
          <w:szCs w:val="21"/>
        </w:rPr>
        <w:tab/>
        <w:t xml:space="preserve">: </w:t>
      </w:r>
      <w:proofErr w:type="spellStart"/>
      <w:r w:rsidRPr="000F5234">
        <w:rPr>
          <w:rFonts w:ascii="Courier New" w:hAnsi="Courier New" w:cs="Courier New"/>
          <w:sz w:val="21"/>
          <w:szCs w:val="21"/>
        </w:rPr>
        <w:t>AuthenticAMD</w:t>
      </w:r>
      <w:proofErr w:type="spellEnd"/>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vendor_id</w:t>
      </w:r>
      <w:proofErr w:type="spellEnd"/>
      <w:r w:rsidRPr="000F5234">
        <w:rPr>
          <w:rFonts w:ascii="Courier New" w:hAnsi="Courier New" w:cs="Courier New"/>
          <w:sz w:val="21"/>
          <w:szCs w:val="21"/>
        </w:rPr>
        <w:tab/>
        <w:t xml:space="preserve">: </w:t>
      </w:r>
      <w:proofErr w:type="spellStart"/>
      <w:r w:rsidRPr="000F5234">
        <w:rPr>
          <w:rFonts w:ascii="Courier New" w:hAnsi="Courier New" w:cs="Courier New"/>
          <w:sz w:val="21"/>
          <w:szCs w:val="21"/>
        </w:rPr>
        <w:t>AuthenticAMD</w:t>
      </w:r>
      <w:proofErr w:type="spellEnd"/>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vendor_id</w:t>
      </w:r>
      <w:proofErr w:type="spellEnd"/>
      <w:r w:rsidRPr="000F5234">
        <w:rPr>
          <w:rFonts w:ascii="Courier New" w:hAnsi="Courier New" w:cs="Courier New"/>
          <w:sz w:val="21"/>
          <w:szCs w:val="21"/>
        </w:rPr>
        <w:tab/>
        <w:t xml:space="preserve">: </w:t>
      </w:r>
      <w:proofErr w:type="spellStart"/>
      <w:r w:rsidRPr="000F5234">
        <w:rPr>
          <w:rFonts w:ascii="Courier New" w:hAnsi="Courier New" w:cs="Courier New"/>
          <w:sz w:val="21"/>
          <w:szCs w:val="21"/>
        </w:rPr>
        <w:t>AuthenticAMD</w:t>
      </w:r>
      <w:proofErr w:type="spellEnd"/>
    </w:p>
    <w:p w:rsidR="00335C50" w:rsidRPr="000F5234" w:rsidRDefault="00335C50" w:rsidP="00335C50">
      <w:pPr>
        <w:rPr>
          <w:rFonts w:ascii="Courier New" w:hAnsi="Courier New" w:cs="Courier New"/>
          <w:sz w:val="21"/>
          <w:szCs w:val="21"/>
        </w:rPr>
      </w:pPr>
      <w:proofErr w:type="spellStart"/>
      <w:r w:rsidRPr="000F5234">
        <w:rPr>
          <w:rFonts w:ascii="Courier New" w:hAnsi="Courier New" w:cs="Courier New"/>
          <w:sz w:val="21"/>
          <w:szCs w:val="21"/>
        </w:rPr>
        <w:t>vendor_id</w:t>
      </w:r>
      <w:proofErr w:type="spellEnd"/>
      <w:r w:rsidRPr="000F5234">
        <w:rPr>
          <w:rFonts w:ascii="Courier New" w:hAnsi="Courier New" w:cs="Courier New"/>
          <w:sz w:val="21"/>
          <w:szCs w:val="21"/>
        </w:rPr>
        <w:tab/>
        <w:t xml:space="preserve">: </w:t>
      </w:r>
      <w:proofErr w:type="spellStart"/>
      <w:r w:rsidRPr="000F5234">
        <w:rPr>
          <w:rFonts w:ascii="Courier New" w:hAnsi="Courier New" w:cs="Courier New"/>
          <w:sz w:val="21"/>
          <w:szCs w:val="21"/>
        </w:rPr>
        <w:t>AuthenticAMD</w:t>
      </w:r>
      <w:proofErr w:type="spellEnd"/>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lastRenderedPageBreak/>
        <w:t>model</w:t>
      </w:r>
      <w:proofErr w:type="gramEnd"/>
      <w:r w:rsidRPr="000F5234">
        <w:rPr>
          <w:rFonts w:ascii="Courier New" w:hAnsi="Courier New" w:cs="Courier New"/>
          <w:sz w:val="21"/>
          <w:szCs w:val="21"/>
        </w:rPr>
        <w:t xml:space="preserve"> name</w:t>
      </w:r>
      <w:r w:rsidRPr="000F5234">
        <w:rPr>
          <w:rFonts w:ascii="Courier New" w:hAnsi="Courier New" w:cs="Courier New"/>
          <w:sz w:val="21"/>
          <w:szCs w:val="21"/>
        </w:rPr>
        <w:tab/>
        <w:t xml:space="preserve">: AMD Ryzen 5 2500U with Radeon Vega Mobile </w:t>
      </w:r>
      <w:proofErr w:type="spellStart"/>
      <w:r w:rsidRPr="000F5234">
        <w:rPr>
          <w:rFonts w:ascii="Courier New" w:hAnsi="Courier New" w:cs="Courier New"/>
          <w:sz w:val="21"/>
          <w:szCs w:val="21"/>
        </w:rPr>
        <w:t>Gfx</w:t>
      </w:r>
      <w:proofErr w:type="spellEnd"/>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model</w:t>
      </w:r>
      <w:proofErr w:type="gramEnd"/>
      <w:r w:rsidRPr="000F5234">
        <w:rPr>
          <w:rFonts w:ascii="Courier New" w:hAnsi="Courier New" w:cs="Courier New"/>
          <w:sz w:val="21"/>
          <w:szCs w:val="21"/>
        </w:rPr>
        <w:t xml:space="preserve"> name</w:t>
      </w:r>
      <w:r w:rsidRPr="000F5234">
        <w:rPr>
          <w:rFonts w:ascii="Courier New" w:hAnsi="Courier New" w:cs="Courier New"/>
          <w:sz w:val="21"/>
          <w:szCs w:val="21"/>
        </w:rPr>
        <w:tab/>
        <w:t xml:space="preserve">: AMD Ryzen 5 2500U with Radeon Vega Mobile </w:t>
      </w:r>
      <w:proofErr w:type="spellStart"/>
      <w:r w:rsidRPr="000F5234">
        <w:rPr>
          <w:rFonts w:ascii="Courier New" w:hAnsi="Courier New" w:cs="Courier New"/>
          <w:sz w:val="21"/>
          <w:szCs w:val="21"/>
        </w:rPr>
        <w:t>Gfx</w:t>
      </w:r>
      <w:proofErr w:type="spellEnd"/>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model</w:t>
      </w:r>
      <w:proofErr w:type="gramEnd"/>
      <w:r w:rsidRPr="000F5234">
        <w:rPr>
          <w:rFonts w:ascii="Courier New" w:hAnsi="Courier New" w:cs="Courier New"/>
          <w:sz w:val="21"/>
          <w:szCs w:val="21"/>
        </w:rPr>
        <w:t xml:space="preserve"> name</w:t>
      </w:r>
      <w:r w:rsidRPr="000F5234">
        <w:rPr>
          <w:rFonts w:ascii="Courier New" w:hAnsi="Courier New" w:cs="Courier New"/>
          <w:sz w:val="21"/>
          <w:szCs w:val="21"/>
        </w:rPr>
        <w:tab/>
        <w:t xml:space="preserve">: AMD Ryzen 5 2500U with Radeon Vega Mobile </w:t>
      </w:r>
      <w:proofErr w:type="spellStart"/>
      <w:r w:rsidRPr="000F5234">
        <w:rPr>
          <w:rFonts w:ascii="Courier New" w:hAnsi="Courier New" w:cs="Courier New"/>
          <w:sz w:val="21"/>
          <w:szCs w:val="21"/>
        </w:rPr>
        <w:t>Gfx</w:t>
      </w:r>
      <w:proofErr w:type="spellEnd"/>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model</w:t>
      </w:r>
      <w:proofErr w:type="gramEnd"/>
      <w:r w:rsidRPr="000F5234">
        <w:rPr>
          <w:rFonts w:ascii="Courier New" w:hAnsi="Courier New" w:cs="Courier New"/>
          <w:sz w:val="21"/>
          <w:szCs w:val="21"/>
        </w:rPr>
        <w:t xml:space="preserve"> name</w:t>
      </w:r>
      <w:r w:rsidRPr="000F5234">
        <w:rPr>
          <w:rFonts w:ascii="Courier New" w:hAnsi="Courier New" w:cs="Courier New"/>
          <w:sz w:val="21"/>
          <w:szCs w:val="21"/>
        </w:rPr>
        <w:tab/>
        <w:t xml:space="preserve">: AMD Ryzen 5 2500U with Radeon Vega Mobile </w:t>
      </w:r>
      <w:proofErr w:type="spellStart"/>
      <w:r w:rsidRPr="000F5234">
        <w:rPr>
          <w:rFonts w:ascii="Courier New" w:hAnsi="Courier New" w:cs="Courier New"/>
          <w:sz w:val="21"/>
          <w:szCs w:val="21"/>
        </w:rPr>
        <w:t>Gfx</w:t>
      </w:r>
      <w:proofErr w:type="spellEnd"/>
    </w:p>
    <w:p w:rsidR="00335C50" w:rsidRPr="000F5234" w:rsidRDefault="00335C50" w:rsidP="00335C50">
      <w:pPr>
        <w:rPr>
          <w:rFonts w:ascii="Courier New" w:hAnsi="Courier New" w:cs="Courier New"/>
          <w:sz w:val="21"/>
          <w:szCs w:val="21"/>
        </w:rPr>
      </w:pPr>
      <w:proofErr w:type="spellStart"/>
      <w:proofErr w:type="gramStart"/>
      <w:r w:rsidRPr="000F5234">
        <w:rPr>
          <w:rFonts w:ascii="Courier New" w:hAnsi="Courier New" w:cs="Courier New"/>
          <w:sz w:val="21"/>
          <w:szCs w:val="21"/>
        </w:rPr>
        <w:t>cpu</w:t>
      </w:r>
      <w:proofErr w:type="spellEnd"/>
      <w:proofErr w:type="gramEnd"/>
      <w:r w:rsidRPr="000F5234">
        <w:rPr>
          <w:rFonts w:ascii="Courier New" w:hAnsi="Courier New" w:cs="Courier New"/>
          <w:sz w:val="21"/>
          <w:szCs w:val="21"/>
        </w:rPr>
        <w:t xml:space="preserve"> MHz</w:t>
      </w:r>
      <w:r w:rsidRPr="000F5234">
        <w:rPr>
          <w:rFonts w:ascii="Courier New" w:hAnsi="Courier New" w:cs="Courier New"/>
          <w:sz w:val="21"/>
          <w:szCs w:val="21"/>
        </w:rPr>
        <w:tab/>
      </w:r>
      <w:r w:rsidRPr="000F5234">
        <w:rPr>
          <w:rFonts w:ascii="Courier New" w:hAnsi="Courier New" w:cs="Courier New"/>
          <w:sz w:val="21"/>
          <w:szCs w:val="21"/>
        </w:rPr>
        <w:tab/>
        <w:t>: 1996.191</w:t>
      </w:r>
    </w:p>
    <w:p w:rsidR="00335C50" w:rsidRPr="000F5234" w:rsidRDefault="00335C50" w:rsidP="00335C50">
      <w:pPr>
        <w:rPr>
          <w:rFonts w:ascii="Courier New" w:hAnsi="Courier New" w:cs="Courier New"/>
          <w:sz w:val="21"/>
          <w:szCs w:val="21"/>
        </w:rPr>
      </w:pPr>
      <w:proofErr w:type="spellStart"/>
      <w:proofErr w:type="gramStart"/>
      <w:r w:rsidRPr="000F5234">
        <w:rPr>
          <w:rFonts w:ascii="Courier New" w:hAnsi="Courier New" w:cs="Courier New"/>
          <w:sz w:val="21"/>
          <w:szCs w:val="21"/>
        </w:rPr>
        <w:t>cpu</w:t>
      </w:r>
      <w:proofErr w:type="spellEnd"/>
      <w:proofErr w:type="gramEnd"/>
      <w:r w:rsidRPr="000F5234">
        <w:rPr>
          <w:rFonts w:ascii="Courier New" w:hAnsi="Courier New" w:cs="Courier New"/>
          <w:sz w:val="21"/>
          <w:szCs w:val="21"/>
        </w:rPr>
        <w:t xml:space="preserve"> MHz</w:t>
      </w:r>
      <w:r w:rsidRPr="000F5234">
        <w:rPr>
          <w:rFonts w:ascii="Courier New" w:hAnsi="Courier New" w:cs="Courier New"/>
          <w:sz w:val="21"/>
          <w:szCs w:val="21"/>
        </w:rPr>
        <w:tab/>
      </w:r>
      <w:r w:rsidRPr="000F5234">
        <w:rPr>
          <w:rFonts w:ascii="Courier New" w:hAnsi="Courier New" w:cs="Courier New"/>
          <w:sz w:val="21"/>
          <w:szCs w:val="21"/>
        </w:rPr>
        <w:tab/>
        <w:t>: 1996.191</w:t>
      </w:r>
    </w:p>
    <w:p w:rsidR="00335C50" w:rsidRPr="000F5234" w:rsidRDefault="00335C50" w:rsidP="00335C50">
      <w:pPr>
        <w:rPr>
          <w:rFonts w:ascii="Courier New" w:hAnsi="Courier New" w:cs="Courier New"/>
          <w:sz w:val="21"/>
          <w:szCs w:val="21"/>
        </w:rPr>
      </w:pPr>
      <w:proofErr w:type="spellStart"/>
      <w:proofErr w:type="gramStart"/>
      <w:r w:rsidRPr="000F5234">
        <w:rPr>
          <w:rFonts w:ascii="Courier New" w:hAnsi="Courier New" w:cs="Courier New"/>
          <w:sz w:val="21"/>
          <w:szCs w:val="21"/>
        </w:rPr>
        <w:t>cpu</w:t>
      </w:r>
      <w:proofErr w:type="spellEnd"/>
      <w:proofErr w:type="gramEnd"/>
      <w:r w:rsidRPr="000F5234">
        <w:rPr>
          <w:rFonts w:ascii="Courier New" w:hAnsi="Courier New" w:cs="Courier New"/>
          <w:sz w:val="21"/>
          <w:szCs w:val="21"/>
        </w:rPr>
        <w:t xml:space="preserve"> MHz</w:t>
      </w:r>
      <w:r w:rsidRPr="000F5234">
        <w:rPr>
          <w:rFonts w:ascii="Courier New" w:hAnsi="Courier New" w:cs="Courier New"/>
          <w:sz w:val="21"/>
          <w:szCs w:val="21"/>
        </w:rPr>
        <w:tab/>
      </w:r>
      <w:r w:rsidRPr="000F5234">
        <w:rPr>
          <w:rFonts w:ascii="Courier New" w:hAnsi="Courier New" w:cs="Courier New"/>
          <w:sz w:val="21"/>
          <w:szCs w:val="21"/>
        </w:rPr>
        <w:tab/>
        <w:t>: 1996.191</w:t>
      </w:r>
    </w:p>
    <w:p w:rsidR="00335C50" w:rsidRPr="000F5234" w:rsidRDefault="00335C50" w:rsidP="00335C50">
      <w:pPr>
        <w:rPr>
          <w:rFonts w:ascii="Courier New" w:hAnsi="Courier New" w:cs="Courier New"/>
          <w:sz w:val="21"/>
          <w:szCs w:val="21"/>
        </w:rPr>
      </w:pPr>
      <w:proofErr w:type="spellStart"/>
      <w:proofErr w:type="gramStart"/>
      <w:r w:rsidRPr="000F5234">
        <w:rPr>
          <w:rFonts w:ascii="Courier New" w:hAnsi="Courier New" w:cs="Courier New"/>
          <w:sz w:val="21"/>
          <w:szCs w:val="21"/>
        </w:rPr>
        <w:t>cpu</w:t>
      </w:r>
      <w:proofErr w:type="spellEnd"/>
      <w:proofErr w:type="gramEnd"/>
      <w:r w:rsidRPr="000F5234">
        <w:rPr>
          <w:rFonts w:ascii="Courier New" w:hAnsi="Courier New" w:cs="Courier New"/>
          <w:sz w:val="21"/>
          <w:szCs w:val="21"/>
        </w:rPr>
        <w:t xml:space="preserve"> MHz</w:t>
      </w:r>
      <w:r w:rsidRPr="000F5234">
        <w:rPr>
          <w:rFonts w:ascii="Courier New" w:hAnsi="Courier New" w:cs="Courier New"/>
          <w:sz w:val="21"/>
          <w:szCs w:val="21"/>
        </w:rPr>
        <w:tab/>
      </w:r>
      <w:r w:rsidRPr="000F5234">
        <w:rPr>
          <w:rFonts w:ascii="Courier New" w:hAnsi="Courier New" w:cs="Courier New"/>
          <w:sz w:val="21"/>
          <w:szCs w:val="21"/>
        </w:rPr>
        <w:tab/>
        <w:t>: 1996.191</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cache</w:t>
      </w:r>
      <w:proofErr w:type="gramEnd"/>
      <w:r w:rsidRPr="000F5234">
        <w:rPr>
          <w:rFonts w:ascii="Courier New" w:hAnsi="Courier New" w:cs="Courier New"/>
          <w:sz w:val="21"/>
          <w:szCs w:val="21"/>
        </w:rPr>
        <w:t xml:space="preserve"> size</w:t>
      </w:r>
      <w:r w:rsidRPr="000F5234">
        <w:rPr>
          <w:rFonts w:ascii="Courier New" w:hAnsi="Courier New" w:cs="Courier New"/>
          <w:sz w:val="21"/>
          <w:szCs w:val="21"/>
        </w:rPr>
        <w:tab/>
        <w:t>: 512 KB</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cache</w:t>
      </w:r>
      <w:proofErr w:type="gramEnd"/>
      <w:r w:rsidRPr="000F5234">
        <w:rPr>
          <w:rFonts w:ascii="Courier New" w:hAnsi="Courier New" w:cs="Courier New"/>
          <w:sz w:val="21"/>
          <w:szCs w:val="21"/>
        </w:rPr>
        <w:t xml:space="preserve"> size</w:t>
      </w:r>
      <w:r w:rsidRPr="000F5234">
        <w:rPr>
          <w:rFonts w:ascii="Courier New" w:hAnsi="Courier New" w:cs="Courier New"/>
          <w:sz w:val="21"/>
          <w:szCs w:val="21"/>
        </w:rPr>
        <w:tab/>
        <w:t>: 512 KB</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cache</w:t>
      </w:r>
      <w:proofErr w:type="gramEnd"/>
      <w:r w:rsidRPr="000F5234">
        <w:rPr>
          <w:rFonts w:ascii="Courier New" w:hAnsi="Courier New" w:cs="Courier New"/>
          <w:sz w:val="21"/>
          <w:szCs w:val="21"/>
        </w:rPr>
        <w:t xml:space="preserve"> size</w:t>
      </w:r>
      <w:r w:rsidRPr="000F5234">
        <w:rPr>
          <w:rFonts w:ascii="Courier New" w:hAnsi="Courier New" w:cs="Courier New"/>
          <w:sz w:val="21"/>
          <w:szCs w:val="21"/>
        </w:rPr>
        <w:tab/>
        <w:t>: 512 KB</w:t>
      </w:r>
    </w:p>
    <w:p w:rsidR="00F66C47"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cache</w:t>
      </w:r>
      <w:proofErr w:type="gramEnd"/>
      <w:r w:rsidRPr="000F5234">
        <w:rPr>
          <w:rFonts w:ascii="Courier New" w:hAnsi="Courier New" w:cs="Courier New"/>
          <w:sz w:val="21"/>
          <w:szCs w:val="21"/>
        </w:rPr>
        <w:t xml:space="preserve"> size</w:t>
      </w:r>
      <w:r w:rsidRPr="000F5234">
        <w:rPr>
          <w:rFonts w:ascii="Courier New" w:hAnsi="Courier New" w:cs="Courier New"/>
          <w:sz w:val="21"/>
          <w:szCs w:val="21"/>
        </w:rPr>
        <w:tab/>
        <w:t>: 512 KB</w:t>
      </w:r>
    </w:p>
    <w:p w:rsidR="008C18A3" w:rsidRDefault="008C18A3"/>
    <w:p w:rsidR="008C18A3" w:rsidRDefault="008C18A3"/>
    <w:p w:rsidR="008C18A3" w:rsidRDefault="008C18A3"/>
    <w:p w:rsidR="00BA5327" w:rsidRPr="00EB6E3E" w:rsidRDefault="00BA5327" w:rsidP="00BA5327">
      <w:pPr>
        <w:rPr>
          <w:b/>
          <w:sz w:val="32"/>
          <w:u w:val="single"/>
        </w:rPr>
      </w:pPr>
      <w:r w:rsidRPr="00EB6E3E">
        <w:rPr>
          <w:b/>
          <w:sz w:val="32"/>
          <w:u w:val="single"/>
        </w:rPr>
        <w:t>Question –</w:t>
      </w:r>
      <w:r>
        <w:rPr>
          <w:b/>
          <w:sz w:val="32"/>
          <w:u w:val="single"/>
        </w:rPr>
        <w:t xml:space="preserve"> 4</w:t>
      </w:r>
    </w:p>
    <w:p w:rsidR="00BA5327" w:rsidRPr="00EB6E3E" w:rsidRDefault="00BA5327" w:rsidP="00BA5327">
      <w:pPr>
        <w:rPr>
          <w:sz w:val="28"/>
          <w:u w:val="single"/>
        </w:rPr>
      </w:pPr>
      <w:r w:rsidRPr="00EB6E3E">
        <w:rPr>
          <w:sz w:val="28"/>
          <w:u w:val="single"/>
        </w:rPr>
        <w:t>Problem Statement</w:t>
      </w:r>
      <w:r>
        <w:rPr>
          <w:sz w:val="28"/>
          <w:u w:val="single"/>
        </w:rPr>
        <w:t>:</w:t>
      </w:r>
    </w:p>
    <w:p w:rsidR="00BA5327" w:rsidRDefault="00BA5327" w:rsidP="00BA5327">
      <w:pPr>
        <w:rPr>
          <w:sz w:val="24"/>
        </w:rPr>
      </w:pPr>
      <w:r w:rsidRPr="00BA5327">
        <w:rPr>
          <w:sz w:val="24"/>
        </w:rPr>
        <w:t xml:space="preserve">Write a shell script to show your home directory, Operating System type, </w:t>
      </w:r>
      <w:r>
        <w:rPr>
          <w:sz w:val="24"/>
        </w:rPr>
        <w:t xml:space="preserve">version, release number, kernel </w:t>
      </w:r>
      <w:r w:rsidRPr="00BA5327">
        <w:rPr>
          <w:sz w:val="24"/>
        </w:rPr>
        <w:t xml:space="preserve">version and current path setting. Hint: use </w:t>
      </w:r>
      <w:proofErr w:type="spellStart"/>
      <w:r w:rsidRPr="00BA5327">
        <w:rPr>
          <w:sz w:val="24"/>
        </w:rPr>
        <w:t>uname</w:t>
      </w:r>
      <w:proofErr w:type="spellEnd"/>
      <w:r w:rsidRPr="00BA5327">
        <w:rPr>
          <w:sz w:val="24"/>
        </w:rPr>
        <w:t xml:space="preserve"> command or use content of /</w:t>
      </w:r>
      <w:proofErr w:type="spellStart"/>
      <w:r w:rsidRPr="00BA5327">
        <w:rPr>
          <w:sz w:val="24"/>
        </w:rPr>
        <w:t>proc</w:t>
      </w:r>
      <w:proofErr w:type="spellEnd"/>
      <w:r w:rsidRPr="00BA5327">
        <w:rPr>
          <w:sz w:val="24"/>
        </w:rPr>
        <w:t>/sys/kernel/</w:t>
      </w:r>
      <w:proofErr w:type="spellStart"/>
      <w:r w:rsidRPr="00BA5327">
        <w:rPr>
          <w:sz w:val="24"/>
        </w:rPr>
        <w:t>osrelease</w:t>
      </w:r>
      <w:proofErr w:type="spellEnd"/>
      <w:r w:rsidRPr="00BA5327">
        <w:rPr>
          <w:sz w:val="24"/>
        </w:rPr>
        <w:t xml:space="preserve"> file</w:t>
      </w:r>
      <w:r>
        <w:rPr>
          <w:sz w:val="24"/>
        </w:rPr>
        <w:t>.</w:t>
      </w:r>
    </w:p>
    <w:p w:rsidR="00BA5327" w:rsidRPr="00F66C47" w:rsidRDefault="00BA5327" w:rsidP="00BA5327">
      <w:pPr>
        <w:rPr>
          <w:sz w:val="24"/>
        </w:rPr>
      </w:pPr>
      <w:r w:rsidRPr="00EB6E3E">
        <w:rPr>
          <w:sz w:val="28"/>
          <w:u w:val="single"/>
        </w:rPr>
        <w:t>Source Code:</w:t>
      </w:r>
    </w:p>
    <w:p w:rsidR="00BA5327" w:rsidRPr="00D11973" w:rsidRDefault="00BA5327" w:rsidP="000F5234">
      <w:pPr>
        <w:pStyle w:val="PlainText"/>
        <w:rPr>
          <w:rFonts w:ascii="Courier New" w:hAnsi="Courier New" w:cs="Courier New"/>
        </w:rPr>
      </w:pPr>
      <w:proofErr w:type="gramStart"/>
      <w:r w:rsidRPr="00D11973">
        <w:rPr>
          <w:rFonts w:ascii="Courier New" w:hAnsi="Courier New" w:cs="Courier New"/>
        </w:rPr>
        <w:t>main(</w:t>
      </w:r>
      <w:proofErr w:type="gramEnd"/>
      <w:r w:rsidRPr="00D11973">
        <w:rPr>
          <w:rFonts w:ascii="Courier New" w:hAnsi="Courier New" w:cs="Courier New"/>
        </w:rPr>
        <w:t>) {</w:t>
      </w: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gramStart"/>
      <w:r w:rsidRPr="00D11973">
        <w:rPr>
          <w:rFonts w:ascii="Courier New" w:hAnsi="Courier New" w:cs="Courier New"/>
        </w:rPr>
        <w:t>title</w:t>
      </w:r>
      <w:proofErr w:type="gramEnd"/>
      <w:r w:rsidRPr="00D11973">
        <w:rPr>
          <w:rFonts w:ascii="Courier New" w:hAnsi="Courier New" w:cs="Courier New"/>
        </w:rPr>
        <w:t>=("OS type" "version" "release number" "kernel version")</w:t>
      </w: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spellStart"/>
      <w:r w:rsidRPr="00D11973">
        <w:rPr>
          <w:rFonts w:ascii="Courier New" w:hAnsi="Courier New" w:cs="Courier New"/>
        </w:rPr>
        <w:t>uname_flags</w:t>
      </w:r>
      <w:proofErr w:type="spellEnd"/>
      <w:proofErr w:type="gramStart"/>
      <w:r w:rsidRPr="00D11973">
        <w:rPr>
          <w:rFonts w:ascii="Courier New" w:hAnsi="Courier New" w:cs="Courier New"/>
        </w:rPr>
        <w:t>=(</w:t>
      </w:r>
      <w:proofErr w:type="gramEnd"/>
      <w:r w:rsidRPr="00D11973">
        <w:rPr>
          <w:rFonts w:ascii="Courier New" w:hAnsi="Courier New" w:cs="Courier New"/>
        </w:rPr>
        <w:t>"o" "v" "r" "v")</w:t>
      </w:r>
    </w:p>
    <w:p w:rsidR="00BA5327" w:rsidRPr="00D11973" w:rsidRDefault="00BA5327" w:rsidP="000F5234">
      <w:pPr>
        <w:pStyle w:val="PlainText"/>
        <w:rPr>
          <w:rFonts w:ascii="Courier New" w:hAnsi="Courier New" w:cs="Courier New"/>
        </w:rPr>
      </w:pP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spellStart"/>
      <w:proofErr w:type="gramStart"/>
      <w:r w:rsidRPr="00D11973">
        <w:rPr>
          <w:rFonts w:ascii="Courier New" w:hAnsi="Courier New" w:cs="Courier New"/>
        </w:rPr>
        <w:t>homeDir</w:t>
      </w:r>
      <w:proofErr w:type="spellEnd"/>
      <w:proofErr w:type="gramEnd"/>
      <w:r w:rsidRPr="00D11973">
        <w:rPr>
          <w:rFonts w:ascii="Courier New" w:hAnsi="Courier New" w:cs="Courier New"/>
        </w:rPr>
        <w:t>=`ls /home`</w:t>
      </w: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gramStart"/>
      <w:r w:rsidRPr="00D11973">
        <w:rPr>
          <w:rFonts w:ascii="Courier New" w:hAnsi="Courier New" w:cs="Courier New"/>
        </w:rPr>
        <w:t>echo</w:t>
      </w:r>
      <w:proofErr w:type="gramEnd"/>
      <w:r w:rsidRPr="00D11973">
        <w:rPr>
          <w:rFonts w:ascii="Courier New" w:hAnsi="Courier New" w:cs="Courier New"/>
        </w:rPr>
        <w:t xml:space="preserve"> "Home directory :" $</w:t>
      </w:r>
      <w:proofErr w:type="spellStart"/>
      <w:r w:rsidRPr="00D11973">
        <w:rPr>
          <w:rFonts w:ascii="Courier New" w:hAnsi="Courier New" w:cs="Courier New"/>
        </w:rPr>
        <w:t>homeDir</w:t>
      </w:r>
      <w:proofErr w:type="spellEnd"/>
    </w:p>
    <w:p w:rsidR="00BA5327" w:rsidRPr="00D11973" w:rsidRDefault="00BA5327" w:rsidP="000F5234">
      <w:pPr>
        <w:pStyle w:val="PlainText"/>
        <w:rPr>
          <w:rFonts w:ascii="Courier New" w:hAnsi="Courier New" w:cs="Courier New"/>
        </w:rPr>
      </w:pP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gramStart"/>
      <w:r w:rsidRPr="00D11973">
        <w:rPr>
          <w:rFonts w:ascii="Courier New" w:hAnsi="Courier New" w:cs="Courier New"/>
        </w:rPr>
        <w:t>for</w:t>
      </w:r>
      <w:proofErr w:type="gramEnd"/>
      <w:r w:rsidRPr="00D11973">
        <w:rPr>
          <w:rFonts w:ascii="Courier New" w:hAnsi="Courier New" w:cs="Courier New"/>
        </w:rPr>
        <w:t xml:space="preserve"> </w:t>
      </w:r>
      <w:proofErr w:type="spellStart"/>
      <w:r w:rsidRPr="00D11973">
        <w:rPr>
          <w:rFonts w:ascii="Courier New" w:hAnsi="Courier New" w:cs="Courier New"/>
        </w:rPr>
        <w:t>i</w:t>
      </w:r>
      <w:proofErr w:type="spellEnd"/>
      <w:r w:rsidRPr="00D11973">
        <w:rPr>
          <w:rFonts w:ascii="Courier New" w:hAnsi="Courier New" w:cs="Courier New"/>
        </w:rPr>
        <w:t xml:space="preserve"> in {0..3}</w:t>
      </w: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gramStart"/>
      <w:r w:rsidRPr="00D11973">
        <w:rPr>
          <w:rFonts w:ascii="Courier New" w:hAnsi="Courier New" w:cs="Courier New"/>
        </w:rPr>
        <w:t>do</w:t>
      </w:r>
      <w:proofErr w:type="gramEnd"/>
    </w:p>
    <w:p w:rsidR="00BA5327" w:rsidRPr="00D11973" w:rsidRDefault="00BA5327" w:rsidP="000F5234">
      <w:pPr>
        <w:pStyle w:val="PlainText"/>
        <w:rPr>
          <w:rFonts w:ascii="Courier New" w:hAnsi="Courier New" w:cs="Courier New"/>
        </w:rPr>
      </w:pPr>
      <w:r w:rsidRPr="00D11973">
        <w:rPr>
          <w:rFonts w:ascii="Courier New" w:hAnsi="Courier New" w:cs="Courier New"/>
        </w:rPr>
        <w:tab/>
      </w:r>
      <w:r w:rsidRPr="00D11973">
        <w:rPr>
          <w:rFonts w:ascii="Courier New" w:hAnsi="Courier New" w:cs="Courier New"/>
        </w:rPr>
        <w:tab/>
      </w:r>
      <w:proofErr w:type="gramStart"/>
      <w:r w:rsidRPr="00D11973">
        <w:rPr>
          <w:rFonts w:ascii="Courier New" w:hAnsi="Courier New" w:cs="Courier New"/>
        </w:rPr>
        <w:t>info</w:t>
      </w:r>
      <w:proofErr w:type="gramEnd"/>
      <w:r w:rsidRPr="00D11973">
        <w:rPr>
          <w:rFonts w:ascii="Courier New" w:hAnsi="Courier New" w:cs="Courier New"/>
        </w:rPr>
        <w:t>=`</w:t>
      </w:r>
      <w:proofErr w:type="spellStart"/>
      <w:r w:rsidRPr="00D11973">
        <w:rPr>
          <w:rFonts w:ascii="Courier New" w:hAnsi="Courier New" w:cs="Courier New"/>
        </w:rPr>
        <w:t>uname</w:t>
      </w:r>
      <w:proofErr w:type="spellEnd"/>
      <w:r w:rsidRPr="00D11973">
        <w:rPr>
          <w:rFonts w:ascii="Courier New" w:hAnsi="Courier New" w:cs="Courier New"/>
        </w:rPr>
        <w:t xml:space="preserve"> -${</w:t>
      </w:r>
      <w:proofErr w:type="spellStart"/>
      <w:r w:rsidRPr="00D11973">
        <w:rPr>
          <w:rFonts w:ascii="Courier New" w:hAnsi="Courier New" w:cs="Courier New"/>
        </w:rPr>
        <w:t>uname_flags</w:t>
      </w:r>
      <w:proofErr w:type="spellEnd"/>
      <w:r w:rsidRPr="00D11973">
        <w:rPr>
          <w:rFonts w:ascii="Courier New" w:hAnsi="Courier New" w:cs="Courier New"/>
        </w:rPr>
        <w:t>[$</w:t>
      </w:r>
      <w:proofErr w:type="spellStart"/>
      <w:r w:rsidRPr="00D11973">
        <w:rPr>
          <w:rFonts w:ascii="Courier New" w:hAnsi="Courier New" w:cs="Courier New"/>
        </w:rPr>
        <w:t>i</w:t>
      </w:r>
      <w:proofErr w:type="spellEnd"/>
      <w:r w:rsidRPr="00D11973">
        <w:rPr>
          <w:rFonts w:ascii="Courier New" w:hAnsi="Courier New" w:cs="Courier New"/>
        </w:rPr>
        <w:t>]}`</w:t>
      </w:r>
    </w:p>
    <w:p w:rsidR="00BA5327" w:rsidRPr="00D11973" w:rsidRDefault="00BA5327" w:rsidP="000F5234">
      <w:pPr>
        <w:pStyle w:val="PlainText"/>
        <w:rPr>
          <w:rFonts w:ascii="Courier New" w:hAnsi="Courier New" w:cs="Courier New"/>
        </w:rPr>
      </w:pPr>
      <w:r w:rsidRPr="00D11973">
        <w:rPr>
          <w:rFonts w:ascii="Courier New" w:hAnsi="Courier New" w:cs="Courier New"/>
        </w:rPr>
        <w:tab/>
      </w:r>
      <w:r w:rsidRPr="00D11973">
        <w:rPr>
          <w:rFonts w:ascii="Courier New" w:hAnsi="Courier New" w:cs="Courier New"/>
        </w:rPr>
        <w:tab/>
      </w:r>
      <w:proofErr w:type="gramStart"/>
      <w:r w:rsidRPr="00D11973">
        <w:rPr>
          <w:rFonts w:ascii="Courier New" w:hAnsi="Courier New" w:cs="Courier New"/>
        </w:rPr>
        <w:t>echo</w:t>
      </w:r>
      <w:proofErr w:type="gramEnd"/>
      <w:r w:rsidRPr="00D11973">
        <w:rPr>
          <w:rFonts w:ascii="Courier New" w:hAnsi="Courier New" w:cs="Courier New"/>
        </w:rPr>
        <w:t xml:space="preserve"> "${title[$</w:t>
      </w:r>
      <w:proofErr w:type="spellStart"/>
      <w:r w:rsidRPr="00D11973">
        <w:rPr>
          <w:rFonts w:ascii="Courier New" w:hAnsi="Courier New" w:cs="Courier New"/>
        </w:rPr>
        <w:t>i</w:t>
      </w:r>
      <w:proofErr w:type="spellEnd"/>
      <w:r w:rsidRPr="00D11973">
        <w:rPr>
          <w:rFonts w:ascii="Courier New" w:hAnsi="Courier New" w:cs="Courier New"/>
        </w:rPr>
        <w:t>]} : $info"</w:t>
      </w: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gramStart"/>
      <w:r w:rsidRPr="00D11973">
        <w:rPr>
          <w:rFonts w:ascii="Courier New" w:hAnsi="Courier New" w:cs="Courier New"/>
        </w:rPr>
        <w:t>done</w:t>
      </w:r>
      <w:proofErr w:type="gramEnd"/>
    </w:p>
    <w:p w:rsidR="00BA5327" w:rsidRPr="00D11973" w:rsidRDefault="00BA5327" w:rsidP="000F5234">
      <w:pPr>
        <w:pStyle w:val="PlainText"/>
        <w:rPr>
          <w:rFonts w:ascii="Courier New" w:hAnsi="Courier New" w:cs="Courier New"/>
        </w:rPr>
      </w:pPr>
    </w:p>
    <w:p w:rsidR="00BA5327" w:rsidRPr="00D11973" w:rsidRDefault="00BA5327" w:rsidP="000F5234">
      <w:pPr>
        <w:pStyle w:val="PlainText"/>
        <w:rPr>
          <w:rFonts w:ascii="Courier New" w:hAnsi="Courier New" w:cs="Courier New"/>
        </w:rPr>
      </w:pPr>
      <w:r w:rsidRPr="00D11973">
        <w:rPr>
          <w:rFonts w:ascii="Courier New" w:hAnsi="Courier New" w:cs="Courier New"/>
        </w:rPr>
        <w:tab/>
      </w:r>
      <w:proofErr w:type="gramStart"/>
      <w:r w:rsidRPr="00D11973">
        <w:rPr>
          <w:rFonts w:ascii="Courier New" w:hAnsi="Courier New" w:cs="Courier New"/>
        </w:rPr>
        <w:t>echo</w:t>
      </w:r>
      <w:proofErr w:type="gramEnd"/>
      <w:r w:rsidRPr="00D11973">
        <w:rPr>
          <w:rFonts w:ascii="Courier New" w:hAnsi="Courier New" w:cs="Courier New"/>
        </w:rPr>
        <w:t xml:space="preserve"> "All Path settings :" $PATH</w:t>
      </w:r>
    </w:p>
    <w:p w:rsidR="00BA5327" w:rsidRPr="00D11973" w:rsidRDefault="00BA5327" w:rsidP="000F5234">
      <w:pPr>
        <w:pStyle w:val="PlainText"/>
        <w:rPr>
          <w:rFonts w:ascii="Courier New" w:hAnsi="Courier New" w:cs="Courier New"/>
        </w:rPr>
      </w:pPr>
      <w:r w:rsidRPr="00D11973">
        <w:rPr>
          <w:rFonts w:ascii="Courier New" w:hAnsi="Courier New" w:cs="Courier New"/>
        </w:rPr>
        <w:t>}</w:t>
      </w:r>
    </w:p>
    <w:p w:rsidR="00BA5327" w:rsidRPr="00D11973" w:rsidRDefault="00BA5327" w:rsidP="000F5234">
      <w:pPr>
        <w:pStyle w:val="PlainText"/>
        <w:rPr>
          <w:rFonts w:ascii="Courier New" w:hAnsi="Courier New" w:cs="Courier New"/>
        </w:rPr>
      </w:pPr>
    </w:p>
    <w:p w:rsidR="00BA5327" w:rsidRPr="00D11973" w:rsidRDefault="00BA5327" w:rsidP="000F5234">
      <w:pPr>
        <w:pStyle w:val="PlainText"/>
        <w:rPr>
          <w:rFonts w:ascii="Courier New" w:hAnsi="Courier New" w:cs="Courier New"/>
        </w:rPr>
      </w:pPr>
      <w:proofErr w:type="gramStart"/>
      <w:r w:rsidRPr="00D11973">
        <w:rPr>
          <w:rFonts w:ascii="Courier New" w:hAnsi="Courier New" w:cs="Courier New"/>
        </w:rPr>
        <w:t>main</w:t>
      </w:r>
      <w:proofErr w:type="gramEnd"/>
      <w:r w:rsidRPr="00D11973">
        <w:rPr>
          <w:rFonts w:ascii="Courier New" w:hAnsi="Courier New" w:cs="Courier New"/>
        </w:rPr>
        <w:t xml:space="preserve"> &gt; out_q_4.txt</w:t>
      </w:r>
    </w:p>
    <w:p w:rsidR="00BA5327" w:rsidRPr="00D11973" w:rsidRDefault="00BA5327" w:rsidP="000F5234">
      <w:pPr>
        <w:pStyle w:val="PlainText"/>
        <w:rPr>
          <w:rFonts w:ascii="Courier New" w:hAnsi="Courier New" w:cs="Courier New"/>
        </w:rPr>
      </w:pPr>
      <w:proofErr w:type="gramStart"/>
      <w:r w:rsidRPr="00D11973">
        <w:rPr>
          <w:rFonts w:ascii="Courier New" w:hAnsi="Courier New" w:cs="Courier New"/>
        </w:rPr>
        <w:t>cat</w:t>
      </w:r>
      <w:proofErr w:type="gramEnd"/>
      <w:r w:rsidRPr="00D11973">
        <w:rPr>
          <w:rFonts w:ascii="Courier New" w:hAnsi="Courier New" w:cs="Courier New"/>
        </w:rPr>
        <w:t xml:space="preserve"> out_q_4.txt</w:t>
      </w:r>
    </w:p>
    <w:p w:rsidR="00BA5327" w:rsidRPr="00D11973" w:rsidRDefault="00BA5327" w:rsidP="000F5234">
      <w:pPr>
        <w:pStyle w:val="PlainText"/>
        <w:rPr>
          <w:rFonts w:ascii="Courier New" w:hAnsi="Courier New" w:cs="Courier New"/>
        </w:rPr>
      </w:pPr>
    </w:p>
    <w:p w:rsidR="00BA5327" w:rsidRDefault="00BA5327"/>
    <w:p w:rsidR="008C18A3" w:rsidRPr="009252C2" w:rsidRDefault="008C18A3" w:rsidP="008C18A3">
      <w:pPr>
        <w:rPr>
          <w:sz w:val="28"/>
          <w:u w:val="single"/>
        </w:rPr>
      </w:pPr>
      <w:r w:rsidRPr="009252C2">
        <w:rPr>
          <w:sz w:val="28"/>
          <w:u w:val="single"/>
        </w:rPr>
        <w:lastRenderedPageBreak/>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/custom/set_2$ bash q_4.sh</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Home </w:t>
      </w:r>
      <w:proofErr w:type="gramStart"/>
      <w:r w:rsidRPr="000F5234">
        <w:rPr>
          <w:rFonts w:ascii="Courier New" w:hAnsi="Courier New" w:cs="Courier New"/>
          <w:sz w:val="21"/>
          <w:szCs w:val="21"/>
        </w:rPr>
        <w:t>directory :</w:t>
      </w:r>
      <w:proofErr w:type="gramEnd"/>
      <w:r w:rsidRPr="000F5234">
        <w:rPr>
          <w:rFonts w:ascii="Courier New" w:hAnsi="Courier New" w:cs="Courier New"/>
          <w:sz w:val="21"/>
          <w:szCs w:val="21"/>
        </w:rPr>
        <w:t xml:space="preserve"> </w:t>
      </w:r>
      <w:proofErr w:type="spellStart"/>
      <w:r w:rsidRPr="000F5234">
        <w:rPr>
          <w:rFonts w:ascii="Courier New" w:hAnsi="Courier New" w:cs="Courier New"/>
          <w:sz w:val="21"/>
          <w:szCs w:val="21"/>
        </w:rPr>
        <w:t>arka</w:t>
      </w:r>
      <w:proofErr w:type="spellEnd"/>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 xml:space="preserve">OS </w:t>
      </w:r>
      <w:proofErr w:type="gramStart"/>
      <w:r w:rsidRPr="000F5234">
        <w:rPr>
          <w:rFonts w:ascii="Courier New" w:hAnsi="Courier New" w:cs="Courier New"/>
          <w:sz w:val="21"/>
          <w:szCs w:val="21"/>
        </w:rPr>
        <w:t>type :</w:t>
      </w:r>
      <w:proofErr w:type="gramEnd"/>
      <w:r w:rsidRPr="000F5234">
        <w:rPr>
          <w:rFonts w:ascii="Courier New" w:hAnsi="Courier New" w:cs="Courier New"/>
          <w:sz w:val="21"/>
          <w:szCs w:val="21"/>
        </w:rPr>
        <w:t xml:space="preserve"> GNU/Linux</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version :</w:t>
      </w:r>
      <w:proofErr w:type="gramEnd"/>
      <w:r w:rsidRPr="000F5234">
        <w:rPr>
          <w:rFonts w:ascii="Courier New" w:hAnsi="Courier New" w:cs="Courier New"/>
          <w:sz w:val="21"/>
          <w:szCs w:val="21"/>
        </w:rPr>
        <w:t xml:space="preserve"> #44~22.04.1-Ubuntu SMP PREEMPT_DYNAMIC Mon May 22 13:39:36 UTC 2</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release</w:t>
      </w:r>
      <w:proofErr w:type="gramEnd"/>
      <w:r w:rsidRPr="000F5234">
        <w:rPr>
          <w:rFonts w:ascii="Courier New" w:hAnsi="Courier New" w:cs="Courier New"/>
          <w:sz w:val="21"/>
          <w:szCs w:val="21"/>
        </w:rPr>
        <w:t xml:space="preserve"> number : 5.19.0-43-generic</w:t>
      </w:r>
    </w:p>
    <w:p w:rsidR="00335C50" w:rsidRPr="000F5234"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kernel</w:t>
      </w:r>
      <w:proofErr w:type="gramEnd"/>
      <w:r w:rsidRPr="000F5234">
        <w:rPr>
          <w:rFonts w:ascii="Courier New" w:hAnsi="Courier New" w:cs="Courier New"/>
          <w:sz w:val="21"/>
          <w:szCs w:val="21"/>
        </w:rPr>
        <w:t xml:space="preserve"> version : #44~22.04.1-Ubuntu SMP PREEMPT_DYNAMIC Mon May 22 13:39:36 UTC 2</w:t>
      </w:r>
    </w:p>
    <w:p w:rsidR="00BA5327" w:rsidRPr="000F5234" w:rsidRDefault="00335C50" w:rsidP="00335C50">
      <w:pPr>
        <w:rPr>
          <w:rFonts w:ascii="Courier New" w:hAnsi="Courier New" w:cs="Courier New"/>
          <w:sz w:val="21"/>
          <w:szCs w:val="21"/>
        </w:rPr>
      </w:pPr>
      <w:r w:rsidRPr="000F5234">
        <w:rPr>
          <w:rFonts w:ascii="Courier New" w:hAnsi="Courier New" w:cs="Courier New"/>
          <w:sz w:val="21"/>
          <w:szCs w:val="21"/>
        </w:rPr>
        <w:t>All Path settings : /usr/local/sbin:/usr/local/bin:/usr/sbin:/usr/bin:/sbin:/bin:/usr/games:/usr/local/games:/snap/bin:/snap/bin</w:t>
      </w:r>
    </w:p>
    <w:p w:rsidR="00BA5327" w:rsidRDefault="00BA5327" w:rsidP="00BA5327">
      <w:pPr>
        <w:rPr>
          <w:b/>
          <w:sz w:val="32"/>
          <w:u w:val="single"/>
        </w:rPr>
      </w:pPr>
    </w:p>
    <w:p w:rsidR="00C727A9" w:rsidRDefault="00C727A9" w:rsidP="00BA5327">
      <w:pPr>
        <w:rPr>
          <w:b/>
          <w:sz w:val="32"/>
          <w:u w:val="single"/>
        </w:rPr>
      </w:pPr>
    </w:p>
    <w:p w:rsidR="005F4075" w:rsidRDefault="005F4075" w:rsidP="00BA5327">
      <w:pPr>
        <w:rPr>
          <w:b/>
          <w:sz w:val="32"/>
          <w:u w:val="single"/>
        </w:rPr>
      </w:pPr>
    </w:p>
    <w:p w:rsidR="005F4075" w:rsidRDefault="005F4075" w:rsidP="00BA5327">
      <w:pPr>
        <w:rPr>
          <w:b/>
          <w:sz w:val="32"/>
          <w:u w:val="single"/>
        </w:rPr>
      </w:pPr>
    </w:p>
    <w:p w:rsidR="00BA5327" w:rsidRPr="00EB6E3E" w:rsidRDefault="00BA5327" w:rsidP="00BA5327">
      <w:pPr>
        <w:rPr>
          <w:b/>
          <w:sz w:val="32"/>
          <w:u w:val="single"/>
        </w:rPr>
      </w:pPr>
      <w:r w:rsidRPr="00EB6E3E">
        <w:rPr>
          <w:b/>
          <w:sz w:val="32"/>
          <w:u w:val="single"/>
        </w:rPr>
        <w:t>Question –</w:t>
      </w:r>
      <w:r>
        <w:rPr>
          <w:b/>
          <w:sz w:val="32"/>
          <w:u w:val="single"/>
        </w:rPr>
        <w:t xml:space="preserve"> 5</w:t>
      </w:r>
    </w:p>
    <w:p w:rsidR="00BA5327" w:rsidRPr="00EB6E3E" w:rsidRDefault="00BA5327" w:rsidP="00BA5327">
      <w:pPr>
        <w:rPr>
          <w:sz w:val="28"/>
          <w:u w:val="single"/>
        </w:rPr>
      </w:pPr>
      <w:r w:rsidRPr="00EB6E3E">
        <w:rPr>
          <w:sz w:val="28"/>
          <w:u w:val="single"/>
        </w:rPr>
        <w:t>Problem Statement</w:t>
      </w:r>
      <w:r>
        <w:rPr>
          <w:sz w:val="28"/>
          <w:u w:val="single"/>
        </w:rPr>
        <w:t>:</w:t>
      </w:r>
    </w:p>
    <w:p w:rsidR="00BA5327" w:rsidRDefault="00BA5327" w:rsidP="00BA5327">
      <w:pPr>
        <w:rPr>
          <w:sz w:val="24"/>
        </w:rPr>
      </w:pPr>
      <w:r w:rsidRPr="00BA5327">
        <w:rPr>
          <w:sz w:val="24"/>
        </w:rPr>
        <w:t>Write a shell script to display a summary of the disk space usage for each direct</w:t>
      </w:r>
      <w:r>
        <w:rPr>
          <w:sz w:val="24"/>
        </w:rPr>
        <w:t xml:space="preserve">ory argument (and any </w:t>
      </w:r>
      <w:r w:rsidRPr="00BA5327">
        <w:rPr>
          <w:sz w:val="24"/>
        </w:rPr>
        <w:t>subdirectories), both in terms of bytes, and kilobytes or megabytes (whichever is appropriate). [</w:t>
      </w:r>
      <w:proofErr w:type="gramStart"/>
      <w:r w:rsidRPr="00BA5327">
        <w:rPr>
          <w:sz w:val="24"/>
        </w:rPr>
        <w:t>du</w:t>
      </w:r>
      <w:proofErr w:type="gramEnd"/>
      <w:r w:rsidRPr="00BA5327">
        <w:rPr>
          <w:sz w:val="24"/>
        </w:rPr>
        <w:t xml:space="preserve"> -b]</w:t>
      </w:r>
    </w:p>
    <w:p w:rsidR="00BA5327" w:rsidRPr="00F66C47" w:rsidRDefault="00BA5327" w:rsidP="00BA5327">
      <w:pPr>
        <w:rPr>
          <w:sz w:val="24"/>
        </w:rPr>
      </w:pPr>
      <w:r w:rsidRPr="00EB6E3E">
        <w:rPr>
          <w:sz w:val="28"/>
          <w:u w:val="single"/>
        </w:rPr>
        <w:t>Source Code:</w:t>
      </w:r>
    </w:p>
    <w:p w:rsidR="00126BF3" w:rsidRPr="009B66C5" w:rsidRDefault="00126BF3" w:rsidP="000F5234">
      <w:pPr>
        <w:pStyle w:val="PlainText"/>
        <w:rPr>
          <w:rFonts w:ascii="Courier New" w:hAnsi="Courier New" w:cs="Courier New"/>
        </w:rPr>
      </w:pPr>
    </w:p>
    <w:p w:rsidR="00126BF3" w:rsidRPr="009B66C5" w:rsidRDefault="00126BF3" w:rsidP="000F5234">
      <w:pPr>
        <w:pStyle w:val="PlainText"/>
        <w:rPr>
          <w:rFonts w:ascii="Courier New" w:hAnsi="Courier New" w:cs="Courier New"/>
        </w:rPr>
      </w:pPr>
      <w:proofErr w:type="gramStart"/>
      <w:r w:rsidRPr="009B66C5">
        <w:rPr>
          <w:rFonts w:ascii="Courier New" w:hAnsi="Courier New" w:cs="Courier New"/>
        </w:rPr>
        <w:t>main(</w:t>
      </w:r>
      <w:proofErr w:type="gramEnd"/>
      <w:r w:rsidRPr="009B66C5">
        <w:rPr>
          <w:rFonts w:ascii="Courier New" w:hAnsi="Courier New" w:cs="Courier New"/>
        </w:rPr>
        <w:t>){</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proofErr w:type="gramStart"/>
      <w:r w:rsidRPr="009B66C5">
        <w:rPr>
          <w:rFonts w:ascii="Courier New" w:hAnsi="Courier New" w:cs="Courier New"/>
        </w:rPr>
        <w:t>for</w:t>
      </w:r>
      <w:proofErr w:type="gramEnd"/>
      <w:r w:rsidRPr="009B66C5">
        <w:rPr>
          <w:rFonts w:ascii="Courier New" w:hAnsi="Courier New" w:cs="Courier New"/>
        </w:rPr>
        <w:t xml:space="preserve"> </w:t>
      </w:r>
      <w:proofErr w:type="spellStart"/>
      <w:r w:rsidRPr="009B66C5">
        <w:rPr>
          <w:rFonts w:ascii="Courier New" w:hAnsi="Courier New" w:cs="Courier New"/>
        </w:rPr>
        <w:t>dir</w:t>
      </w:r>
      <w:proofErr w:type="spellEnd"/>
      <w:r w:rsidRPr="009B66C5">
        <w:rPr>
          <w:rFonts w:ascii="Courier New" w:hAnsi="Courier New" w:cs="Courier New"/>
        </w:rPr>
        <w:t xml:space="preserve"> in $@</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proofErr w:type="gramStart"/>
      <w:r w:rsidRPr="009B66C5">
        <w:rPr>
          <w:rFonts w:ascii="Courier New" w:hAnsi="Courier New" w:cs="Courier New"/>
        </w:rPr>
        <w:t>do</w:t>
      </w:r>
      <w:proofErr w:type="gramEnd"/>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if</w:t>
      </w:r>
      <w:proofErr w:type="gramEnd"/>
      <w:r w:rsidRPr="009B66C5">
        <w:rPr>
          <w:rFonts w:ascii="Courier New" w:hAnsi="Courier New" w:cs="Courier New"/>
        </w:rPr>
        <w:t xml:space="preserve"> [[ -d $</w:t>
      </w:r>
      <w:proofErr w:type="spellStart"/>
      <w:r w:rsidRPr="009B66C5">
        <w:rPr>
          <w:rFonts w:ascii="Courier New" w:hAnsi="Courier New" w:cs="Courier New"/>
        </w:rPr>
        <w:t>dir</w:t>
      </w:r>
      <w:proofErr w:type="spellEnd"/>
      <w:r w:rsidRPr="009B66C5">
        <w:rPr>
          <w:rFonts w:ascii="Courier New" w:hAnsi="Courier New" w:cs="Courier New"/>
        </w:rPr>
        <w:t xml:space="preserve"> ]]</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then</w:t>
      </w:r>
      <w:proofErr w:type="gramEnd"/>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echo</w:t>
      </w:r>
      <w:proofErr w:type="gramEnd"/>
      <w:r w:rsidRPr="009B66C5">
        <w:rPr>
          <w:rFonts w:ascii="Courier New" w:hAnsi="Courier New" w:cs="Courier New"/>
        </w:rPr>
        <w:t xml:space="preserve"> "Directory name: $</w:t>
      </w:r>
      <w:proofErr w:type="spellStart"/>
      <w:r w:rsidRPr="009B66C5">
        <w:rPr>
          <w:rFonts w:ascii="Courier New" w:hAnsi="Courier New" w:cs="Courier New"/>
        </w:rPr>
        <w:t>dir</w:t>
      </w:r>
      <w:proofErr w:type="spellEnd"/>
      <w:r w:rsidRPr="009B66C5">
        <w:rPr>
          <w:rFonts w:ascii="Courier New" w:hAnsi="Courier New" w:cs="Courier New"/>
        </w:rPr>
        <w:t>"</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r w:rsidRPr="009B66C5">
        <w:rPr>
          <w:rFonts w:ascii="Courier New" w:hAnsi="Courier New" w:cs="Courier New"/>
        </w:rPr>
        <w:tab/>
        <w:t>a=`du -s -b "$</w:t>
      </w:r>
      <w:proofErr w:type="spellStart"/>
      <w:r w:rsidRPr="009B66C5">
        <w:rPr>
          <w:rFonts w:ascii="Courier New" w:hAnsi="Courier New" w:cs="Courier New"/>
        </w:rPr>
        <w:t>dir</w:t>
      </w:r>
      <w:proofErr w:type="spellEnd"/>
      <w:r w:rsidRPr="009B66C5">
        <w:rPr>
          <w:rFonts w:ascii="Courier New" w:hAnsi="Courier New" w:cs="Courier New"/>
        </w:rPr>
        <w:t>" | cut -f 1`</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echo</w:t>
      </w:r>
      <w:proofErr w:type="gramEnd"/>
      <w:r w:rsidRPr="009B66C5">
        <w:rPr>
          <w:rFonts w:ascii="Courier New" w:hAnsi="Courier New" w:cs="Courier New"/>
        </w:rPr>
        <w:t xml:space="preserve"> "Size in bytes: $a"</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r w:rsidRPr="009B66C5">
        <w:rPr>
          <w:rFonts w:ascii="Courier New" w:hAnsi="Courier New" w:cs="Courier New"/>
        </w:rPr>
        <w:tab/>
        <w:t>b=`du -s -h "$</w:t>
      </w:r>
      <w:proofErr w:type="spellStart"/>
      <w:r w:rsidRPr="009B66C5">
        <w:rPr>
          <w:rFonts w:ascii="Courier New" w:hAnsi="Courier New" w:cs="Courier New"/>
        </w:rPr>
        <w:t>dir</w:t>
      </w:r>
      <w:proofErr w:type="spellEnd"/>
      <w:r w:rsidRPr="009B66C5">
        <w:rPr>
          <w:rFonts w:ascii="Courier New" w:hAnsi="Courier New" w:cs="Courier New"/>
        </w:rPr>
        <w:t>" | cut -f 1`</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echo</w:t>
      </w:r>
      <w:proofErr w:type="gramEnd"/>
      <w:r w:rsidRPr="009B66C5">
        <w:rPr>
          <w:rFonts w:ascii="Courier New" w:hAnsi="Courier New" w:cs="Courier New"/>
        </w:rPr>
        <w:t xml:space="preserve"> "Size in KB: $b"</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else</w:t>
      </w:r>
      <w:proofErr w:type="gramEnd"/>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echo</w:t>
      </w:r>
      <w:proofErr w:type="gramEnd"/>
      <w:r w:rsidRPr="009B66C5">
        <w:rPr>
          <w:rFonts w:ascii="Courier New" w:hAnsi="Courier New" w:cs="Courier New"/>
        </w:rPr>
        <w:t xml:space="preserve"> "Folder does not exist"</w:t>
      </w:r>
    </w:p>
    <w:p w:rsidR="00126BF3" w:rsidRPr="009B66C5" w:rsidRDefault="00126BF3" w:rsidP="000F5234">
      <w:pPr>
        <w:pStyle w:val="PlainText"/>
        <w:rPr>
          <w:rFonts w:ascii="Courier New" w:hAnsi="Courier New" w:cs="Courier New"/>
        </w:rPr>
      </w:pPr>
      <w:r w:rsidRPr="009B66C5">
        <w:rPr>
          <w:rFonts w:ascii="Courier New" w:hAnsi="Courier New" w:cs="Courier New"/>
        </w:rPr>
        <w:tab/>
      </w:r>
      <w:r w:rsidRPr="009B66C5">
        <w:rPr>
          <w:rFonts w:ascii="Courier New" w:hAnsi="Courier New" w:cs="Courier New"/>
        </w:rPr>
        <w:tab/>
      </w:r>
      <w:proofErr w:type="gramStart"/>
      <w:r w:rsidRPr="009B66C5">
        <w:rPr>
          <w:rFonts w:ascii="Courier New" w:hAnsi="Courier New" w:cs="Courier New"/>
        </w:rPr>
        <w:t>fi</w:t>
      </w:r>
      <w:proofErr w:type="gramEnd"/>
    </w:p>
    <w:p w:rsidR="00126BF3" w:rsidRPr="009B66C5" w:rsidRDefault="00126BF3" w:rsidP="000F5234">
      <w:pPr>
        <w:pStyle w:val="PlainText"/>
        <w:rPr>
          <w:rFonts w:ascii="Courier New" w:hAnsi="Courier New" w:cs="Courier New"/>
        </w:rPr>
      </w:pPr>
      <w:r w:rsidRPr="009B66C5">
        <w:rPr>
          <w:rFonts w:ascii="Courier New" w:hAnsi="Courier New" w:cs="Courier New"/>
        </w:rPr>
        <w:tab/>
      </w:r>
      <w:proofErr w:type="gramStart"/>
      <w:r w:rsidRPr="009B66C5">
        <w:rPr>
          <w:rFonts w:ascii="Courier New" w:hAnsi="Courier New" w:cs="Courier New"/>
        </w:rPr>
        <w:t>done</w:t>
      </w:r>
      <w:proofErr w:type="gramEnd"/>
    </w:p>
    <w:p w:rsidR="00126BF3" w:rsidRPr="009B66C5" w:rsidRDefault="00126BF3" w:rsidP="000F5234">
      <w:pPr>
        <w:pStyle w:val="PlainText"/>
        <w:rPr>
          <w:rFonts w:ascii="Courier New" w:hAnsi="Courier New" w:cs="Courier New"/>
        </w:rPr>
      </w:pPr>
      <w:r w:rsidRPr="009B66C5">
        <w:rPr>
          <w:rFonts w:ascii="Courier New" w:hAnsi="Courier New" w:cs="Courier New"/>
        </w:rPr>
        <w:t>}</w:t>
      </w:r>
    </w:p>
    <w:p w:rsidR="00126BF3" w:rsidRPr="009B66C5" w:rsidRDefault="00126BF3" w:rsidP="000F5234">
      <w:pPr>
        <w:pStyle w:val="PlainText"/>
        <w:rPr>
          <w:rFonts w:ascii="Courier New" w:hAnsi="Courier New" w:cs="Courier New"/>
        </w:rPr>
      </w:pPr>
    </w:p>
    <w:p w:rsidR="00126BF3" w:rsidRPr="009B66C5" w:rsidRDefault="00126BF3" w:rsidP="000F5234">
      <w:pPr>
        <w:pStyle w:val="PlainText"/>
        <w:rPr>
          <w:rFonts w:ascii="Courier New" w:hAnsi="Courier New" w:cs="Courier New"/>
        </w:rPr>
      </w:pPr>
      <w:proofErr w:type="gramStart"/>
      <w:r w:rsidRPr="009B66C5">
        <w:rPr>
          <w:rFonts w:ascii="Courier New" w:hAnsi="Courier New" w:cs="Courier New"/>
        </w:rPr>
        <w:t>main</w:t>
      </w:r>
      <w:proofErr w:type="gramEnd"/>
      <w:r w:rsidRPr="009B66C5">
        <w:rPr>
          <w:rFonts w:ascii="Courier New" w:hAnsi="Courier New" w:cs="Courier New"/>
        </w:rPr>
        <w:t xml:space="preserve"> $@ &gt; out_q_5.txt</w:t>
      </w:r>
    </w:p>
    <w:p w:rsidR="00126BF3" w:rsidRPr="009B66C5" w:rsidRDefault="00126BF3" w:rsidP="000F5234">
      <w:pPr>
        <w:pStyle w:val="PlainText"/>
        <w:rPr>
          <w:rFonts w:ascii="Courier New" w:hAnsi="Courier New" w:cs="Courier New"/>
        </w:rPr>
      </w:pPr>
      <w:proofErr w:type="gramStart"/>
      <w:r w:rsidRPr="009B66C5">
        <w:rPr>
          <w:rFonts w:ascii="Courier New" w:hAnsi="Courier New" w:cs="Courier New"/>
        </w:rPr>
        <w:t>cat</w:t>
      </w:r>
      <w:proofErr w:type="gramEnd"/>
      <w:r w:rsidRPr="009B66C5">
        <w:rPr>
          <w:rFonts w:ascii="Courier New" w:hAnsi="Courier New" w:cs="Courier New"/>
        </w:rPr>
        <w:t xml:space="preserve"> out_q_5.txt</w:t>
      </w:r>
    </w:p>
    <w:p w:rsidR="00126BF3" w:rsidRPr="009B66C5" w:rsidRDefault="00126BF3" w:rsidP="000F5234">
      <w:pPr>
        <w:pStyle w:val="PlainText"/>
        <w:rPr>
          <w:rFonts w:ascii="Courier New" w:hAnsi="Courier New" w:cs="Courier New"/>
        </w:rPr>
      </w:pPr>
    </w:p>
    <w:p w:rsidR="008C18A3" w:rsidRDefault="008C18A3" w:rsidP="008C18A3">
      <w:pPr>
        <w:rPr>
          <w:sz w:val="28"/>
          <w:u w:val="single"/>
        </w:rPr>
      </w:pPr>
    </w:p>
    <w:p w:rsidR="008C18A3" w:rsidRPr="009252C2" w:rsidRDefault="008C18A3" w:rsidP="008C18A3">
      <w:pPr>
        <w:rPr>
          <w:sz w:val="28"/>
          <w:u w:val="single"/>
        </w:rPr>
      </w:pPr>
      <w:r w:rsidRPr="009252C2">
        <w:rPr>
          <w:sz w:val="28"/>
          <w:u w:val="single"/>
        </w:rPr>
        <w:lastRenderedPageBreak/>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/custom/set_2$ bash q_5.sh folder</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Directory name: folder</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Size in bytes: 7549</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Size in KB: 8.0K</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/custom/set_2$ bash q_5.sh temp</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Directory name: temp</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Size in bytes: 4096</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Size in KB: 4.0K</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/custom/set_2$ bash q_5.sh hello</w:t>
      </w:r>
    </w:p>
    <w:p w:rsidR="008D2568" w:rsidRPr="008D2568" w:rsidRDefault="00335C50" w:rsidP="008D2568">
      <w:r w:rsidRPr="000F5234">
        <w:rPr>
          <w:rFonts w:ascii="Courier New" w:hAnsi="Courier New" w:cs="Courier New"/>
          <w:sz w:val="21"/>
          <w:szCs w:val="21"/>
        </w:rPr>
        <w:t>Folder does not exist</w:t>
      </w:r>
    </w:p>
    <w:p w:rsidR="005F4075" w:rsidRDefault="005F4075" w:rsidP="00137A65">
      <w:pPr>
        <w:jc w:val="center"/>
        <w:rPr>
          <w:b/>
          <w:sz w:val="36"/>
        </w:rPr>
      </w:pPr>
    </w:p>
    <w:p w:rsidR="005F4075" w:rsidRDefault="005F4075" w:rsidP="00137A65">
      <w:pPr>
        <w:jc w:val="center"/>
        <w:rPr>
          <w:b/>
          <w:sz w:val="36"/>
        </w:rPr>
      </w:pPr>
    </w:p>
    <w:p w:rsidR="005F4075" w:rsidRDefault="005F4075" w:rsidP="00137A65">
      <w:pPr>
        <w:jc w:val="center"/>
        <w:rPr>
          <w:b/>
          <w:sz w:val="36"/>
        </w:rPr>
      </w:pPr>
    </w:p>
    <w:p w:rsidR="005F4075" w:rsidRDefault="005F4075" w:rsidP="00137A65">
      <w:pPr>
        <w:jc w:val="center"/>
        <w:rPr>
          <w:b/>
          <w:sz w:val="36"/>
        </w:rPr>
      </w:pPr>
    </w:p>
    <w:p w:rsidR="005F4075" w:rsidRDefault="005F4075" w:rsidP="00137A65">
      <w:pPr>
        <w:jc w:val="center"/>
        <w:rPr>
          <w:b/>
          <w:sz w:val="36"/>
        </w:rPr>
      </w:pPr>
    </w:p>
    <w:p w:rsidR="005F4075" w:rsidRDefault="005F4075" w:rsidP="00137A65">
      <w:pPr>
        <w:jc w:val="center"/>
        <w:rPr>
          <w:b/>
          <w:sz w:val="36"/>
        </w:rPr>
      </w:pPr>
    </w:p>
    <w:p w:rsidR="005F4075" w:rsidRDefault="005F4075" w:rsidP="00137A65">
      <w:pPr>
        <w:jc w:val="center"/>
        <w:rPr>
          <w:b/>
          <w:sz w:val="36"/>
        </w:rPr>
      </w:pPr>
    </w:p>
    <w:p w:rsidR="005F4075" w:rsidRDefault="005F4075" w:rsidP="00137A65">
      <w:pPr>
        <w:jc w:val="center"/>
        <w:rPr>
          <w:b/>
          <w:sz w:val="36"/>
        </w:rPr>
      </w:pPr>
    </w:p>
    <w:p w:rsidR="005F4075" w:rsidRDefault="005F4075" w:rsidP="00137A65">
      <w:pPr>
        <w:jc w:val="center"/>
        <w:rPr>
          <w:b/>
          <w:sz w:val="36"/>
        </w:rPr>
      </w:pPr>
    </w:p>
    <w:p w:rsidR="004E543C" w:rsidRDefault="005F4075">
      <w:pPr>
        <w:rPr>
          <w:b/>
          <w:sz w:val="36"/>
        </w:rPr>
      </w:pPr>
      <w:r>
        <w:rPr>
          <w:b/>
          <w:sz w:val="36"/>
        </w:rPr>
        <w:br w:type="page"/>
      </w:r>
    </w:p>
    <w:p w:rsidR="004E543C" w:rsidRDefault="004E543C">
      <w:pPr>
        <w:rPr>
          <w:b/>
          <w:sz w:val="36"/>
        </w:rPr>
      </w:pPr>
    </w:p>
    <w:p w:rsidR="004E543C" w:rsidRDefault="004E543C">
      <w:pPr>
        <w:rPr>
          <w:b/>
          <w:sz w:val="36"/>
        </w:rPr>
      </w:pPr>
    </w:p>
    <w:p w:rsidR="004E543C" w:rsidRDefault="004E543C">
      <w:pPr>
        <w:rPr>
          <w:b/>
          <w:sz w:val="36"/>
        </w:rPr>
      </w:pPr>
    </w:p>
    <w:p w:rsidR="004E543C" w:rsidRDefault="004E543C">
      <w:pPr>
        <w:rPr>
          <w:b/>
          <w:sz w:val="36"/>
        </w:rPr>
      </w:pPr>
    </w:p>
    <w:p w:rsidR="004E543C" w:rsidRDefault="004E543C">
      <w:pPr>
        <w:rPr>
          <w:b/>
          <w:sz w:val="36"/>
        </w:rPr>
      </w:pPr>
    </w:p>
    <w:p w:rsidR="004E543C" w:rsidRDefault="004E543C">
      <w:pPr>
        <w:rPr>
          <w:b/>
          <w:sz w:val="36"/>
        </w:rPr>
      </w:pPr>
    </w:p>
    <w:p w:rsidR="004E543C" w:rsidRDefault="004E543C">
      <w:pPr>
        <w:rPr>
          <w:b/>
          <w:sz w:val="36"/>
        </w:rPr>
      </w:pPr>
    </w:p>
    <w:p w:rsidR="004E543C" w:rsidRDefault="004E543C">
      <w:pPr>
        <w:rPr>
          <w:b/>
          <w:sz w:val="36"/>
        </w:rPr>
      </w:pPr>
    </w:p>
    <w:p w:rsidR="004E543C" w:rsidRDefault="004E543C">
      <w:pPr>
        <w:rPr>
          <w:b/>
          <w:sz w:val="36"/>
        </w:rPr>
      </w:pPr>
    </w:p>
    <w:p w:rsidR="004E543C" w:rsidRPr="00494DB5" w:rsidRDefault="004E543C" w:rsidP="004E543C">
      <w:pPr>
        <w:pStyle w:val="IntenseQuote"/>
        <w:rPr>
          <w:color w:val="auto"/>
          <w:sz w:val="52"/>
        </w:rPr>
      </w:pPr>
      <w:r>
        <w:rPr>
          <w:color w:val="auto"/>
          <w:sz w:val="52"/>
        </w:rPr>
        <w:t>Assignment: Set - 3</w:t>
      </w:r>
      <w:r w:rsidRPr="00494DB5">
        <w:rPr>
          <w:color w:val="auto"/>
          <w:sz w:val="52"/>
        </w:rPr>
        <w:t xml:space="preserve"> </w:t>
      </w:r>
    </w:p>
    <w:p w:rsidR="005F4075" w:rsidRDefault="004E543C">
      <w:pPr>
        <w:rPr>
          <w:b/>
          <w:sz w:val="36"/>
        </w:rPr>
      </w:pPr>
      <w:r>
        <w:rPr>
          <w:b/>
          <w:sz w:val="36"/>
        </w:rPr>
        <w:br w:type="page"/>
      </w:r>
    </w:p>
    <w:p w:rsidR="00137A65" w:rsidRPr="000865E3" w:rsidRDefault="00137A65" w:rsidP="00137A65">
      <w:pPr>
        <w:jc w:val="center"/>
        <w:rPr>
          <w:b/>
          <w:sz w:val="36"/>
        </w:rPr>
      </w:pPr>
      <w:r>
        <w:rPr>
          <w:b/>
          <w:sz w:val="36"/>
        </w:rPr>
        <w:lastRenderedPageBreak/>
        <w:t>Set-3</w:t>
      </w:r>
    </w:p>
    <w:p w:rsidR="00137A65" w:rsidRPr="00EB6E3E" w:rsidRDefault="00137A65" w:rsidP="00137A65">
      <w:pPr>
        <w:rPr>
          <w:b/>
          <w:sz w:val="32"/>
          <w:u w:val="single"/>
        </w:rPr>
      </w:pPr>
      <w:r w:rsidRPr="00EB6E3E">
        <w:rPr>
          <w:b/>
          <w:sz w:val="32"/>
          <w:u w:val="single"/>
        </w:rPr>
        <w:t>Question – 1</w:t>
      </w:r>
    </w:p>
    <w:p w:rsidR="00137A65" w:rsidRPr="00EB6E3E" w:rsidRDefault="00137A65" w:rsidP="00137A65">
      <w:pPr>
        <w:rPr>
          <w:sz w:val="28"/>
          <w:u w:val="single"/>
        </w:rPr>
      </w:pPr>
      <w:r w:rsidRPr="00EB6E3E">
        <w:rPr>
          <w:sz w:val="28"/>
          <w:u w:val="single"/>
        </w:rPr>
        <w:t>Problem Statement</w:t>
      </w:r>
      <w:r>
        <w:rPr>
          <w:sz w:val="28"/>
          <w:u w:val="single"/>
        </w:rPr>
        <w:t>:</w:t>
      </w:r>
    </w:p>
    <w:p w:rsidR="00137A65" w:rsidRDefault="00137A65" w:rsidP="00137A65">
      <w:pPr>
        <w:rPr>
          <w:sz w:val="24"/>
        </w:rPr>
      </w:pPr>
      <w:r w:rsidRPr="00137A65">
        <w:rPr>
          <w:sz w:val="24"/>
        </w:rPr>
        <w:t xml:space="preserve">Write a shell script which reads </w:t>
      </w:r>
      <w:r w:rsidR="005E1723" w:rsidRPr="00137A65">
        <w:rPr>
          <w:sz w:val="24"/>
        </w:rPr>
        <w:t>an</w:t>
      </w:r>
      <w:r w:rsidRPr="00137A65">
        <w:rPr>
          <w:sz w:val="24"/>
        </w:rPr>
        <w:t xml:space="preserve"> input file that contains three integers in each </w:t>
      </w:r>
      <w:r>
        <w:rPr>
          <w:sz w:val="24"/>
        </w:rPr>
        <w:t xml:space="preserve">line. The script should display </w:t>
      </w:r>
      <w:r w:rsidRPr="00137A65">
        <w:rPr>
          <w:sz w:val="24"/>
        </w:rPr>
        <w:t>the sum of all integers in each line.</w:t>
      </w:r>
    </w:p>
    <w:p w:rsidR="00137A65" w:rsidRPr="00137A65" w:rsidRDefault="00137A65" w:rsidP="00137A65">
      <w:pPr>
        <w:rPr>
          <w:sz w:val="24"/>
        </w:rPr>
      </w:pPr>
      <w:r w:rsidRPr="00EB6E3E">
        <w:rPr>
          <w:sz w:val="28"/>
          <w:u w:val="single"/>
        </w:rPr>
        <w:t>Source Code:</w:t>
      </w:r>
    </w:p>
    <w:p w:rsidR="005E1723" w:rsidRPr="00E84121" w:rsidRDefault="005E1723" w:rsidP="000F5234">
      <w:pPr>
        <w:pStyle w:val="PlainText"/>
        <w:rPr>
          <w:rFonts w:ascii="Courier New" w:hAnsi="Courier New" w:cs="Courier New"/>
        </w:rPr>
      </w:pPr>
    </w:p>
    <w:p w:rsidR="005E1723" w:rsidRPr="00E84121" w:rsidRDefault="005E1723" w:rsidP="000F5234">
      <w:pPr>
        <w:pStyle w:val="PlainText"/>
        <w:rPr>
          <w:rFonts w:ascii="Courier New" w:hAnsi="Courier New" w:cs="Courier New"/>
        </w:rPr>
      </w:pPr>
      <w:proofErr w:type="spellStart"/>
      <w:proofErr w:type="gramStart"/>
      <w:r w:rsidRPr="00E84121">
        <w:rPr>
          <w:rFonts w:ascii="Courier New" w:hAnsi="Courier New" w:cs="Courier New"/>
        </w:rPr>
        <w:t>isValid</w:t>
      </w:r>
      <w:proofErr w:type="spellEnd"/>
      <w:r w:rsidRPr="00E84121">
        <w:rPr>
          <w:rFonts w:ascii="Courier New" w:hAnsi="Courier New" w:cs="Courier New"/>
        </w:rPr>
        <w:t>(</w:t>
      </w:r>
      <w:proofErr w:type="gramEnd"/>
      <w:r w:rsidRPr="00E84121">
        <w:rPr>
          <w:rFonts w:ascii="Courier New" w:hAnsi="Courier New" w:cs="Courier New"/>
        </w:rPr>
        <w:t>) {</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re</w:t>
      </w:r>
      <w:proofErr w:type="gramEnd"/>
      <w:r w:rsidRPr="00E84121">
        <w:rPr>
          <w:rFonts w:ascii="Courier New" w:hAnsi="Courier New" w:cs="Courier New"/>
        </w:rPr>
        <w:t>='^[0-9]+([.][0-9]+)?$'</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if !</w:t>
      </w:r>
      <w:proofErr w:type="gramEnd"/>
      <w:r w:rsidRPr="00E84121">
        <w:rPr>
          <w:rFonts w:ascii="Courier New" w:hAnsi="Courier New" w:cs="Courier New"/>
        </w:rPr>
        <w:t xml:space="preserve"> [</w:t>
      </w:r>
      <w:proofErr w:type="gramStart"/>
      <w:r w:rsidRPr="00E84121">
        <w:rPr>
          <w:rFonts w:ascii="Courier New" w:hAnsi="Courier New" w:cs="Courier New"/>
        </w:rPr>
        <w:t>[ $</w:t>
      </w:r>
      <w:proofErr w:type="gramEnd"/>
      <w:r w:rsidRPr="00E84121">
        <w:rPr>
          <w:rFonts w:ascii="Courier New" w:hAnsi="Courier New" w:cs="Courier New"/>
        </w:rPr>
        <w:t>1 =~ $re ]] ; then</w:t>
      </w:r>
    </w:p>
    <w:p w:rsidR="005E1723" w:rsidRPr="00E84121" w:rsidRDefault="005E1723" w:rsidP="000F5234">
      <w:pPr>
        <w:pStyle w:val="PlainText"/>
        <w:rPr>
          <w:rFonts w:ascii="Courier New" w:hAnsi="Courier New" w:cs="Courier New"/>
        </w:rPr>
      </w:pPr>
      <w:r w:rsidRPr="00E84121">
        <w:rPr>
          <w:rFonts w:ascii="Courier New" w:hAnsi="Courier New" w:cs="Courier New"/>
        </w:rPr>
        <w:tab/>
        <w:t xml:space="preserve">   </w:t>
      </w:r>
      <w:proofErr w:type="gramStart"/>
      <w:r w:rsidRPr="00E84121">
        <w:rPr>
          <w:rFonts w:ascii="Courier New" w:hAnsi="Courier New" w:cs="Courier New"/>
        </w:rPr>
        <w:t>return</w:t>
      </w:r>
      <w:proofErr w:type="gramEnd"/>
      <w:r w:rsidRPr="00E84121">
        <w:rPr>
          <w:rFonts w:ascii="Courier New" w:hAnsi="Courier New" w:cs="Courier New"/>
        </w:rPr>
        <w:t xml:space="preserve"> 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fi</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return</w:t>
      </w:r>
      <w:proofErr w:type="gramEnd"/>
      <w:r w:rsidRPr="00E84121">
        <w:rPr>
          <w:rFonts w:ascii="Courier New" w:hAnsi="Courier New" w:cs="Courier New"/>
        </w:rPr>
        <w:t xml:space="preserve"> 1</w:t>
      </w:r>
    </w:p>
    <w:p w:rsidR="005E1723" w:rsidRPr="00E84121" w:rsidRDefault="005E1723" w:rsidP="000F5234">
      <w:pPr>
        <w:pStyle w:val="PlainText"/>
        <w:rPr>
          <w:rFonts w:ascii="Courier New" w:hAnsi="Courier New" w:cs="Courier New"/>
        </w:rPr>
      </w:pPr>
      <w:r w:rsidRPr="00E84121">
        <w:rPr>
          <w:rFonts w:ascii="Courier New" w:hAnsi="Courier New" w:cs="Courier New"/>
        </w:rPr>
        <w:t>}</w:t>
      </w:r>
    </w:p>
    <w:p w:rsidR="005E1723" w:rsidRPr="00E84121" w:rsidRDefault="005E1723" w:rsidP="000F5234">
      <w:pPr>
        <w:pStyle w:val="PlainText"/>
        <w:rPr>
          <w:rFonts w:ascii="Courier New" w:hAnsi="Courier New" w:cs="Courier New"/>
        </w:rPr>
      </w:pPr>
    </w:p>
    <w:p w:rsidR="005E1723" w:rsidRPr="00E84121" w:rsidRDefault="005E1723" w:rsidP="000F5234">
      <w:pPr>
        <w:pStyle w:val="PlainText"/>
        <w:rPr>
          <w:rFonts w:ascii="Courier New" w:hAnsi="Courier New" w:cs="Courier New"/>
        </w:rPr>
      </w:pPr>
      <w:proofErr w:type="gramStart"/>
      <w:r w:rsidRPr="00E84121">
        <w:rPr>
          <w:rFonts w:ascii="Courier New" w:hAnsi="Courier New" w:cs="Courier New"/>
        </w:rPr>
        <w:t>main(</w:t>
      </w:r>
      <w:proofErr w:type="gramEnd"/>
      <w:r w:rsidRPr="00E84121">
        <w:rPr>
          <w:rFonts w:ascii="Courier New" w:hAnsi="Courier New" w:cs="Courier New"/>
        </w:rPr>
        <w:t>) {</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sum=</w:t>
      </w:r>
      <w:proofErr w:type="gramEnd"/>
      <w:r w:rsidRPr="00E84121">
        <w:rPr>
          <w:rFonts w:ascii="Courier New" w:hAnsi="Courier New" w:cs="Courier New"/>
        </w:rPr>
        <w:t>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spellStart"/>
      <w:r w:rsidRPr="00E84121">
        <w:rPr>
          <w:rFonts w:ascii="Courier New" w:hAnsi="Courier New" w:cs="Courier New"/>
        </w:rPr>
        <w:t>i</w:t>
      </w:r>
      <w:proofErr w:type="spellEnd"/>
      <w:r w:rsidRPr="00E84121">
        <w:rPr>
          <w:rFonts w:ascii="Courier New" w:hAnsi="Courier New" w:cs="Courier New"/>
        </w:rPr>
        <w:t>=1</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while</w:t>
      </w:r>
      <w:proofErr w:type="gramEnd"/>
      <w:r w:rsidRPr="00E84121">
        <w:rPr>
          <w:rFonts w:ascii="Courier New" w:hAnsi="Courier New" w:cs="Courier New"/>
        </w:rPr>
        <w:t xml:space="preserve"> read -r line</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do</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spellStart"/>
      <w:proofErr w:type="gramStart"/>
      <w:r w:rsidRPr="00E84121">
        <w:rPr>
          <w:rFonts w:ascii="Courier New" w:hAnsi="Courier New" w:cs="Courier New"/>
        </w:rPr>
        <w:t>currSum</w:t>
      </w:r>
      <w:proofErr w:type="spellEnd"/>
      <w:r w:rsidRPr="00E84121">
        <w:rPr>
          <w:rFonts w:ascii="Courier New" w:hAnsi="Courier New" w:cs="Courier New"/>
        </w:rPr>
        <w:t>=</w:t>
      </w:r>
      <w:proofErr w:type="gramEnd"/>
      <w:r w:rsidRPr="00E84121">
        <w:rPr>
          <w:rFonts w:ascii="Courier New" w:hAnsi="Courier New" w:cs="Courier New"/>
        </w:rPr>
        <w:t>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a=0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b=0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c=0</w:t>
      </w:r>
    </w:p>
    <w:p w:rsidR="005E1723" w:rsidRPr="00E84121" w:rsidRDefault="005E1723" w:rsidP="000F5234">
      <w:pPr>
        <w:pStyle w:val="PlainText"/>
        <w:rPr>
          <w:rFonts w:ascii="Courier New" w:hAnsi="Courier New" w:cs="Courier New"/>
        </w:rPr>
      </w:pP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a=`echo $line | cut -d ' ' -f 1`</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spellStart"/>
      <w:proofErr w:type="gramStart"/>
      <w:r w:rsidRPr="00E84121">
        <w:rPr>
          <w:rFonts w:ascii="Courier New" w:hAnsi="Courier New" w:cs="Courier New"/>
        </w:rPr>
        <w:t>isValid</w:t>
      </w:r>
      <w:proofErr w:type="spellEnd"/>
      <w:proofErr w:type="gramEnd"/>
      <w:r w:rsidRPr="00E84121">
        <w:rPr>
          <w:rFonts w:ascii="Courier New" w:hAnsi="Courier New" w:cs="Courier New"/>
        </w:rPr>
        <w:t xml:space="preserve"> "$a"</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x=$?</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if</w:t>
      </w:r>
      <w:proofErr w:type="gramEnd"/>
      <w:r w:rsidRPr="00E84121">
        <w:rPr>
          <w:rFonts w:ascii="Courier New" w:hAnsi="Courier New" w:cs="Courier New"/>
        </w:rPr>
        <w:t xml:space="preserve"> [[ $x -ne 1 ]]; then</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echo</w:t>
      </w:r>
      <w:proofErr w:type="gramEnd"/>
      <w:r w:rsidRPr="00E84121">
        <w:rPr>
          <w:rFonts w:ascii="Courier New" w:hAnsi="Courier New" w:cs="Courier New"/>
        </w:rPr>
        <w:t xml:space="preserve"> "contents not valid"</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exit</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t>a=0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fi</w:t>
      </w:r>
      <w:proofErr w:type="gramEnd"/>
    </w:p>
    <w:p w:rsidR="005E1723" w:rsidRPr="00E84121" w:rsidRDefault="005E1723" w:rsidP="000F5234">
      <w:pPr>
        <w:pStyle w:val="PlainText"/>
        <w:rPr>
          <w:rFonts w:ascii="Courier New" w:hAnsi="Courier New" w:cs="Courier New"/>
        </w:rPr>
      </w:pP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b=`echo $line | cut -d ' ' -f 2`</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spellStart"/>
      <w:proofErr w:type="gramStart"/>
      <w:r w:rsidRPr="00E84121">
        <w:rPr>
          <w:rFonts w:ascii="Courier New" w:hAnsi="Courier New" w:cs="Courier New"/>
        </w:rPr>
        <w:t>isValid</w:t>
      </w:r>
      <w:proofErr w:type="spellEnd"/>
      <w:proofErr w:type="gramEnd"/>
      <w:r w:rsidRPr="00E84121">
        <w:rPr>
          <w:rFonts w:ascii="Courier New" w:hAnsi="Courier New" w:cs="Courier New"/>
        </w:rPr>
        <w:t xml:space="preserve"> "$a"</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x=$?</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if</w:t>
      </w:r>
      <w:proofErr w:type="gramEnd"/>
      <w:r w:rsidRPr="00E84121">
        <w:rPr>
          <w:rFonts w:ascii="Courier New" w:hAnsi="Courier New" w:cs="Courier New"/>
        </w:rPr>
        <w:t xml:space="preserve"> [[ $x -ne 1 ]]; then</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echo</w:t>
      </w:r>
      <w:proofErr w:type="gramEnd"/>
      <w:r w:rsidRPr="00E84121">
        <w:rPr>
          <w:rFonts w:ascii="Courier New" w:hAnsi="Courier New" w:cs="Courier New"/>
        </w:rPr>
        <w:t xml:space="preserve"> "contents not valid"</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exit</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t>b=0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fi</w:t>
      </w:r>
      <w:proofErr w:type="gramEnd"/>
    </w:p>
    <w:p w:rsidR="005E1723" w:rsidRPr="00E84121" w:rsidRDefault="005E1723" w:rsidP="000F5234">
      <w:pPr>
        <w:pStyle w:val="PlainText"/>
        <w:rPr>
          <w:rFonts w:ascii="Courier New" w:hAnsi="Courier New" w:cs="Courier New"/>
        </w:rPr>
      </w:pP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c=`echo $line | cut -d ' ' -f 3`</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spellStart"/>
      <w:proofErr w:type="gramStart"/>
      <w:r w:rsidRPr="00E84121">
        <w:rPr>
          <w:rFonts w:ascii="Courier New" w:hAnsi="Courier New" w:cs="Courier New"/>
        </w:rPr>
        <w:t>isValid</w:t>
      </w:r>
      <w:proofErr w:type="spellEnd"/>
      <w:proofErr w:type="gramEnd"/>
      <w:r w:rsidRPr="00E84121">
        <w:rPr>
          <w:rFonts w:ascii="Courier New" w:hAnsi="Courier New" w:cs="Courier New"/>
        </w:rPr>
        <w:t xml:space="preserve"> "$a"</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t>x=$?</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if</w:t>
      </w:r>
      <w:proofErr w:type="gramEnd"/>
      <w:r w:rsidRPr="00E84121">
        <w:rPr>
          <w:rFonts w:ascii="Courier New" w:hAnsi="Courier New" w:cs="Courier New"/>
        </w:rPr>
        <w:t xml:space="preserve"> [[ $x -ne 1 ]]; then</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echo</w:t>
      </w:r>
      <w:proofErr w:type="gramEnd"/>
      <w:r w:rsidRPr="00E84121">
        <w:rPr>
          <w:rFonts w:ascii="Courier New" w:hAnsi="Courier New" w:cs="Courier New"/>
        </w:rPr>
        <w:t xml:space="preserve"> "contents not valid"</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exit</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r w:rsidRPr="00E84121">
        <w:rPr>
          <w:rFonts w:ascii="Courier New" w:hAnsi="Courier New" w:cs="Courier New"/>
        </w:rPr>
        <w:tab/>
        <w:t>c=0</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fi</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lastRenderedPageBreak/>
        <w:tab/>
      </w:r>
      <w:r w:rsidRPr="00E84121">
        <w:rPr>
          <w:rFonts w:ascii="Courier New" w:hAnsi="Courier New" w:cs="Courier New"/>
        </w:rPr>
        <w:tab/>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spellStart"/>
      <w:proofErr w:type="gramStart"/>
      <w:r w:rsidRPr="00E84121">
        <w:rPr>
          <w:rFonts w:ascii="Courier New" w:hAnsi="Courier New" w:cs="Courier New"/>
        </w:rPr>
        <w:t>currSum</w:t>
      </w:r>
      <w:proofErr w:type="spellEnd"/>
      <w:proofErr w:type="gramEnd"/>
      <w:r w:rsidRPr="00E84121">
        <w:rPr>
          <w:rFonts w:ascii="Courier New" w:hAnsi="Courier New" w:cs="Courier New"/>
        </w:rPr>
        <w:t>=$(($a + $b + $c))</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echo</w:t>
      </w:r>
      <w:proofErr w:type="gramEnd"/>
      <w:r w:rsidRPr="00E84121">
        <w:rPr>
          <w:rFonts w:ascii="Courier New" w:hAnsi="Courier New" w:cs="Courier New"/>
        </w:rPr>
        <w:t xml:space="preserve"> "Sum in line:$</w:t>
      </w:r>
      <w:proofErr w:type="spellStart"/>
      <w:r w:rsidRPr="00E84121">
        <w:rPr>
          <w:rFonts w:ascii="Courier New" w:hAnsi="Courier New" w:cs="Courier New"/>
        </w:rPr>
        <w:t>i</w:t>
      </w:r>
      <w:proofErr w:type="spellEnd"/>
      <w:r w:rsidRPr="00E84121">
        <w:rPr>
          <w:rFonts w:ascii="Courier New" w:hAnsi="Courier New" w:cs="Courier New"/>
        </w:rPr>
        <w:t xml:space="preserve"> is: $</w:t>
      </w:r>
      <w:proofErr w:type="spellStart"/>
      <w:r w:rsidRPr="00E84121">
        <w:rPr>
          <w:rFonts w:ascii="Courier New" w:hAnsi="Courier New" w:cs="Courier New"/>
        </w:rPr>
        <w:t>currSum</w:t>
      </w:r>
      <w:proofErr w:type="spellEnd"/>
      <w:r w:rsidRPr="00E84121">
        <w:rPr>
          <w:rFonts w:ascii="Courier New" w:hAnsi="Courier New" w:cs="Courier New"/>
        </w:rPr>
        <w:t>"</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gramStart"/>
      <w:r w:rsidRPr="00E84121">
        <w:rPr>
          <w:rFonts w:ascii="Courier New" w:hAnsi="Courier New" w:cs="Courier New"/>
        </w:rPr>
        <w:t>sum</w:t>
      </w:r>
      <w:proofErr w:type="gramEnd"/>
      <w:r w:rsidRPr="00E84121">
        <w:rPr>
          <w:rFonts w:ascii="Courier New" w:hAnsi="Courier New" w:cs="Courier New"/>
        </w:rPr>
        <w:t>=$(($sum + $</w:t>
      </w:r>
      <w:proofErr w:type="spellStart"/>
      <w:r w:rsidRPr="00E84121">
        <w:rPr>
          <w:rFonts w:ascii="Courier New" w:hAnsi="Courier New" w:cs="Courier New"/>
        </w:rPr>
        <w:t>currSum</w:t>
      </w:r>
      <w:proofErr w:type="spellEnd"/>
      <w:r w:rsidRPr="00E84121">
        <w:rPr>
          <w:rFonts w:ascii="Courier New" w:hAnsi="Courier New" w:cs="Courier New"/>
        </w:rPr>
        <w:t>))</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r w:rsidRPr="00E84121">
        <w:rPr>
          <w:rFonts w:ascii="Courier New" w:hAnsi="Courier New" w:cs="Courier New"/>
        </w:rPr>
        <w:tab/>
      </w:r>
      <w:proofErr w:type="spellStart"/>
      <w:r w:rsidRPr="00E84121">
        <w:rPr>
          <w:rFonts w:ascii="Courier New" w:hAnsi="Courier New" w:cs="Courier New"/>
        </w:rPr>
        <w:t>i</w:t>
      </w:r>
      <w:proofErr w:type="spellEnd"/>
      <w:r w:rsidRPr="00E84121">
        <w:rPr>
          <w:rFonts w:ascii="Courier New" w:hAnsi="Courier New" w:cs="Courier New"/>
        </w:rPr>
        <w:t>=`expr $</w:t>
      </w:r>
      <w:proofErr w:type="spellStart"/>
      <w:r w:rsidRPr="00E84121">
        <w:rPr>
          <w:rFonts w:ascii="Courier New" w:hAnsi="Courier New" w:cs="Courier New"/>
        </w:rPr>
        <w:t>i</w:t>
      </w:r>
      <w:proofErr w:type="spellEnd"/>
      <w:r w:rsidRPr="00E84121">
        <w:rPr>
          <w:rFonts w:ascii="Courier New" w:hAnsi="Courier New" w:cs="Courier New"/>
        </w:rPr>
        <w:t xml:space="preserve"> + 1`</w:t>
      </w:r>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done</w:t>
      </w:r>
      <w:proofErr w:type="gramEnd"/>
    </w:p>
    <w:p w:rsidR="005E1723" w:rsidRPr="00E84121" w:rsidRDefault="005E1723" w:rsidP="000F5234">
      <w:pPr>
        <w:pStyle w:val="PlainText"/>
        <w:rPr>
          <w:rFonts w:ascii="Courier New" w:hAnsi="Courier New" w:cs="Courier New"/>
        </w:rPr>
      </w:pPr>
      <w:r w:rsidRPr="00E84121">
        <w:rPr>
          <w:rFonts w:ascii="Courier New" w:hAnsi="Courier New" w:cs="Courier New"/>
        </w:rPr>
        <w:tab/>
      </w:r>
      <w:proofErr w:type="gramStart"/>
      <w:r w:rsidRPr="00E84121">
        <w:rPr>
          <w:rFonts w:ascii="Courier New" w:hAnsi="Courier New" w:cs="Courier New"/>
        </w:rPr>
        <w:t>echo</w:t>
      </w:r>
      <w:proofErr w:type="gramEnd"/>
      <w:r w:rsidRPr="00E84121">
        <w:rPr>
          <w:rFonts w:ascii="Courier New" w:hAnsi="Courier New" w:cs="Courier New"/>
        </w:rPr>
        <w:t xml:space="preserve"> "Total sum is: $sum"</w:t>
      </w:r>
    </w:p>
    <w:p w:rsidR="005E1723" w:rsidRPr="00E84121" w:rsidRDefault="005E1723" w:rsidP="000F5234">
      <w:pPr>
        <w:pStyle w:val="PlainText"/>
        <w:rPr>
          <w:rFonts w:ascii="Courier New" w:hAnsi="Courier New" w:cs="Courier New"/>
        </w:rPr>
      </w:pPr>
      <w:r w:rsidRPr="00E84121">
        <w:rPr>
          <w:rFonts w:ascii="Courier New" w:hAnsi="Courier New" w:cs="Courier New"/>
        </w:rPr>
        <w:t>}</w:t>
      </w:r>
    </w:p>
    <w:p w:rsidR="005E1723" w:rsidRPr="00E84121" w:rsidRDefault="005E1723" w:rsidP="000F5234">
      <w:pPr>
        <w:pStyle w:val="PlainText"/>
        <w:rPr>
          <w:rFonts w:ascii="Courier New" w:hAnsi="Courier New" w:cs="Courier New"/>
        </w:rPr>
      </w:pPr>
    </w:p>
    <w:p w:rsidR="005E1723" w:rsidRPr="00E84121" w:rsidRDefault="005E1723" w:rsidP="000F5234">
      <w:pPr>
        <w:pStyle w:val="PlainText"/>
        <w:rPr>
          <w:rFonts w:ascii="Courier New" w:hAnsi="Courier New" w:cs="Courier New"/>
        </w:rPr>
      </w:pPr>
      <w:proofErr w:type="gramStart"/>
      <w:r w:rsidRPr="00E84121">
        <w:rPr>
          <w:rFonts w:ascii="Courier New" w:hAnsi="Courier New" w:cs="Courier New"/>
        </w:rPr>
        <w:t>main</w:t>
      </w:r>
      <w:proofErr w:type="gramEnd"/>
      <w:r w:rsidRPr="00E84121">
        <w:rPr>
          <w:rFonts w:ascii="Courier New" w:hAnsi="Courier New" w:cs="Courier New"/>
        </w:rPr>
        <w:t xml:space="preserve"> &lt; $1 </w:t>
      </w:r>
    </w:p>
    <w:p w:rsidR="005E1723" w:rsidRPr="00E84121" w:rsidRDefault="005E1723" w:rsidP="000F5234">
      <w:pPr>
        <w:pStyle w:val="PlainText"/>
        <w:rPr>
          <w:rFonts w:ascii="Courier New" w:hAnsi="Courier New" w:cs="Courier New"/>
        </w:rPr>
      </w:pPr>
    </w:p>
    <w:p w:rsidR="005E1723" w:rsidRDefault="005E1723" w:rsidP="000F5234">
      <w:pPr>
        <w:pStyle w:val="PlainText"/>
        <w:rPr>
          <w:rFonts w:ascii="Courier New" w:hAnsi="Courier New" w:cs="Courier New"/>
        </w:rPr>
      </w:pPr>
    </w:p>
    <w:p w:rsidR="008C18A3" w:rsidRPr="009252C2" w:rsidRDefault="008C18A3" w:rsidP="008C18A3">
      <w:pPr>
        <w:rPr>
          <w:sz w:val="28"/>
          <w:u w:val="single"/>
        </w:rPr>
      </w:pPr>
      <w:r w:rsidRPr="009252C2">
        <w:rPr>
          <w:sz w:val="28"/>
          <w:u w:val="single"/>
        </w:rPr>
        <w:t>Output:</w:t>
      </w:r>
    </w:p>
    <w:p w:rsidR="008C18A3" w:rsidRDefault="008C18A3" w:rsidP="000F5234">
      <w:pPr>
        <w:pStyle w:val="PlainText"/>
        <w:rPr>
          <w:rFonts w:ascii="Courier New" w:hAnsi="Courier New" w:cs="Courier New"/>
        </w:rPr>
      </w:pPr>
    </w:p>
    <w:p w:rsidR="00335C50" w:rsidRPr="00335C50" w:rsidRDefault="00335C50" w:rsidP="00335C50">
      <w:pPr>
        <w:pStyle w:val="PlainText"/>
        <w:rPr>
          <w:rFonts w:ascii="Courier New" w:hAnsi="Courier New" w:cs="Courier New"/>
        </w:rPr>
      </w:pPr>
      <w:proofErr w:type="gramStart"/>
      <w:r w:rsidRPr="00335C50">
        <w:rPr>
          <w:rFonts w:ascii="Courier New" w:hAnsi="Courier New" w:cs="Courier New"/>
        </w:rPr>
        <w:t>file</w:t>
      </w:r>
      <w:proofErr w:type="gramEnd"/>
      <w:r w:rsidRPr="00335C50">
        <w:rPr>
          <w:rFonts w:ascii="Courier New" w:hAnsi="Courier New" w:cs="Courier New"/>
        </w:rPr>
        <w:t xml:space="preserve"> contents</w:t>
      </w:r>
    </w:p>
    <w:p w:rsidR="00335C50" w:rsidRPr="00335C50" w:rsidRDefault="00335C50" w:rsidP="00335C50">
      <w:pPr>
        <w:pStyle w:val="PlainText"/>
        <w:rPr>
          <w:rFonts w:ascii="Courier New" w:hAnsi="Courier New" w:cs="Courier New"/>
        </w:rPr>
      </w:pPr>
      <w:r w:rsidRPr="00335C50">
        <w:rPr>
          <w:rFonts w:ascii="Courier New" w:hAnsi="Courier New" w:cs="Courier New"/>
        </w:rPr>
        <w:t>1sd 2 3</w:t>
      </w:r>
    </w:p>
    <w:p w:rsidR="00335C50" w:rsidRPr="00335C50" w:rsidRDefault="00335C50" w:rsidP="00335C50">
      <w:pPr>
        <w:pStyle w:val="PlainText"/>
        <w:rPr>
          <w:rFonts w:ascii="Courier New" w:hAnsi="Courier New" w:cs="Courier New"/>
        </w:rPr>
      </w:pPr>
      <w:r w:rsidRPr="00335C50">
        <w:rPr>
          <w:rFonts w:ascii="Courier New" w:hAnsi="Courier New" w:cs="Courier New"/>
        </w:rPr>
        <w:t>4 5 6</w:t>
      </w:r>
    </w:p>
    <w:p w:rsidR="008C18A3" w:rsidRDefault="00335C50" w:rsidP="00335C50">
      <w:pPr>
        <w:pStyle w:val="PlainText"/>
        <w:rPr>
          <w:rFonts w:ascii="Courier New" w:hAnsi="Courier New" w:cs="Courier New"/>
        </w:rPr>
      </w:pPr>
      <w:r w:rsidRPr="00335C50">
        <w:rPr>
          <w:rFonts w:ascii="Courier New" w:hAnsi="Courier New" w:cs="Courier New"/>
        </w:rPr>
        <w:t>7sdf 8 9</w:t>
      </w:r>
    </w:p>
    <w:p w:rsidR="00335C50" w:rsidRDefault="00335C50" w:rsidP="00335C50">
      <w:pPr>
        <w:pStyle w:val="PlainText"/>
        <w:rPr>
          <w:rFonts w:ascii="Courier New" w:hAnsi="Courier New" w:cs="Courier New"/>
        </w:rPr>
      </w:pPr>
    </w:p>
    <w:p w:rsidR="00335C50" w:rsidRPr="00335C50" w:rsidRDefault="00335C50" w:rsidP="00335C50">
      <w:pPr>
        <w:pStyle w:val="PlainText"/>
        <w:rPr>
          <w:rFonts w:ascii="Courier New" w:hAnsi="Courier New" w:cs="Courier New"/>
        </w:rPr>
      </w:pPr>
      <w:r w:rsidRPr="00335C50">
        <w:rPr>
          <w:rFonts w:ascii="Courier New" w:hAnsi="Courier New" w:cs="Courier New"/>
        </w:rPr>
        <w:t>arka@Ubuntu22:~/Desktop/</w:t>
      </w:r>
      <w:proofErr w:type="spellStart"/>
      <w:r w:rsidRPr="00335C50">
        <w:rPr>
          <w:rFonts w:ascii="Courier New" w:hAnsi="Courier New" w:cs="Courier New"/>
        </w:rPr>
        <w:t>Shell_scripts</w:t>
      </w:r>
      <w:proofErr w:type="spellEnd"/>
      <w:r w:rsidRPr="00335C50">
        <w:rPr>
          <w:rFonts w:ascii="Courier New" w:hAnsi="Courier New" w:cs="Courier New"/>
        </w:rPr>
        <w:t>/custom/set_3$ bash q_1.sh</w:t>
      </w:r>
    </w:p>
    <w:p w:rsidR="00335C50" w:rsidRPr="00335C50" w:rsidRDefault="00335C50" w:rsidP="00335C50">
      <w:pPr>
        <w:pStyle w:val="PlainText"/>
        <w:rPr>
          <w:rFonts w:ascii="Courier New" w:hAnsi="Courier New" w:cs="Courier New"/>
        </w:rPr>
      </w:pPr>
      <w:r w:rsidRPr="00335C50">
        <w:rPr>
          <w:rFonts w:ascii="Courier New" w:hAnsi="Courier New" w:cs="Courier New"/>
        </w:rPr>
        <w:t>Sum in line</w:t>
      </w:r>
      <w:proofErr w:type="gramStart"/>
      <w:r w:rsidRPr="00335C50">
        <w:rPr>
          <w:rFonts w:ascii="Courier New" w:hAnsi="Courier New" w:cs="Courier New"/>
        </w:rPr>
        <w:t>:1</w:t>
      </w:r>
      <w:proofErr w:type="gramEnd"/>
      <w:r w:rsidRPr="00335C50">
        <w:rPr>
          <w:rFonts w:ascii="Courier New" w:hAnsi="Courier New" w:cs="Courier New"/>
        </w:rPr>
        <w:t xml:space="preserve"> is: 5</w:t>
      </w:r>
    </w:p>
    <w:p w:rsidR="00335C50" w:rsidRPr="00335C50" w:rsidRDefault="00335C50" w:rsidP="00335C50">
      <w:pPr>
        <w:pStyle w:val="PlainText"/>
        <w:rPr>
          <w:rFonts w:ascii="Courier New" w:hAnsi="Courier New" w:cs="Courier New"/>
        </w:rPr>
      </w:pPr>
      <w:r w:rsidRPr="00335C50">
        <w:rPr>
          <w:rFonts w:ascii="Courier New" w:hAnsi="Courier New" w:cs="Courier New"/>
        </w:rPr>
        <w:t>Sum in line</w:t>
      </w:r>
      <w:proofErr w:type="gramStart"/>
      <w:r w:rsidRPr="00335C50">
        <w:rPr>
          <w:rFonts w:ascii="Courier New" w:hAnsi="Courier New" w:cs="Courier New"/>
        </w:rPr>
        <w:t>:2</w:t>
      </w:r>
      <w:proofErr w:type="gramEnd"/>
      <w:r w:rsidRPr="00335C50">
        <w:rPr>
          <w:rFonts w:ascii="Courier New" w:hAnsi="Courier New" w:cs="Courier New"/>
        </w:rPr>
        <w:t xml:space="preserve"> is: 15</w:t>
      </w:r>
    </w:p>
    <w:p w:rsidR="00335C50" w:rsidRPr="00335C50" w:rsidRDefault="00335C50" w:rsidP="00335C50">
      <w:pPr>
        <w:pStyle w:val="PlainText"/>
        <w:rPr>
          <w:rFonts w:ascii="Courier New" w:hAnsi="Courier New" w:cs="Courier New"/>
        </w:rPr>
      </w:pPr>
      <w:r w:rsidRPr="00335C50">
        <w:rPr>
          <w:rFonts w:ascii="Courier New" w:hAnsi="Courier New" w:cs="Courier New"/>
        </w:rPr>
        <w:t>Sum in line</w:t>
      </w:r>
      <w:proofErr w:type="gramStart"/>
      <w:r w:rsidRPr="00335C50">
        <w:rPr>
          <w:rFonts w:ascii="Courier New" w:hAnsi="Courier New" w:cs="Courier New"/>
        </w:rPr>
        <w:t>:3</w:t>
      </w:r>
      <w:proofErr w:type="gramEnd"/>
      <w:r w:rsidRPr="00335C50">
        <w:rPr>
          <w:rFonts w:ascii="Courier New" w:hAnsi="Courier New" w:cs="Courier New"/>
        </w:rPr>
        <w:t xml:space="preserve"> is: 17</w:t>
      </w:r>
    </w:p>
    <w:p w:rsidR="00335C50" w:rsidRPr="00E84121" w:rsidRDefault="00335C50" w:rsidP="00335C50">
      <w:pPr>
        <w:pStyle w:val="PlainText"/>
        <w:rPr>
          <w:rFonts w:ascii="Courier New" w:hAnsi="Courier New" w:cs="Courier New"/>
        </w:rPr>
      </w:pPr>
      <w:r w:rsidRPr="00335C50">
        <w:rPr>
          <w:rFonts w:ascii="Courier New" w:hAnsi="Courier New" w:cs="Courier New"/>
        </w:rPr>
        <w:t>Total sum is: 37</w:t>
      </w:r>
    </w:p>
    <w:p w:rsidR="00137A65" w:rsidRDefault="00137A65"/>
    <w:p w:rsidR="008D2568" w:rsidRDefault="008D2568" w:rsidP="005E1723">
      <w:pPr>
        <w:rPr>
          <w:b/>
          <w:sz w:val="32"/>
          <w:u w:val="single"/>
        </w:rPr>
      </w:pPr>
    </w:p>
    <w:p w:rsidR="005F4075" w:rsidRDefault="005F4075" w:rsidP="005E1723">
      <w:pPr>
        <w:rPr>
          <w:b/>
          <w:sz w:val="32"/>
          <w:u w:val="single"/>
        </w:rPr>
      </w:pPr>
    </w:p>
    <w:p w:rsidR="005E1723" w:rsidRPr="00EB6E3E" w:rsidRDefault="005E1723" w:rsidP="005E1723">
      <w:pPr>
        <w:rPr>
          <w:b/>
          <w:sz w:val="32"/>
          <w:u w:val="single"/>
        </w:rPr>
      </w:pPr>
      <w:r w:rsidRPr="00EB6E3E">
        <w:rPr>
          <w:b/>
          <w:sz w:val="32"/>
          <w:u w:val="single"/>
        </w:rPr>
        <w:t>Question –</w:t>
      </w:r>
      <w:r>
        <w:rPr>
          <w:b/>
          <w:sz w:val="32"/>
          <w:u w:val="single"/>
        </w:rPr>
        <w:t xml:space="preserve"> 2</w:t>
      </w:r>
    </w:p>
    <w:p w:rsidR="005E1723" w:rsidRPr="00EB6E3E" w:rsidRDefault="005E1723" w:rsidP="005E1723">
      <w:pPr>
        <w:rPr>
          <w:sz w:val="28"/>
          <w:u w:val="single"/>
        </w:rPr>
      </w:pPr>
      <w:r w:rsidRPr="00EB6E3E">
        <w:rPr>
          <w:sz w:val="28"/>
          <w:u w:val="single"/>
        </w:rPr>
        <w:t>Problem Statement</w:t>
      </w:r>
      <w:r>
        <w:rPr>
          <w:sz w:val="28"/>
          <w:u w:val="single"/>
        </w:rPr>
        <w:t>:</w:t>
      </w:r>
    </w:p>
    <w:p w:rsidR="005E1723" w:rsidRDefault="005E1723" w:rsidP="005E1723">
      <w:pPr>
        <w:rPr>
          <w:sz w:val="24"/>
        </w:rPr>
      </w:pPr>
      <w:r w:rsidRPr="005E1723">
        <w:rPr>
          <w:sz w:val="24"/>
        </w:rPr>
        <w:t>Write a shell script to find out how many file and directory are there in the current directory. Also list the</w:t>
      </w:r>
      <w:r>
        <w:rPr>
          <w:sz w:val="24"/>
        </w:rPr>
        <w:t xml:space="preserve"> </w:t>
      </w:r>
      <w:r w:rsidRPr="005E1723">
        <w:rPr>
          <w:sz w:val="24"/>
        </w:rPr>
        <w:t>file and directory names separately.</w:t>
      </w:r>
    </w:p>
    <w:p w:rsidR="005E1723" w:rsidRPr="00137A65" w:rsidRDefault="005E1723" w:rsidP="005E1723">
      <w:pPr>
        <w:rPr>
          <w:sz w:val="24"/>
        </w:rPr>
      </w:pPr>
      <w:r w:rsidRPr="00EB6E3E">
        <w:rPr>
          <w:sz w:val="28"/>
          <w:u w:val="single"/>
        </w:rPr>
        <w:t>Source Code:</w:t>
      </w:r>
    </w:p>
    <w:p w:rsidR="007611C5" w:rsidRPr="00891761" w:rsidRDefault="007611C5" w:rsidP="000F5234">
      <w:pPr>
        <w:pStyle w:val="PlainText"/>
        <w:rPr>
          <w:rFonts w:ascii="Courier New" w:hAnsi="Courier New" w:cs="Courier New"/>
        </w:rPr>
      </w:pPr>
      <w:proofErr w:type="gramStart"/>
      <w:r w:rsidRPr="00891761">
        <w:rPr>
          <w:rFonts w:ascii="Courier New" w:hAnsi="Courier New" w:cs="Courier New"/>
        </w:rPr>
        <w:t>main(</w:t>
      </w:r>
      <w:proofErr w:type="gramEnd"/>
      <w:r w:rsidRPr="00891761">
        <w:rPr>
          <w:rFonts w:ascii="Courier New" w:hAnsi="Courier New" w:cs="Courier New"/>
        </w:rPr>
        <w:t>) {</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spellStart"/>
      <w:proofErr w:type="gramStart"/>
      <w:r w:rsidRPr="00891761">
        <w:rPr>
          <w:rFonts w:ascii="Courier New" w:hAnsi="Courier New" w:cs="Courier New"/>
        </w:rPr>
        <w:t>fileCount</w:t>
      </w:r>
      <w:proofErr w:type="spellEnd"/>
      <w:proofErr w:type="gramEnd"/>
      <w:r w:rsidRPr="00891761">
        <w:rPr>
          <w:rFonts w:ascii="Courier New" w:hAnsi="Courier New" w:cs="Courier New"/>
        </w:rPr>
        <w:t xml:space="preserve">=`ls -l | </w:t>
      </w:r>
      <w:proofErr w:type="spellStart"/>
      <w:r w:rsidRPr="00891761">
        <w:rPr>
          <w:rFonts w:ascii="Courier New" w:hAnsi="Courier New" w:cs="Courier New"/>
        </w:rPr>
        <w:t>grep</w:t>
      </w:r>
      <w:proofErr w:type="spellEnd"/>
      <w:r w:rsidRPr="00891761">
        <w:rPr>
          <w:rFonts w:ascii="Courier New" w:hAnsi="Courier New" w:cs="Courier New"/>
        </w:rPr>
        <w:t xml:space="preserve"> ^- | </w:t>
      </w:r>
      <w:proofErr w:type="spellStart"/>
      <w:r w:rsidRPr="00891761">
        <w:rPr>
          <w:rFonts w:ascii="Courier New" w:hAnsi="Courier New" w:cs="Courier New"/>
        </w:rPr>
        <w:t>wc</w:t>
      </w:r>
      <w:proofErr w:type="spellEnd"/>
      <w:r w:rsidRPr="00891761">
        <w:rPr>
          <w:rFonts w:ascii="Courier New" w:hAnsi="Courier New" w:cs="Courier New"/>
        </w:rPr>
        <w:t xml:space="preserve"> -l`</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spellStart"/>
      <w:proofErr w:type="gramStart"/>
      <w:r w:rsidRPr="00891761">
        <w:rPr>
          <w:rFonts w:ascii="Courier New" w:hAnsi="Courier New" w:cs="Courier New"/>
        </w:rPr>
        <w:t>dirCount</w:t>
      </w:r>
      <w:proofErr w:type="spellEnd"/>
      <w:proofErr w:type="gramEnd"/>
      <w:r w:rsidRPr="00891761">
        <w:rPr>
          <w:rFonts w:ascii="Courier New" w:hAnsi="Courier New" w:cs="Courier New"/>
        </w:rPr>
        <w:t xml:space="preserve">=`ls -l | </w:t>
      </w:r>
      <w:proofErr w:type="spellStart"/>
      <w:r w:rsidRPr="00891761">
        <w:rPr>
          <w:rFonts w:ascii="Courier New" w:hAnsi="Courier New" w:cs="Courier New"/>
        </w:rPr>
        <w:t>grep</w:t>
      </w:r>
      <w:proofErr w:type="spellEnd"/>
      <w:r w:rsidRPr="00891761">
        <w:rPr>
          <w:rFonts w:ascii="Courier New" w:hAnsi="Courier New" w:cs="Courier New"/>
        </w:rPr>
        <w:t xml:space="preserve"> ^d | </w:t>
      </w:r>
      <w:proofErr w:type="spellStart"/>
      <w:r w:rsidRPr="00891761">
        <w:rPr>
          <w:rFonts w:ascii="Courier New" w:hAnsi="Courier New" w:cs="Courier New"/>
        </w:rPr>
        <w:t>wc</w:t>
      </w:r>
      <w:proofErr w:type="spellEnd"/>
      <w:r w:rsidRPr="00891761">
        <w:rPr>
          <w:rFonts w:ascii="Courier New" w:hAnsi="Courier New" w:cs="Courier New"/>
        </w:rPr>
        <w:t xml:space="preserve"> -l`</w:t>
      </w:r>
      <w:r w:rsidRPr="00891761">
        <w:rPr>
          <w:rFonts w:ascii="Courier New" w:hAnsi="Courier New" w:cs="Courier New"/>
        </w:rPr>
        <w:tab/>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"Total number of directories: $</w:t>
      </w:r>
      <w:proofErr w:type="spellStart"/>
      <w:r w:rsidRPr="00891761">
        <w:rPr>
          <w:rFonts w:ascii="Courier New" w:hAnsi="Courier New" w:cs="Courier New"/>
        </w:rPr>
        <w:t>dirCount</w:t>
      </w:r>
      <w:proofErr w:type="spellEnd"/>
      <w:r w:rsidRPr="00891761">
        <w:rPr>
          <w:rFonts w:ascii="Courier New" w:hAnsi="Courier New" w:cs="Courier New"/>
        </w:rPr>
        <w:t>"</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"Total number of files: $</w:t>
      </w:r>
      <w:proofErr w:type="spellStart"/>
      <w:r w:rsidRPr="00891761">
        <w:rPr>
          <w:rFonts w:ascii="Courier New" w:hAnsi="Courier New" w:cs="Courier New"/>
        </w:rPr>
        <w:t>fileCount</w:t>
      </w:r>
      <w:proofErr w:type="spellEnd"/>
      <w:r w:rsidRPr="00891761">
        <w:rPr>
          <w:rFonts w:ascii="Courier New" w:hAnsi="Courier New" w:cs="Courier New"/>
        </w:rPr>
        <w:t>"</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line</w:t>
      </w:r>
      <w:proofErr w:type="gramEnd"/>
      <w:r w:rsidRPr="00891761">
        <w:rPr>
          <w:rFonts w:ascii="Courier New" w:hAnsi="Courier New" w:cs="Courier New"/>
        </w:rPr>
        <w:t>=`ls -F`</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for</w:t>
      </w:r>
      <w:proofErr w:type="gramEnd"/>
      <w:r w:rsidRPr="00891761">
        <w:rPr>
          <w:rFonts w:ascii="Courier New" w:hAnsi="Courier New" w:cs="Courier New"/>
        </w:rPr>
        <w:t xml:space="preserve"> </w:t>
      </w:r>
      <w:proofErr w:type="spellStart"/>
      <w:r w:rsidRPr="00891761">
        <w:rPr>
          <w:rFonts w:ascii="Courier New" w:hAnsi="Courier New" w:cs="Courier New"/>
        </w:rPr>
        <w:t>i</w:t>
      </w:r>
      <w:proofErr w:type="spellEnd"/>
      <w:r w:rsidRPr="00891761">
        <w:rPr>
          <w:rFonts w:ascii="Courier New" w:hAnsi="Courier New" w:cs="Courier New"/>
        </w:rPr>
        <w:t xml:space="preserve"> in `echo $line`</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do</w:t>
      </w:r>
      <w:proofErr w:type="gramEnd"/>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-n $</w:t>
      </w:r>
      <w:proofErr w:type="spellStart"/>
      <w:r w:rsidRPr="00891761">
        <w:rPr>
          <w:rFonts w:ascii="Courier New" w:hAnsi="Courier New" w:cs="Courier New"/>
        </w:rPr>
        <w:t>i</w:t>
      </w:r>
      <w:proofErr w:type="spellEnd"/>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length</w:t>
      </w:r>
      <w:proofErr w:type="gramEnd"/>
      <w:r w:rsidRPr="00891761">
        <w:rPr>
          <w:rFonts w:ascii="Courier New" w:hAnsi="Courier New" w:cs="Courier New"/>
        </w:rPr>
        <w:t>=`echo $</w:t>
      </w:r>
      <w:proofErr w:type="spellStart"/>
      <w:r w:rsidRPr="00891761">
        <w:rPr>
          <w:rFonts w:ascii="Courier New" w:hAnsi="Courier New" w:cs="Courier New"/>
        </w:rPr>
        <w:t>i</w:t>
      </w:r>
      <w:proofErr w:type="spellEnd"/>
      <w:r w:rsidRPr="00891761">
        <w:rPr>
          <w:rFonts w:ascii="Courier New" w:hAnsi="Courier New" w:cs="Courier New"/>
        </w:rPr>
        <w:t xml:space="preserve"> | </w:t>
      </w:r>
      <w:proofErr w:type="spellStart"/>
      <w:r w:rsidRPr="00891761">
        <w:rPr>
          <w:rFonts w:ascii="Courier New" w:hAnsi="Courier New" w:cs="Courier New"/>
        </w:rPr>
        <w:t>wc</w:t>
      </w:r>
      <w:proofErr w:type="spellEnd"/>
      <w:r w:rsidRPr="00891761">
        <w:rPr>
          <w:rFonts w:ascii="Courier New" w:hAnsi="Courier New" w:cs="Courier New"/>
        </w:rPr>
        <w:t xml:space="preserve"> -c`</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length</w:t>
      </w:r>
      <w:proofErr w:type="gramEnd"/>
      <w:r w:rsidRPr="00891761">
        <w:rPr>
          <w:rFonts w:ascii="Courier New" w:hAnsi="Courier New" w:cs="Courier New"/>
        </w:rPr>
        <w:t>=`expr $length - 1`</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t>c=`echo $</w:t>
      </w:r>
      <w:proofErr w:type="spellStart"/>
      <w:r w:rsidRPr="00891761">
        <w:rPr>
          <w:rFonts w:ascii="Courier New" w:hAnsi="Courier New" w:cs="Courier New"/>
        </w:rPr>
        <w:t>i</w:t>
      </w:r>
      <w:proofErr w:type="spellEnd"/>
      <w:r w:rsidRPr="00891761">
        <w:rPr>
          <w:rFonts w:ascii="Courier New" w:hAnsi="Courier New" w:cs="Courier New"/>
        </w:rPr>
        <w:t xml:space="preserve"> | cut -c $length`</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if</w:t>
      </w:r>
      <w:proofErr w:type="gramEnd"/>
      <w:r w:rsidRPr="00891761">
        <w:rPr>
          <w:rFonts w:ascii="Courier New" w:hAnsi="Courier New" w:cs="Courier New"/>
        </w:rPr>
        <w:t xml:space="preserve"> [ $c == "/" ]</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then</w:t>
      </w:r>
      <w:proofErr w:type="gramEnd"/>
    </w:p>
    <w:p w:rsidR="007611C5" w:rsidRPr="00891761" w:rsidRDefault="007611C5" w:rsidP="000F5234">
      <w:pPr>
        <w:pStyle w:val="PlainText"/>
        <w:rPr>
          <w:rFonts w:ascii="Courier New" w:hAnsi="Courier New" w:cs="Courier New"/>
        </w:rPr>
      </w:pPr>
      <w:r w:rsidRPr="00891761">
        <w:rPr>
          <w:rFonts w:ascii="Courier New" w:hAnsi="Courier New" w:cs="Courier New"/>
        </w:rPr>
        <w:lastRenderedPageBreak/>
        <w:tab/>
      </w: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-n " -&gt; "</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"Directory"</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else</w:t>
      </w:r>
      <w:proofErr w:type="gramEnd"/>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-n " -&gt; "</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echo</w:t>
      </w:r>
      <w:proofErr w:type="gramEnd"/>
      <w:r w:rsidRPr="00891761">
        <w:rPr>
          <w:rFonts w:ascii="Courier New" w:hAnsi="Courier New" w:cs="Courier New"/>
        </w:rPr>
        <w:t xml:space="preserve"> "File"</w:t>
      </w:r>
    </w:p>
    <w:p w:rsidR="007611C5" w:rsidRPr="00891761" w:rsidRDefault="007611C5" w:rsidP="000F5234">
      <w:pPr>
        <w:pStyle w:val="PlainText"/>
        <w:rPr>
          <w:rFonts w:ascii="Courier New" w:hAnsi="Courier New" w:cs="Courier New"/>
        </w:rPr>
      </w:pPr>
      <w:r w:rsidRPr="00891761">
        <w:rPr>
          <w:rFonts w:ascii="Courier New" w:hAnsi="Courier New" w:cs="Courier New"/>
        </w:rPr>
        <w:tab/>
      </w:r>
      <w:r w:rsidRPr="00891761">
        <w:rPr>
          <w:rFonts w:ascii="Courier New" w:hAnsi="Courier New" w:cs="Courier New"/>
        </w:rPr>
        <w:tab/>
      </w:r>
      <w:proofErr w:type="gramStart"/>
      <w:r w:rsidRPr="00891761">
        <w:rPr>
          <w:rFonts w:ascii="Courier New" w:hAnsi="Courier New" w:cs="Courier New"/>
        </w:rPr>
        <w:t>fi</w:t>
      </w:r>
      <w:proofErr w:type="gramEnd"/>
    </w:p>
    <w:p w:rsidR="007611C5" w:rsidRPr="00891761" w:rsidRDefault="007611C5" w:rsidP="000F5234">
      <w:pPr>
        <w:pStyle w:val="PlainText"/>
        <w:rPr>
          <w:rFonts w:ascii="Courier New" w:hAnsi="Courier New" w:cs="Courier New"/>
        </w:rPr>
      </w:pPr>
      <w:r w:rsidRPr="00891761">
        <w:rPr>
          <w:rFonts w:ascii="Courier New" w:hAnsi="Courier New" w:cs="Courier New"/>
        </w:rPr>
        <w:tab/>
      </w:r>
      <w:proofErr w:type="gramStart"/>
      <w:r w:rsidRPr="00891761">
        <w:rPr>
          <w:rFonts w:ascii="Courier New" w:hAnsi="Courier New" w:cs="Courier New"/>
        </w:rPr>
        <w:t>done</w:t>
      </w:r>
      <w:proofErr w:type="gramEnd"/>
    </w:p>
    <w:p w:rsidR="007611C5" w:rsidRPr="00891761" w:rsidRDefault="007611C5" w:rsidP="000F5234">
      <w:pPr>
        <w:pStyle w:val="PlainText"/>
        <w:rPr>
          <w:rFonts w:ascii="Courier New" w:hAnsi="Courier New" w:cs="Courier New"/>
        </w:rPr>
      </w:pPr>
      <w:r w:rsidRPr="00891761">
        <w:rPr>
          <w:rFonts w:ascii="Courier New" w:hAnsi="Courier New" w:cs="Courier New"/>
        </w:rPr>
        <w:t>}</w:t>
      </w:r>
    </w:p>
    <w:p w:rsidR="007611C5" w:rsidRPr="00891761" w:rsidRDefault="007611C5" w:rsidP="000F5234">
      <w:pPr>
        <w:pStyle w:val="PlainText"/>
        <w:rPr>
          <w:rFonts w:ascii="Courier New" w:hAnsi="Courier New" w:cs="Courier New"/>
        </w:rPr>
      </w:pPr>
    </w:p>
    <w:p w:rsidR="007611C5" w:rsidRPr="00891761" w:rsidRDefault="007611C5" w:rsidP="000F5234">
      <w:pPr>
        <w:pStyle w:val="PlainText"/>
        <w:rPr>
          <w:rFonts w:ascii="Courier New" w:hAnsi="Courier New" w:cs="Courier New"/>
        </w:rPr>
      </w:pPr>
      <w:proofErr w:type="gramStart"/>
      <w:r w:rsidRPr="00891761">
        <w:rPr>
          <w:rFonts w:ascii="Courier New" w:hAnsi="Courier New" w:cs="Courier New"/>
        </w:rPr>
        <w:t>main</w:t>
      </w:r>
      <w:proofErr w:type="gramEnd"/>
      <w:r w:rsidRPr="00891761">
        <w:rPr>
          <w:rFonts w:ascii="Courier New" w:hAnsi="Courier New" w:cs="Courier New"/>
        </w:rPr>
        <w:t xml:space="preserve"> &gt; out_q_2.txt</w:t>
      </w:r>
    </w:p>
    <w:p w:rsidR="007611C5" w:rsidRPr="00891761" w:rsidRDefault="007611C5" w:rsidP="000F5234">
      <w:pPr>
        <w:pStyle w:val="PlainText"/>
        <w:rPr>
          <w:rFonts w:ascii="Courier New" w:hAnsi="Courier New" w:cs="Courier New"/>
        </w:rPr>
      </w:pPr>
      <w:proofErr w:type="gramStart"/>
      <w:r w:rsidRPr="00891761">
        <w:rPr>
          <w:rFonts w:ascii="Courier New" w:hAnsi="Courier New" w:cs="Courier New"/>
        </w:rPr>
        <w:t>cat</w:t>
      </w:r>
      <w:proofErr w:type="gramEnd"/>
      <w:r w:rsidRPr="00891761">
        <w:rPr>
          <w:rFonts w:ascii="Courier New" w:hAnsi="Courier New" w:cs="Courier New"/>
        </w:rPr>
        <w:t xml:space="preserve"> out_q_2.txt</w:t>
      </w:r>
    </w:p>
    <w:p w:rsidR="007611C5" w:rsidRPr="00891761" w:rsidRDefault="007611C5" w:rsidP="000F5234">
      <w:pPr>
        <w:pStyle w:val="PlainText"/>
        <w:rPr>
          <w:rFonts w:ascii="Courier New" w:hAnsi="Courier New" w:cs="Courier New"/>
        </w:rPr>
      </w:pPr>
    </w:p>
    <w:p w:rsidR="00137A65" w:rsidRDefault="00137A65"/>
    <w:p w:rsidR="005F4075" w:rsidRDefault="005F4075" w:rsidP="008C18A3">
      <w:pPr>
        <w:rPr>
          <w:sz w:val="28"/>
          <w:u w:val="single"/>
        </w:rPr>
      </w:pPr>
    </w:p>
    <w:p w:rsidR="008C18A3" w:rsidRPr="009252C2" w:rsidRDefault="008C18A3" w:rsidP="008C18A3">
      <w:pPr>
        <w:rPr>
          <w:sz w:val="28"/>
          <w:u w:val="single"/>
        </w:rPr>
      </w:pPr>
      <w:r w:rsidRPr="009252C2">
        <w:rPr>
          <w:sz w:val="28"/>
          <w:u w:val="single"/>
        </w:rPr>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/custom/set_3$ bash q_2.sh</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Total number of directories: 3</w:t>
      </w:r>
    </w:p>
    <w:p w:rsidR="00335C50" w:rsidRPr="000F5234" w:rsidRDefault="008D2568" w:rsidP="00335C50">
      <w:pPr>
        <w:rPr>
          <w:rFonts w:ascii="Courier New" w:hAnsi="Courier New" w:cs="Courier New"/>
          <w:sz w:val="21"/>
          <w:szCs w:val="21"/>
        </w:rPr>
      </w:pPr>
      <w:r>
        <w:rPr>
          <w:rFonts w:ascii="Courier New" w:hAnsi="Courier New" w:cs="Courier New"/>
          <w:sz w:val="21"/>
          <w:szCs w:val="21"/>
        </w:rPr>
        <w:t>Total number of files: 12</w:t>
      </w:r>
    </w:p>
    <w:p w:rsidR="00335C50" w:rsidRPr="000F5234" w:rsidRDefault="00335C50" w:rsidP="00335C50">
      <w:pPr>
        <w:rPr>
          <w:rFonts w:ascii="Courier New" w:hAnsi="Courier New" w:cs="Courier New"/>
          <w:sz w:val="21"/>
          <w:szCs w:val="21"/>
        </w:rPr>
      </w:pPr>
      <w:proofErr w:type="spellStart"/>
      <w:proofErr w:type="gramStart"/>
      <w:r w:rsidRPr="000F5234">
        <w:rPr>
          <w:rFonts w:ascii="Courier New" w:hAnsi="Courier New" w:cs="Courier New"/>
          <w:sz w:val="21"/>
          <w:szCs w:val="21"/>
        </w:rPr>
        <w:t>emptyFolder</w:t>
      </w:r>
      <w:proofErr w:type="spellEnd"/>
      <w:proofErr w:type="gramEnd"/>
      <w:r w:rsidRPr="000F5234">
        <w:rPr>
          <w:rFonts w:ascii="Courier New" w:hAnsi="Courier New" w:cs="Courier New"/>
          <w:sz w:val="21"/>
          <w:szCs w:val="21"/>
        </w:rPr>
        <w:t>/ -&gt; Directory</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exeToshell.sh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input_1.txt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out_q_1.txt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out_q_2.txt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out_q_3.txt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out_q_6.txt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q_1.sh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q_2.sh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q_3.sh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q_4.sh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q_5.sh -&gt; File</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q_6.sh -&gt; File</w:t>
      </w:r>
    </w:p>
    <w:p w:rsidR="008D2568" w:rsidRDefault="00335C50" w:rsidP="00335C50">
      <w:pPr>
        <w:rPr>
          <w:rFonts w:ascii="Courier New" w:hAnsi="Courier New" w:cs="Courier New"/>
          <w:sz w:val="21"/>
          <w:szCs w:val="21"/>
        </w:rPr>
      </w:pPr>
      <w:proofErr w:type="gramStart"/>
      <w:r w:rsidRPr="000F5234">
        <w:rPr>
          <w:rFonts w:ascii="Courier New" w:hAnsi="Courier New" w:cs="Courier New"/>
          <w:sz w:val="21"/>
          <w:szCs w:val="21"/>
        </w:rPr>
        <w:t>temp</w:t>
      </w:r>
      <w:proofErr w:type="gramEnd"/>
      <w:r w:rsidRPr="000F5234">
        <w:rPr>
          <w:rFonts w:ascii="Courier New" w:hAnsi="Courier New" w:cs="Courier New"/>
          <w:sz w:val="21"/>
          <w:szCs w:val="21"/>
        </w:rPr>
        <w:t>/ -&gt; Directory</w:t>
      </w:r>
    </w:p>
    <w:p w:rsidR="008D2568" w:rsidRDefault="00335C50" w:rsidP="005E3F74">
      <w:pPr>
        <w:rPr>
          <w:rFonts w:ascii="Courier New" w:hAnsi="Courier New" w:cs="Courier New"/>
          <w:sz w:val="21"/>
          <w:szCs w:val="21"/>
        </w:rPr>
      </w:pPr>
      <w:proofErr w:type="spellStart"/>
      <w:proofErr w:type="gramStart"/>
      <w:r w:rsidRPr="000F5234">
        <w:rPr>
          <w:rFonts w:ascii="Courier New" w:hAnsi="Courier New" w:cs="Courier New"/>
          <w:sz w:val="21"/>
          <w:szCs w:val="21"/>
        </w:rPr>
        <w:t>testFolder</w:t>
      </w:r>
      <w:proofErr w:type="spellEnd"/>
      <w:proofErr w:type="gramEnd"/>
      <w:r w:rsidRPr="000F5234">
        <w:rPr>
          <w:rFonts w:ascii="Courier New" w:hAnsi="Courier New" w:cs="Courier New"/>
          <w:sz w:val="21"/>
          <w:szCs w:val="21"/>
        </w:rPr>
        <w:t>/ -&gt; Directory</w:t>
      </w:r>
    </w:p>
    <w:p w:rsidR="005F4075" w:rsidRDefault="005F4075" w:rsidP="005E3F74">
      <w:pPr>
        <w:rPr>
          <w:b/>
          <w:sz w:val="32"/>
          <w:u w:val="single"/>
        </w:rPr>
      </w:pPr>
    </w:p>
    <w:p w:rsidR="005F4075" w:rsidRDefault="005F4075" w:rsidP="005E3F74">
      <w:pPr>
        <w:rPr>
          <w:b/>
          <w:sz w:val="32"/>
          <w:u w:val="single"/>
        </w:rPr>
      </w:pPr>
    </w:p>
    <w:p w:rsidR="005F4075" w:rsidRDefault="005F4075" w:rsidP="005E3F74">
      <w:pPr>
        <w:rPr>
          <w:b/>
          <w:sz w:val="32"/>
          <w:u w:val="single"/>
        </w:rPr>
      </w:pPr>
    </w:p>
    <w:p w:rsidR="005E3F74" w:rsidRPr="008D2568" w:rsidRDefault="005E3F74" w:rsidP="005E3F74">
      <w:pPr>
        <w:rPr>
          <w:rFonts w:ascii="Courier New" w:hAnsi="Courier New" w:cs="Courier New"/>
          <w:sz w:val="21"/>
          <w:szCs w:val="21"/>
        </w:rPr>
      </w:pPr>
      <w:r w:rsidRPr="00EB6E3E">
        <w:rPr>
          <w:b/>
          <w:sz w:val="32"/>
          <w:u w:val="single"/>
        </w:rPr>
        <w:lastRenderedPageBreak/>
        <w:t>Question –</w:t>
      </w:r>
      <w:r>
        <w:rPr>
          <w:b/>
          <w:sz w:val="32"/>
          <w:u w:val="single"/>
        </w:rPr>
        <w:t xml:space="preserve"> 3</w:t>
      </w:r>
    </w:p>
    <w:p w:rsidR="005E3F74" w:rsidRPr="00EB6E3E" w:rsidRDefault="005E3F74" w:rsidP="005E3F74">
      <w:pPr>
        <w:rPr>
          <w:sz w:val="28"/>
          <w:u w:val="single"/>
        </w:rPr>
      </w:pPr>
      <w:r w:rsidRPr="00EB6E3E">
        <w:rPr>
          <w:sz w:val="28"/>
          <w:u w:val="single"/>
        </w:rPr>
        <w:t>Problem Statement</w:t>
      </w:r>
      <w:r>
        <w:rPr>
          <w:sz w:val="28"/>
          <w:u w:val="single"/>
        </w:rPr>
        <w:t>:</w:t>
      </w:r>
    </w:p>
    <w:p w:rsidR="00E7384B" w:rsidRDefault="00E7384B" w:rsidP="00E7384B">
      <w:pPr>
        <w:rPr>
          <w:sz w:val="24"/>
        </w:rPr>
      </w:pPr>
      <w:r w:rsidRPr="00E7384B">
        <w:rPr>
          <w:sz w:val="24"/>
        </w:rPr>
        <w:t>Write a script that adds up the sizes reported by the ls command for the files in the cu</w:t>
      </w:r>
      <w:r>
        <w:rPr>
          <w:sz w:val="24"/>
        </w:rPr>
        <w:t xml:space="preserve">rrent directory. The </w:t>
      </w:r>
      <w:r w:rsidRPr="00E7384B">
        <w:rPr>
          <w:sz w:val="24"/>
        </w:rPr>
        <w:t>script should print out only the total number of bytes used.</w:t>
      </w:r>
    </w:p>
    <w:p w:rsidR="005E3F74" w:rsidRPr="00137A65" w:rsidRDefault="005E3F74" w:rsidP="00E7384B">
      <w:pPr>
        <w:rPr>
          <w:sz w:val="24"/>
        </w:rPr>
      </w:pPr>
      <w:r w:rsidRPr="00EB6E3E">
        <w:rPr>
          <w:sz w:val="28"/>
          <w:u w:val="single"/>
        </w:rPr>
        <w:t>Source Code:</w:t>
      </w:r>
    </w:p>
    <w:p w:rsidR="0037257D" w:rsidRPr="00D858D7" w:rsidRDefault="0037257D" w:rsidP="000F5234">
      <w:pPr>
        <w:pStyle w:val="PlainText"/>
        <w:rPr>
          <w:rFonts w:ascii="Courier New" w:hAnsi="Courier New" w:cs="Courier New"/>
        </w:rPr>
      </w:pPr>
      <w:proofErr w:type="gramStart"/>
      <w:r w:rsidRPr="00D858D7">
        <w:rPr>
          <w:rFonts w:ascii="Courier New" w:hAnsi="Courier New" w:cs="Courier New"/>
        </w:rPr>
        <w:t>main(</w:t>
      </w:r>
      <w:proofErr w:type="gramEnd"/>
      <w:r w:rsidRPr="00D858D7">
        <w:rPr>
          <w:rFonts w:ascii="Courier New" w:hAnsi="Courier New" w:cs="Courier New"/>
        </w:rPr>
        <w:t>) {</w:t>
      </w:r>
    </w:p>
    <w:p w:rsidR="0037257D" w:rsidRPr="00D858D7" w:rsidRDefault="0037257D" w:rsidP="000F5234">
      <w:pPr>
        <w:pStyle w:val="PlainText"/>
        <w:rPr>
          <w:rFonts w:ascii="Courier New" w:hAnsi="Courier New" w:cs="Courier New"/>
        </w:rPr>
      </w:pPr>
      <w:r w:rsidRPr="00D858D7">
        <w:rPr>
          <w:rFonts w:ascii="Courier New" w:hAnsi="Courier New" w:cs="Courier New"/>
        </w:rPr>
        <w:tab/>
      </w:r>
      <w:proofErr w:type="spellStart"/>
      <w:proofErr w:type="gramStart"/>
      <w:r w:rsidRPr="00D858D7">
        <w:rPr>
          <w:rFonts w:ascii="Courier New" w:hAnsi="Courier New" w:cs="Courier New"/>
        </w:rPr>
        <w:t>totalSize</w:t>
      </w:r>
      <w:proofErr w:type="spellEnd"/>
      <w:r w:rsidRPr="00D858D7">
        <w:rPr>
          <w:rFonts w:ascii="Courier New" w:hAnsi="Courier New" w:cs="Courier New"/>
        </w:rPr>
        <w:t>=</w:t>
      </w:r>
      <w:proofErr w:type="gramEnd"/>
      <w:r w:rsidRPr="00D858D7">
        <w:rPr>
          <w:rFonts w:ascii="Courier New" w:hAnsi="Courier New" w:cs="Courier New"/>
        </w:rPr>
        <w:t>0</w:t>
      </w:r>
    </w:p>
    <w:p w:rsidR="0037257D" w:rsidRPr="00D858D7" w:rsidRDefault="0037257D" w:rsidP="000F5234">
      <w:pPr>
        <w:pStyle w:val="PlainText"/>
        <w:rPr>
          <w:rFonts w:ascii="Courier New" w:hAnsi="Courier New" w:cs="Courier New"/>
        </w:rPr>
      </w:pPr>
      <w:r w:rsidRPr="00D858D7">
        <w:rPr>
          <w:rFonts w:ascii="Courier New" w:hAnsi="Courier New" w:cs="Courier New"/>
        </w:rPr>
        <w:tab/>
      </w:r>
      <w:proofErr w:type="gramStart"/>
      <w:r w:rsidRPr="00D858D7">
        <w:rPr>
          <w:rFonts w:ascii="Courier New" w:hAnsi="Courier New" w:cs="Courier New"/>
        </w:rPr>
        <w:t>for</w:t>
      </w:r>
      <w:proofErr w:type="gramEnd"/>
      <w:r w:rsidRPr="00D858D7">
        <w:rPr>
          <w:rFonts w:ascii="Courier New" w:hAnsi="Courier New" w:cs="Courier New"/>
        </w:rPr>
        <w:t xml:space="preserve"> file in *</w:t>
      </w:r>
    </w:p>
    <w:p w:rsidR="0037257D" w:rsidRPr="00D858D7" w:rsidRDefault="0037257D" w:rsidP="000F5234">
      <w:pPr>
        <w:pStyle w:val="PlainText"/>
        <w:rPr>
          <w:rFonts w:ascii="Courier New" w:hAnsi="Courier New" w:cs="Courier New"/>
        </w:rPr>
      </w:pPr>
      <w:r w:rsidRPr="00D858D7">
        <w:rPr>
          <w:rFonts w:ascii="Courier New" w:hAnsi="Courier New" w:cs="Courier New"/>
        </w:rPr>
        <w:tab/>
      </w:r>
      <w:proofErr w:type="gramStart"/>
      <w:r w:rsidRPr="00D858D7">
        <w:rPr>
          <w:rFonts w:ascii="Courier New" w:hAnsi="Courier New" w:cs="Courier New"/>
        </w:rPr>
        <w:t>do</w:t>
      </w:r>
      <w:proofErr w:type="gramEnd"/>
    </w:p>
    <w:p w:rsidR="0037257D" w:rsidRPr="00D858D7" w:rsidRDefault="0037257D" w:rsidP="000F5234">
      <w:pPr>
        <w:pStyle w:val="PlainText"/>
        <w:rPr>
          <w:rFonts w:ascii="Courier New" w:hAnsi="Courier New" w:cs="Courier New"/>
        </w:rPr>
      </w:pPr>
      <w:r w:rsidRPr="00D858D7">
        <w:rPr>
          <w:rFonts w:ascii="Courier New" w:hAnsi="Courier New" w:cs="Courier New"/>
        </w:rPr>
        <w:tab/>
      </w:r>
      <w:r w:rsidRPr="00D858D7">
        <w:rPr>
          <w:rFonts w:ascii="Courier New" w:hAnsi="Courier New" w:cs="Courier New"/>
        </w:rPr>
        <w:tab/>
      </w:r>
      <w:proofErr w:type="gramStart"/>
      <w:r w:rsidRPr="00D858D7">
        <w:rPr>
          <w:rFonts w:ascii="Courier New" w:hAnsi="Courier New" w:cs="Courier New"/>
        </w:rPr>
        <w:t>if</w:t>
      </w:r>
      <w:proofErr w:type="gramEnd"/>
      <w:r w:rsidRPr="00D858D7">
        <w:rPr>
          <w:rFonts w:ascii="Courier New" w:hAnsi="Courier New" w:cs="Courier New"/>
        </w:rPr>
        <w:t xml:space="preserve"> [ -f "$file" ]</w:t>
      </w:r>
    </w:p>
    <w:p w:rsidR="0037257D" w:rsidRPr="00D858D7" w:rsidRDefault="0037257D" w:rsidP="000F5234">
      <w:pPr>
        <w:pStyle w:val="PlainText"/>
        <w:rPr>
          <w:rFonts w:ascii="Courier New" w:hAnsi="Courier New" w:cs="Courier New"/>
        </w:rPr>
      </w:pPr>
      <w:r w:rsidRPr="00D858D7">
        <w:rPr>
          <w:rFonts w:ascii="Courier New" w:hAnsi="Courier New" w:cs="Courier New"/>
        </w:rPr>
        <w:tab/>
      </w:r>
      <w:r w:rsidRPr="00D858D7">
        <w:rPr>
          <w:rFonts w:ascii="Courier New" w:hAnsi="Courier New" w:cs="Courier New"/>
        </w:rPr>
        <w:tab/>
      </w:r>
      <w:proofErr w:type="gramStart"/>
      <w:r w:rsidRPr="00D858D7">
        <w:rPr>
          <w:rFonts w:ascii="Courier New" w:hAnsi="Courier New" w:cs="Courier New"/>
        </w:rPr>
        <w:t>then</w:t>
      </w:r>
      <w:proofErr w:type="gramEnd"/>
    </w:p>
    <w:p w:rsidR="0037257D" w:rsidRPr="00D858D7" w:rsidRDefault="0037257D" w:rsidP="000F5234">
      <w:pPr>
        <w:pStyle w:val="PlainText"/>
        <w:rPr>
          <w:rFonts w:ascii="Courier New" w:hAnsi="Courier New" w:cs="Courier New"/>
        </w:rPr>
      </w:pPr>
      <w:r w:rsidRPr="00D858D7">
        <w:rPr>
          <w:rFonts w:ascii="Courier New" w:hAnsi="Courier New" w:cs="Courier New"/>
        </w:rPr>
        <w:tab/>
      </w:r>
      <w:r w:rsidRPr="00D858D7">
        <w:rPr>
          <w:rFonts w:ascii="Courier New" w:hAnsi="Courier New" w:cs="Courier New"/>
        </w:rPr>
        <w:tab/>
      </w:r>
      <w:r w:rsidRPr="00D858D7">
        <w:rPr>
          <w:rFonts w:ascii="Courier New" w:hAnsi="Courier New" w:cs="Courier New"/>
        </w:rPr>
        <w:tab/>
      </w:r>
      <w:proofErr w:type="gramStart"/>
      <w:r w:rsidRPr="00D858D7">
        <w:rPr>
          <w:rFonts w:ascii="Courier New" w:hAnsi="Courier New" w:cs="Courier New"/>
        </w:rPr>
        <w:t>size</w:t>
      </w:r>
      <w:proofErr w:type="gramEnd"/>
      <w:r w:rsidRPr="00D858D7">
        <w:rPr>
          <w:rFonts w:ascii="Courier New" w:hAnsi="Courier New" w:cs="Courier New"/>
        </w:rPr>
        <w:t>=`ls -l "$file" | cut -d ' ' -f5`</w:t>
      </w:r>
    </w:p>
    <w:p w:rsidR="0037257D" w:rsidRPr="00D858D7" w:rsidRDefault="0037257D" w:rsidP="000F5234">
      <w:pPr>
        <w:pStyle w:val="PlainText"/>
        <w:rPr>
          <w:rFonts w:ascii="Courier New" w:hAnsi="Courier New" w:cs="Courier New"/>
        </w:rPr>
      </w:pPr>
      <w:r w:rsidRPr="00D858D7">
        <w:rPr>
          <w:rFonts w:ascii="Courier New" w:hAnsi="Courier New" w:cs="Courier New"/>
        </w:rPr>
        <w:tab/>
      </w:r>
      <w:r w:rsidRPr="00D858D7">
        <w:rPr>
          <w:rFonts w:ascii="Courier New" w:hAnsi="Courier New" w:cs="Courier New"/>
        </w:rPr>
        <w:tab/>
      </w:r>
      <w:r w:rsidRPr="00D858D7">
        <w:rPr>
          <w:rFonts w:ascii="Courier New" w:hAnsi="Courier New" w:cs="Courier New"/>
        </w:rPr>
        <w:tab/>
      </w:r>
      <w:proofErr w:type="spellStart"/>
      <w:proofErr w:type="gramStart"/>
      <w:r w:rsidRPr="00D858D7">
        <w:rPr>
          <w:rFonts w:ascii="Courier New" w:hAnsi="Courier New" w:cs="Courier New"/>
        </w:rPr>
        <w:t>totalSize</w:t>
      </w:r>
      <w:proofErr w:type="spellEnd"/>
      <w:proofErr w:type="gramEnd"/>
      <w:r w:rsidRPr="00D858D7">
        <w:rPr>
          <w:rFonts w:ascii="Courier New" w:hAnsi="Courier New" w:cs="Courier New"/>
        </w:rPr>
        <w:t>=$(($</w:t>
      </w:r>
      <w:proofErr w:type="spellStart"/>
      <w:r w:rsidRPr="00D858D7">
        <w:rPr>
          <w:rFonts w:ascii="Courier New" w:hAnsi="Courier New" w:cs="Courier New"/>
        </w:rPr>
        <w:t>totalSize</w:t>
      </w:r>
      <w:proofErr w:type="spellEnd"/>
      <w:r w:rsidRPr="00D858D7">
        <w:rPr>
          <w:rFonts w:ascii="Courier New" w:hAnsi="Courier New" w:cs="Courier New"/>
        </w:rPr>
        <w:t xml:space="preserve"> + $size))</w:t>
      </w:r>
    </w:p>
    <w:p w:rsidR="0037257D" w:rsidRPr="00D858D7" w:rsidRDefault="0037257D" w:rsidP="000F5234">
      <w:pPr>
        <w:pStyle w:val="PlainText"/>
        <w:rPr>
          <w:rFonts w:ascii="Courier New" w:hAnsi="Courier New" w:cs="Courier New"/>
        </w:rPr>
      </w:pPr>
      <w:r w:rsidRPr="00D858D7">
        <w:rPr>
          <w:rFonts w:ascii="Courier New" w:hAnsi="Courier New" w:cs="Courier New"/>
        </w:rPr>
        <w:tab/>
      </w:r>
      <w:r w:rsidRPr="00D858D7">
        <w:rPr>
          <w:rFonts w:ascii="Courier New" w:hAnsi="Courier New" w:cs="Courier New"/>
        </w:rPr>
        <w:tab/>
      </w:r>
      <w:proofErr w:type="gramStart"/>
      <w:r w:rsidRPr="00D858D7">
        <w:rPr>
          <w:rFonts w:ascii="Courier New" w:hAnsi="Courier New" w:cs="Courier New"/>
        </w:rPr>
        <w:t>fi</w:t>
      </w:r>
      <w:proofErr w:type="gramEnd"/>
    </w:p>
    <w:p w:rsidR="0037257D" w:rsidRPr="00D858D7" w:rsidRDefault="0037257D" w:rsidP="000F5234">
      <w:pPr>
        <w:pStyle w:val="PlainText"/>
        <w:rPr>
          <w:rFonts w:ascii="Courier New" w:hAnsi="Courier New" w:cs="Courier New"/>
        </w:rPr>
      </w:pPr>
      <w:r w:rsidRPr="00D858D7">
        <w:rPr>
          <w:rFonts w:ascii="Courier New" w:hAnsi="Courier New" w:cs="Courier New"/>
        </w:rPr>
        <w:tab/>
      </w:r>
      <w:proofErr w:type="gramStart"/>
      <w:r w:rsidRPr="00D858D7">
        <w:rPr>
          <w:rFonts w:ascii="Courier New" w:hAnsi="Courier New" w:cs="Courier New"/>
        </w:rPr>
        <w:t>done</w:t>
      </w:r>
      <w:proofErr w:type="gramEnd"/>
    </w:p>
    <w:p w:rsidR="0037257D" w:rsidRPr="00D858D7" w:rsidRDefault="0037257D" w:rsidP="000F5234">
      <w:pPr>
        <w:pStyle w:val="PlainText"/>
        <w:rPr>
          <w:rFonts w:ascii="Courier New" w:hAnsi="Courier New" w:cs="Courier New"/>
        </w:rPr>
      </w:pPr>
      <w:r w:rsidRPr="00D858D7">
        <w:rPr>
          <w:rFonts w:ascii="Courier New" w:hAnsi="Courier New" w:cs="Courier New"/>
        </w:rPr>
        <w:tab/>
      </w:r>
      <w:proofErr w:type="gramStart"/>
      <w:r w:rsidRPr="00D858D7">
        <w:rPr>
          <w:rFonts w:ascii="Courier New" w:hAnsi="Courier New" w:cs="Courier New"/>
        </w:rPr>
        <w:t>echo</w:t>
      </w:r>
      <w:proofErr w:type="gramEnd"/>
      <w:r w:rsidRPr="00D858D7">
        <w:rPr>
          <w:rFonts w:ascii="Courier New" w:hAnsi="Courier New" w:cs="Courier New"/>
        </w:rPr>
        <w:t xml:space="preserve"> "Total number of bytes used by files is: $</w:t>
      </w:r>
      <w:proofErr w:type="spellStart"/>
      <w:r w:rsidRPr="00D858D7">
        <w:rPr>
          <w:rFonts w:ascii="Courier New" w:hAnsi="Courier New" w:cs="Courier New"/>
        </w:rPr>
        <w:t>totalSize</w:t>
      </w:r>
      <w:proofErr w:type="spellEnd"/>
      <w:r w:rsidRPr="00D858D7">
        <w:rPr>
          <w:rFonts w:ascii="Courier New" w:hAnsi="Courier New" w:cs="Courier New"/>
        </w:rPr>
        <w:t>"</w:t>
      </w:r>
    </w:p>
    <w:p w:rsidR="0037257D" w:rsidRPr="00D858D7" w:rsidRDefault="0037257D" w:rsidP="000F5234">
      <w:pPr>
        <w:pStyle w:val="PlainText"/>
        <w:rPr>
          <w:rFonts w:ascii="Courier New" w:hAnsi="Courier New" w:cs="Courier New"/>
        </w:rPr>
      </w:pPr>
      <w:r w:rsidRPr="00D858D7">
        <w:rPr>
          <w:rFonts w:ascii="Courier New" w:hAnsi="Courier New" w:cs="Courier New"/>
        </w:rPr>
        <w:t>}</w:t>
      </w:r>
    </w:p>
    <w:p w:rsidR="0037257D" w:rsidRPr="00D858D7" w:rsidRDefault="0037257D" w:rsidP="000F5234">
      <w:pPr>
        <w:pStyle w:val="PlainText"/>
        <w:rPr>
          <w:rFonts w:ascii="Courier New" w:hAnsi="Courier New" w:cs="Courier New"/>
        </w:rPr>
      </w:pPr>
    </w:p>
    <w:p w:rsidR="0037257D" w:rsidRPr="00D858D7" w:rsidRDefault="0037257D" w:rsidP="000F5234">
      <w:pPr>
        <w:pStyle w:val="PlainText"/>
        <w:rPr>
          <w:rFonts w:ascii="Courier New" w:hAnsi="Courier New" w:cs="Courier New"/>
        </w:rPr>
      </w:pPr>
      <w:proofErr w:type="gramStart"/>
      <w:r w:rsidRPr="00D858D7">
        <w:rPr>
          <w:rFonts w:ascii="Courier New" w:hAnsi="Courier New" w:cs="Courier New"/>
        </w:rPr>
        <w:t>main</w:t>
      </w:r>
      <w:proofErr w:type="gramEnd"/>
      <w:r w:rsidRPr="00D858D7">
        <w:rPr>
          <w:rFonts w:ascii="Courier New" w:hAnsi="Courier New" w:cs="Courier New"/>
        </w:rPr>
        <w:t xml:space="preserve"> &gt; out_q_3.txt</w:t>
      </w:r>
    </w:p>
    <w:p w:rsidR="0037257D" w:rsidRPr="00D858D7" w:rsidRDefault="0037257D" w:rsidP="000F5234">
      <w:pPr>
        <w:pStyle w:val="PlainText"/>
        <w:rPr>
          <w:rFonts w:ascii="Courier New" w:hAnsi="Courier New" w:cs="Courier New"/>
        </w:rPr>
      </w:pPr>
      <w:proofErr w:type="gramStart"/>
      <w:r w:rsidRPr="00D858D7">
        <w:rPr>
          <w:rFonts w:ascii="Courier New" w:hAnsi="Courier New" w:cs="Courier New"/>
        </w:rPr>
        <w:t>cat</w:t>
      </w:r>
      <w:proofErr w:type="gramEnd"/>
      <w:r w:rsidRPr="00D858D7">
        <w:rPr>
          <w:rFonts w:ascii="Courier New" w:hAnsi="Courier New" w:cs="Courier New"/>
        </w:rPr>
        <w:t xml:space="preserve"> out_q_3.txt</w:t>
      </w:r>
    </w:p>
    <w:p w:rsidR="0037257D" w:rsidRPr="00D858D7" w:rsidRDefault="0037257D" w:rsidP="000F5234">
      <w:pPr>
        <w:pStyle w:val="PlainText"/>
        <w:rPr>
          <w:rFonts w:ascii="Courier New" w:hAnsi="Courier New" w:cs="Courier New"/>
        </w:rPr>
      </w:pPr>
    </w:p>
    <w:p w:rsidR="008C18A3" w:rsidRPr="009252C2" w:rsidRDefault="008C18A3" w:rsidP="008C18A3">
      <w:pPr>
        <w:rPr>
          <w:sz w:val="28"/>
          <w:u w:val="single"/>
        </w:rPr>
      </w:pPr>
      <w:r w:rsidRPr="009252C2">
        <w:rPr>
          <w:sz w:val="28"/>
          <w:u w:val="single"/>
        </w:rPr>
        <w:t>Output:</w:t>
      </w:r>
    </w:p>
    <w:p w:rsidR="00335C50" w:rsidRPr="000F5234" w:rsidRDefault="00335C50" w:rsidP="00335C50">
      <w:pPr>
        <w:rPr>
          <w:rFonts w:ascii="Courier New" w:hAnsi="Courier New" w:cs="Courier New"/>
          <w:sz w:val="21"/>
          <w:szCs w:val="21"/>
        </w:rPr>
      </w:pPr>
      <w:r w:rsidRPr="000F5234">
        <w:rPr>
          <w:rFonts w:ascii="Courier New" w:hAnsi="Courier New" w:cs="Courier New"/>
          <w:sz w:val="21"/>
          <w:szCs w:val="21"/>
        </w:rPr>
        <w:t>arka@Ubuntu22:~/Desktop/</w:t>
      </w:r>
      <w:proofErr w:type="spellStart"/>
      <w:r w:rsidRPr="000F5234">
        <w:rPr>
          <w:rFonts w:ascii="Courier New" w:hAnsi="Courier New" w:cs="Courier New"/>
          <w:sz w:val="21"/>
          <w:szCs w:val="21"/>
        </w:rPr>
        <w:t>Shell_scripts</w:t>
      </w:r>
      <w:proofErr w:type="spellEnd"/>
      <w:r w:rsidRPr="000F5234">
        <w:rPr>
          <w:rFonts w:ascii="Courier New" w:hAnsi="Courier New" w:cs="Courier New"/>
          <w:sz w:val="21"/>
          <w:szCs w:val="21"/>
        </w:rPr>
        <w:t>/custom/set_3$ bash q_3.sh</w:t>
      </w:r>
    </w:p>
    <w:p w:rsidR="008C18A3" w:rsidRPr="000F5234" w:rsidRDefault="00335C50" w:rsidP="00335C50">
      <w:pPr>
        <w:rPr>
          <w:rFonts w:ascii="Courier New" w:hAnsi="Courier New" w:cs="Courier New"/>
          <w:sz w:val="21"/>
          <w:szCs w:val="21"/>
        </w:rPr>
      </w:pPr>
      <w:r w:rsidRPr="000F5234">
        <w:rPr>
          <w:rFonts w:ascii="Courier New" w:hAnsi="Courier New" w:cs="Courier New"/>
          <w:sz w:val="21"/>
          <w:szCs w:val="21"/>
        </w:rPr>
        <w:t>Total number of bytes used by files is: 2276</w:t>
      </w:r>
    </w:p>
    <w:p w:rsidR="008C18A3" w:rsidRDefault="008C18A3"/>
    <w:p w:rsidR="008C18A3" w:rsidRDefault="008C18A3"/>
    <w:p w:rsidR="008D2568" w:rsidRDefault="008D2568" w:rsidP="0037257D">
      <w:pPr>
        <w:rPr>
          <w:b/>
          <w:sz w:val="32"/>
          <w:u w:val="single"/>
        </w:rPr>
      </w:pPr>
    </w:p>
    <w:p w:rsidR="005F4075" w:rsidRDefault="005F4075" w:rsidP="0037257D">
      <w:pPr>
        <w:rPr>
          <w:b/>
          <w:sz w:val="32"/>
          <w:u w:val="single"/>
        </w:rPr>
      </w:pPr>
    </w:p>
    <w:p w:rsidR="0037257D" w:rsidRPr="00EB6E3E" w:rsidRDefault="0037257D" w:rsidP="0037257D">
      <w:pPr>
        <w:rPr>
          <w:b/>
          <w:sz w:val="32"/>
          <w:u w:val="single"/>
        </w:rPr>
      </w:pPr>
      <w:r w:rsidRPr="00EB6E3E">
        <w:rPr>
          <w:b/>
          <w:sz w:val="32"/>
          <w:u w:val="single"/>
        </w:rPr>
        <w:t>Question –</w:t>
      </w:r>
      <w:r>
        <w:rPr>
          <w:b/>
          <w:sz w:val="32"/>
          <w:u w:val="single"/>
        </w:rPr>
        <w:t xml:space="preserve"> 4</w:t>
      </w:r>
    </w:p>
    <w:p w:rsidR="0037257D" w:rsidRPr="00EB6E3E" w:rsidRDefault="0037257D" w:rsidP="0037257D">
      <w:pPr>
        <w:rPr>
          <w:sz w:val="28"/>
          <w:u w:val="single"/>
        </w:rPr>
      </w:pPr>
      <w:r w:rsidRPr="00EB6E3E">
        <w:rPr>
          <w:sz w:val="28"/>
          <w:u w:val="single"/>
        </w:rPr>
        <w:t>Problem Statement</w:t>
      </w:r>
      <w:r>
        <w:rPr>
          <w:sz w:val="28"/>
          <w:u w:val="single"/>
        </w:rPr>
        <w:t>:</w:t>
      </w:r>
    </w:p>
    <w:p w:rsidR="0037257D" w:rsidRDefault="0037257D" w:rsidP="0037257D">
      <w:pPr>
        <w:rPr>
          <w:sz w:val="24"/>
        </w:rPr>
      </w:pPr>
      <w:r w:rsidRPr="0037257D">
        <w:rPr>
          <w:sz w:val="24"/>
        </w:rPr>
        <w:t xml:space="preserve">Write a shell scripts that delete all temporary files (end with </w:t>
      </w:r>
      <w:r w:rsidRPr="0037257D">
        <w:rPr>
          <w:rFonts w:ascii="Cambria Math" w:hAnsi="Cambria Math" w:cs="Cambria Math"/>
          <w:sz w:val="24"/>
        </w:rPr>
        <w:t>∼</w:t>
      </w:r>
      <w:r w:rsidRPr="0037257D">
        <w:rPr>
          <w:sz w:val="24"/>
        </w:rPr>
        <w:t>) in current directory.</w:t>
      </w:r>
    </w:p>
    <w:p w:rsidR="0037257D" w:rsidRPr="00137A65" w:rsidRDefault="0037257D" w:rsidP="0037257D">
      <w:pPr>
        <w:rPr>
          <w:sz w:val="24"/>
        </w:rPr>
      </w:pPr>
      <w:r w:rsidRPr="00EB6E3E">
        <w:rPr>
          <w:sz w:val="28"/>
          <w:u w:val="single"/>
        </w:rPr>
        <w:t>Source Code:</w:t>
      </w:r>
    </w:p>
    <w:p w:rsidR="00C03E51" w:rsidRPr="004E0B77" w:rsidRDefault="00C03E51" w:rsidP="000F5234">
      <w:pPr>
        <w:pStyle w:val="PlainText"/>
        <w:rPr>
          <w:rFonts w:ascii="Courier New" w:hAnsi="Courier New" w:cs="Courier New"/>
        </w:rPr>
      </w:pPr>
      <w:proofErr w:type="gramStart"/>
      <w:r w:rsidRPr="004E0B77">
        <w:rPr>
          <w:rFonts w:ascii="Courier New" w:hAnsi="Courier New" w:cs="Courier New"/>
        </w:rPr>
        <w:t>#!/</w:t>
      </w:r>
      <w:proofErr w:type="gramEnd"/>
      <w:r w:rsidRPr="004E0B77">
        <w:rPr>
          <w:rFonts w:ascii="Courier New" w:hAnsi="Courier New" w:cs="Courier New"/>
        </w:rPr>
        <w:t>bin/bash</w:t>
      </w:r>
    </w:p>
    <w:p w:rsidR="00C03E51" w:rsidRPr="004E0B77" w:rsidRDefault="00C03E51" w:rsidP="000F5234">
      <w:pPr>
        <w:pStyle w:val="PlainText"/>
        <w:rPr>
          <w:rFonts w:ascii="Courier New" w:hAnsi="Courier New" w:cs="Courier New"/>
        </w:rPr>
      </w:pPr>
      <w:proofErr w:type="spellStart"/>
      <w:proofErr w:type="gramStart"/>
      <w:r w:rsidRPr="004E0B77">
        <w:rPr>
          <w:rFonts w:ascii="Courier New" w:hAnsi="Courier New" w:cs="Courier New"/>
        </w:rPr>
        <w:t>pwd</w:t>
      </w:r>
      <w:proofErr w:type="spellEnd"/>
      <w:proofErr w:type="gramEnd"/>
    </w:p>
    <w:p w:rsidR="00C03E51" w:rsidRPr="004E0B77" w:rsidRDefault="00C03E51" w:rsidP="000F5234">
      <w:pPr>
        <w:pStyle w:val="PlainText"/>
        <w:rPr>
          <w:rFonts w:ascii="Courier New" w:hAnsi="Courier New" w:cs="Courier New"/>
        </w:rPr>
      </w:pPr>
      <w:proofErr w:type="gramStart"/>
      <w:r w:rsidRPr="004E0B77">
        <w:rPr>
          <w:rFonts w:ascii="Courier New" w:hAnsi="Courier New" w:cs="Courier New"/>
        </w:rPr>
        <w:t>ls</w:t>
      </w:r>
      <w:proofErr w:type="gramEnd"/>
    </w:p>
    <w:p w:rsidR="00C03E51" w:rsidRPr="004E0B77" w:rsidRDefault="00C03E51" w:rsidP="000F5234">
      <w:pPr>
        <w:pStyle w:val="PlainText"/>
        <w:rPr>
          <w:rFonts w:ascii="Courier New" w:hAnsi="Courier New" w:cs="Courier New"/>
        </w:rPr>
      </w:pPr>
      <w:proofErr w:type="spellStart"/>
      <w:proofErr w:type="gramStart"/>
      <w:r w:rsidRPr="004E0B77">
        <w:rPr>
          <w:rFonts w:ascii="Courier New" w:hAnsi="Courier New" w:cs="Courier New"/>
        </w:rPr>
        <w:t>rm</w:t>
      </w:r>
      <w:proofErr w:type="spellEnd"/>
      <w:proofErr w:type="gramEnd"/>
      <w:r w:rsidRPr="004E0B77">
        <w:rPr>
          <w:rFonts w:ascii="Courier New" w:hAnsi="Courier New" w:cs="Courier New"/>
        </w:rPr>
        <w:t xml:space="preserve"> *~</w:t>
      </w:r>
    </w:p>
    <w:p w:rsidR="00C03E51" w:rsidRPr="004E0B77" w:rsidRDefault="00C03E51" w:rsidP="000F5234">
      <w:pPr>
        <w:pStyle w:val="PlainText"/>
        <w:rPr>
          <w:rFonts w:ascii="Courier New" w:hAnsi="Courier New" w:cs="Courier New"/>
        </w:rPr>
      </w:pPr>
      <w:proofErr w:type="gramStart"/>
      <w:r w:rsidRPr="004E0B77">
        <w:rPr>
          <w:rFonts w:ascii="Courier New" w:hAnsi="Courier New" w:cs="Courier New"/>
        </w:rPr>
        <w:t>echo</w:t>
      </w:r>
      <w:proofErr w:type="gramEnd"/>
      <w:r w:rsidRPr="004E0B77">
        <w:rPr>
          <w:rFonts w:ascii="Courier New" w:hAnsi="Courier New" w:cs="Courier New"/>
        </w:rPr>
        <w:t xml:space="preserve"> "After deletion"</w:t>
      </w:r>
    </w:p>
    <w:p w:rsidR="00C03E51" w:rsidRPr="004E0B77" w:rsidRDefault="00C03E51" w:rsidP="000F5234">
      <w:pPr>
        <w:pStyle w:val="PlainText"/>
        <w:rPr>
          <w:rFonts w:ascii="Courier New" w:hAnsi="Courier New" w:cs="Courier New"/>
        </w:rPr>
      </w:pPr>
      <w:proofErr w:type="gramStart"/>
      <w:r w:rsidRPr="004E0B77">
        <w:rPr>
          <w:rFonts w:ascii="Courier New" w:hAnsi="Courier New" w:cs="Courier New"/>
        </w:rPr>
        <w:t>ls</w:t>
      </w:r>
      <w:proofErr w:type="gramEnd"/>
    </w:p>
    <w:p w:rsidR="00C03E51" w:rsidRPr="004E0B77" w:rsidRDefault="00C03E51" w:rsidP="000F5234">
      <w:pPr>
        <w:pStyle w:val="PlainText"/>
        <w:rPr>
          <w:rFonts w:ascii="Courier New" w:hAnsi="Courier New" w:cs="Courier New"/>
        </w:rPr>
      </w:pPr>
      <w:proofErr w:type="spellStart"/>
      <w:proofErr w:type="gramStart"/>
      <w:r w:rsidRPr="004E0B77">
        <w:rPr>
          <w:rFonts w:ascii="Courier New" w:hAnsi="Courier New" w:cs="Courier New"/>
        </w:rPr>
        <w:t>pwd</w:t>
      </w:r>
      <w:proofErr w:type="spellEnd"/>
      <w:proofErr w:type="gramEnd"/>
    </w:p>
    <w:p w:rsidR="00C03E51" w:rsidRPr="004E0B77" w:rsidRDefault="00C03E51" w:rsidP="000F5234">
      <w:pPr>
        <w:pStyle w:val="PlainText"/>
        <w:rPr>
          <w:rFonts w:ascii="Courier New" w:hAnsi="Courier New" w:cs="Courier New"/>
        </w:rPr>
      </w:pPr>
    </w:p>
    <w:p w:rsidR="008C18A3" w:rsidRPr="009252C2" w:rsidRDefault="008C18A3" w:rsidP="008C18A3">
      <w:pPr>
        <w:rPr>
          <w:sz w:val="28"/>
          <w:u w:val="single"/>
        </w:rPr>
      </w:pPr>
      <w:r w:rsidRPr="009252C2">
        <w:rPr>
          <w:sz w:val="28"/>
          <w:u w:val="single"/>
        </w:rPr>
        <w:lastRenderedPageBreak/>
        <w:t>Output: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/custom/set_3$ bash q_4.sh</w:t>
      </w:r>
    </w:p>
    <w:p w:rsidR="00335C50" w:rsidRPr="00F64760" w:rsidRDefault="00335C50" w:rsidP="00335C50">
      <w:pPr>
        <w:rPr>
          <w:rFonts w:ascii="Courier New" w:hAnsi="Courier New" w:cs="Courier New"/>
          <w:sz w:val="21"/>
          <w:szCs w:val="21"/>
        </w:rPr>
      </w:pPr>
      <w:proofErr w:type="spellStart"/>
      <w:proofErr w:type="gramStart"/>
      <w:r w:rsidRPr="00F64760">
        <w:rPr>
          <w:rFonts w:ascii="Courier New" w:hAnsi="Courier New" w:cs="Courier New"/>
          <w:sz w:val="21"/>
          <w:szCs w:val="21"/>
        </w:rPr>
        <w:t>emptyFolder</w:t>
      </w:r>
      <w:proofErr w:type="spellEnd"/>
      <w:proofErr w:type="gramEnd"/>
      <w:r w:rsidRPr="00F64760">
        <w:rPr>
          <w:rFonts w:ascii="Courier New" w:hAnsi="Courier New" w:cs="Courier New"/>
          <w:sz w:val="21"/>
          <w:szCs w:val="21"/>
        </w:rPr>
        <w:t xml:space="preserve">    out_q_1.txt  out_q_6.txt  q_3.sh  q_6.sh  temp</w:t>
      </w:r>
    </w:p>
    <w:p w:rsidR="00335C50" w:rsidRPr="00F64760" w:rsidRDefault="00335C50" w:rsidP="00335C50">
      <w:pPr>
        <w:rPr>
          <w:rFonts w:ascii="Courier New" w:hAnsi="Courier New" w:cs="Courier New"/>
          <w:sz w:val="21"/>
          <w:szCs w:val="21"/>
        </w:rPr>
      </w:pPr>
      <w:proofErr w:type="gramStart"/>
      <w:r w:rsidRPr="00F64760">
        <w:rPr>
          <w:rFonts w:ascii="Courier New" w:hAnsi="Courier New" w:cs="Courier New"/>
          <w:sz w:val="21"/>
          <w:szCs w:val="21"/>
        </w:rPr>
        <w:t>exeToshell.sh  out</w:t>
      </w:r>
      <w:proofErr w:type="gramEnd"/>
      <w:r w:rsidRPr="00F64760">
        <w:rPr>
          <w:rFonts w:ascii="Courier New" w:hAnsi="Courier New" w:cs="Courier New"/>
          <w:sz w:val="21"/>
          <w:szCs w:val="21"/>
        </w:rPr>
        <w:t>_q_2.txt  q_1.sh</w:t>
      </w:r>
      <w:r w:rsidRPr="00F64760">
        <w:rPr>
          <w:rFonts w:ascii="Courier New" w:hAnsi="Courier New" w:cs="Courier New"/>
          <w:sz w:val="21"/>
          <w:szCs w:val="21"/>
        </w:rPr>
        <w:tab/>
        <w:t xml:space="preserve"> q_4.sh  t1~</w:t>
      </w:r>
      <w:r w:rsidRPr="00F64760">
        <w:rPr>
          <w:rFonts w:ascii="Courier New" w:hAnsi="Courier New" w:cs="Courier New"/>
          <w:sz w:val="21"/>
          <w:szCs w:val="21"/>
        </w:rPr>
        <w:tab/>
        <w:t xml:space="preserve"> </w:t>
      </w:r>
      <w:proofErr w:type="spellStart"/>
      <w:r w:rsidRPr="00F64760">
        <w:rPr>
          <w:rFonts w:ascii="Courier New" w:hAnsi="Courier New" w:cs="Courier New"/>
          <w:sz w:val="21"/>
          <w:szCs w:val="21"/>
        </w:rPr>
        <w:t>testfile</w:t>
      </w:r>
      <w:proofErr w:type="spellEnd"/>
      <w:r w:rsidRPr="00F64760">
        <w:rPr>
          <w:rFonts w:ascii="Courier New" w:hAnsi="Courier New" w:cs="Courier New"/>
          <w:sz w:val="21"/>
          <w:szCs w:val="21"/>
        </w:rPr>
        <w: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input_1.txt    out_q_</w:t>
      </w:r>
      <w:proofErr w:type="gramStart"/>
      <w:r w:rsidRPr="00F64760">
        <w:rPr>
          <w:rFonts w:ascii="Courier New" w:hAnsi="Courier New" w:cs="Courier New"/>
          <w:sz w:val="21"/>
          <w:szCs w:val="21"/>
        </w:rPr>
        <w:t>3.txt  q</w:t>
      </w:r>
      <w:proofErr w:type="gramEnd"/>
      <w:r w:rsidRPr="00F64760">
        <w:rPr>
          <w:rFonts w:ascii="Courier New" w:hAnsi="Courier New" w:cs="Courier New"/>
          <w:sz w:val="21"/>
          <w:szCs w:val="21"/>
        </w:rPr>
        <w:t>_2.sh</w:t>
      </w:r>
      <w:r w:rsidRPr="00F64760">
        <w:rPr>
          <w:rFonts w:ascii="Courier New" w:hAnsi="Courier New" w:cs="Courier New"/>
          <w:sz w:val="21"/>
          <w:szCs w:val="21"/>
        </w:rPr>
        <w:tab/>
        <w:t xml:space="preserve"> q_5.sh  t2~</w:t>
      </w:r>
      <w:r w:rsidRPr="00F64760">
        <w:rPr>
          <w:rFonts w:ascii="Courier New" w:hAnsi="Courier New" w:cs="Courier New"/>
          <w:sz w:val="21"/>
          <w:szCs w:val="21"/>
        </w:rPr>
        <w:tab/>
        <w:t xml:space="preserve"> </w:t>
      </w:r>
      <w:proofErr w:type="spellStart"/>
      <w:r w:rsidRPr="00F64760">
        <w:rPr>
          <w:rFonts w:ascii="Courier New" w:hAnsi="Courier New" w:cs="Courier New"/>
          <w:sz w:val="21"/>
          <w:szCs w:val="21"/>
        </w:rPr>
        <w:t>testFolder</w:t>
      </w:r>
      <w:proofErr w:type="spell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After deletion</w:t>
      </w:r>
    </w:p>
    <w:p w:rsidR="00335C50" w:rsidRPr="00F64760" w:rsidRDefault="00335C50" w:rsidP="00335C50">
      <w:pPr>
        <w:rPr>
          <w:rFonts w:ascii="Courier New" w:hAnsi="Courier New" w:cs="Courier New"/>
          <w:sz w:val="21"/>
          <w:szCs w:val="21"/>
        </w:rPr>
      </w:pPr>
      <w:proofErr w:type="spellStart"/>
      <w:proofErr w:type="gramStart"/>
      <w:r w:rsidRPr="00F64760">
        <w:rPr>
          <w:rFonts w:ascii="Courier New" w:hAnsi="Courier New" w:cs="Courier New"/>
          <w:sz w:val="21"/>
          <w:szCs w:val="21"/>
        </w:rPr>
        <w:t>emptyFolder</w:t>
      </w:r>
      <w:proofErr w:type="spellEnd"/>
      <w:proofErr w:type="gramEnd"/>
      <w:r w:rsidRPr="00F64760">
        <w:rPr>
          <w:rFonts w:ascii="Courier New" w:hAnsi="Courier New" w:cs="Courier New"/>
          <w:sz w:val="21"/>
          <w:szCs w:val="21"/>
        </w:rPr>
        <w:t xml:space="preserve">    input_1.txt  out_q_2.txt  out_q_6.txt  q_2.sh  q_4.sh  q_6.sh  </w:t>
      </w:r>
      <w:proofErr w:type="spellStart"/>
      <w:r w:rsidRPr="00F64760">
        <w:rPr>
          <w:rFonts w:ascii="Courier New" w:hAnsi="Courier New" w:cs="Courier New"/>
          <w:sz w:val="21"/>
          <w:szCs w:val="21"/>
        </w:rPr>
        <w:t>testFolder</w:t>
      </w:r>
      <w:proofErr w:type="spellEnd"/>
    </w:p>
    <w:p w:rsidR="008C18A3" w:rsidRDefault="00335C50" w:rsidP="00335C50">
      <w:proofErr w:type="gramStart"/>
      <w:r w:rsidRPr="00F64760">
        <w:rPr>
          <w:rFonts w:ascii="Courier New" w:hAnsi="Courier New" w:cs="Courier New"/>
          <w:sz w:val="21"/>
          <w:szCs w:val="21"/>
        </w:rPr>
        <w:t>exeToshell.sh  out</w:t>
      </w:r>
      <w:proofErr w:type="gramEnd"/>
      <w:r w:rsidRPr="00F64760">
        <w:rPr>
          <w:rFonts w:ascii="Courier New" w:hAnsi="Courier New" w:cs="Courier New"/>
          <w:sz w:val="21"/>
          <w:szCs w:val="21"/>
        </w:rPr>
        <w:t>_q_1.txt  out_q_3.txt  q_1.sh       q_3.sh  q_5.sh  temp</w:t>
      </w:r>
    </w:p>
    <w:p w:rsidR="008C18A3" w:rsidRDefault="008C18A3"/>
    <w:p w:rsidR="00137A65" w:rsidRDefault="00137A65"/>
    <w:p w:rsidR="005F4075" w:rsidRDefault="005F4075" w:rsidP="00C03E51">
      <w:pPr>
        <w:rPr>
          <w:b/>
          <w:sz w:val="32"/>
          <w:u w:val="single"/>
        </w:rPr>
      </w:pPr>
    </w:p>
    <w:p w:rsidR="005F4075" w:rsidRDefault="005F4075" w:rsidP="00C03E51">
      <w:pPr>
        <w:rPr>
          <w:b/>
          <w:sz w:val="32"/>
          <w:u w:val="single"/>
        </w:rPr>
      </w:pPr>
    </w:p>
    <w:p w:rsidR="00C03E51" w:rsidRPr="00EB6E3E" w:rsidRDefault="00C03E51" w:rsidP="00C03E51">
      <w:pPr>
        <w:rPr>
          <w:b/>
          <w:sz w:val="32"/>
          <w:u w:val="single"/>
        </w:rPr>
      </w:pPr>
      <w:r w:rsidRPr="00EB6E3E">
        <w:rPr>
          <w:b/>
          <w:sz w:val="32"/>
          <w:u w:val="single"/>
        </w:rPr>
        <w:t>Question –</w:t>
      </w:r>
      <w:r w:rsidR="00296830">
        <w:rPr>
          <w:b/>
          <w:sz w:val="32"/>
          <w:u w:val="single"/>
        </w:rPr>
        <w:t xml:space="preserve"> 5</w:t>
      </w:r>
    </w:p>
    <w:p w:rsidR="00C03E51" w:rsidRPr="00EB6E3E" w:rsidRDefault="00C03E51" w:rsidP="00C03E51">
      <w:pPr>
        <w:rPr>
          <w:sz w:val="28"/>
          <w:u w:val="single"/>
        </w:rPr>
      </w:pPr>
      <w:r w:rsidRPr="00EB6E3E">
        <w:rPr>
          <w:sz w:val="28"/>
          <w:u w:val="single"/>
        </w:rPr>
        <w:t>Problem Statement</w:t>
      </w:r>
      <w:r>
        <w:rPr>
          <w:sz w:val="28"/>
          <w:u w:val="single"/>
        </w:rPr>
        <w:t>:</w:t>
      </w:r>
    </w:p>
    <w:p w:rsidR="00C03E51" w:rsidRDefault="00C03E51" w:rsidP="00C03E51">
      <w:pPr>
        <w:rPr>
          <w:sz w:val="24"/>
        </w:rPr>
      </w:pPr>
      <w:r w:rsidRPr="00C03E51">
        <w:rPr>
          <w:sz w:val="24"/>
        </w:rPr>
        <w:t>Write a shell script to rename file having extension .</w:t>
      </w:r>
      <w:proofErr w:type="spellStart"/>
      <w:r w:rsidRPr="00C03E51">
        <w:rPr>
          <w:sz w:val="24"/>
        </w:rPr>
        <w:t>sh</w:t>
      </w:r>
      <w:proofErr w:type="spellEnd"/>
      <w:r w:rsidRPr="00C03E51">
        <w:rPr>
          <w:sz w:val="24"/>
        </w:rPr>
        <w:t xml:space="preserve"> to .exe.</w:t>
      </w:r>
    </w:p>
    <w:p w:rsidR="00C03E51" w:rsidRPr="00137A65" w:rsidRDefault="00C03E51" w:rsidP="00C03E51">
      <w:pPr>
        <w:rPr>
          <w:sz w:val="24"/>
        </w:rPr>
      </w:pPr>
      <w:r w:rsidRPr="00EB6E3E">
        <w:rPr>
          <w:sz w:val="28"/>
          <w:u w:val="single"/>
        </w:rPr>
        <w:t>Source Code:</w:t>
      </w:r>
    </w:p>
    <w:p w:rsidR="00296830" w:rsidRPr="00D45E24" w:rsidRDefault="00296830" w:rsidP="000F5234">
      <w:pPr>
        <w:pStyle w:val="PlainText"/>
        <w:rPr>
          <w:rFonts w:ascii="Courier New" w:hAnsi="Courier New" w:cs="Courier New"/>
        </w:rPr>
      </w:pPr>
    </w:p>
    <w:p w:rsidR="00296830" w:rsidRPr="00D45E24" w:rsidRDefault="00296830" w:rsidP="000F5234">
      <w:pPr>
        <w:pStyle w:val="PlainText"/>
        <w:rPr>
          <w:rFonts w:ascii="Courier New" w:hAnsi="Courier New" w:cs="Courier New"/>
        </w:rPr>
      </w:pPr>
      <w:proofErr w:type="gramStart"/>
      <w:r w:rsidRPr="00D45E24">
        <w:rPr>
          <w:rFonts w:ascii="Courier New" w:hAnsi="Courier New" w:cs="Courier New"/>
        </w:rPr>
        <w:t>for</w:t>
      </w:r>
      <w:proofErr w:type="gramEnd"/>
      <w:r w:rsidRPr="00D45E24">
        <w:rPr>
          <w:rFonts w:ascii="Courier New" w:hAnsi="Courier New" w:cs="Courier New"/>
        </w:rPr>
        <w:t xml:space="preserve"> file in *.</w:t>
      </w:r>
      <w:proofErr w:type="spellStart"/>
      <w:r w:rsidRPr="00D45E24">
        <w:rPr>
          <w:rFonts w:ascii="Courier New" w:hAnsi="Courier New" w:cs="Courier New"/>
        </w:rPr>
        <w:t>sh</w:t>
      </w:r>
      <w:proofErr w:type="spellEnd"/>
    </w:p>
    <w:p w:rsidR="00296830" w:rsidRPr="00D45E24" w:rsidRDefault="00296830" w:rsidP="000F5234">
      <w:pPr>
        <w:pStyle w:val="PlainText"/>
        <w:rPr>
          <w:rFonts w:ascii="Courier New" w:hAnsi="Courier New" w:cs="Courier New"/>
        </w:rPr>
      </w:pPr>
      <w:proofErr w:type="gramStart"/>
      <w:r w:rsidRPr="00D45E24">
        <w:rPr>
          <w:rFonts w:ascii="Courier New" w:hAnsi="Courier New" w:cs="Courier New"/>
        </w:rPr>
        <w:t>do</w:t>
      </w:r>
      <w:proofErr w:type="gramEnd"/>
    </w:p>
    <w:p w:rsidR="00296830" w:rsidRPr="00D45E24" w:rsidRDefault="00296830" w:rsidP="000F5234">
      <w:pPr>
        <w:pStyle w:val="PlainText"/>
        <w:rPr>
          <w:rFonts w:ascii="Courier New" w:hAnsi="Courier New" w:cs="Courier New"/>
        </w:rPr>
      </w:pPr>
      <w:r w:rsidRPr="00D45E24">
        <w:rPr>
          <w:rFonts w:ascii="Courier New" w:hAnsi="Courier New" w:cs="Courier New"/>
        </w:rPr>
        <w:tab/>
      </w:r>
      <w:proofErr w:type="gramStart"/>
      <w:r w:rsidRPr="00D45E24">
        <w:rPr>
          <w:rFonts w:ascii="Courier New" w:hAnsi="Courier New" w:cs="Courier New"/>
        </w:rPr>
        <w:t>mv</w:t>
      </w:r>
      <w:proofErr w:type="gramEnd"/>
      <w:r w:rsidRPr="00D45E24">
        <w:rPr>
          <w:rFonts w:ascii="Courier New" w:hAnsi="Courier New" w:cs="Courier New"/>
        </w:rPr>
        <w:t xml:space="preserve"> -- "$file" "${file%.sh}.exe"</w:t>
      </w:r>
    </w:p>
    <w:p w:rsidR="00296830" w:rsidRPr="00D45E24" w:rsidRDefault="00296830" w:rsidP="000F5234">
      <w:pPr>
        <w:pStyle w:val="PlainText"/>
        <w:rPr>
          <w:rFonts w:ascii="Courier New" w:hAnsi="Courier New" w:cs="Courier New"/>
        </w:rPr>
      </w:pPr>
      <w:r w:rsidRPr="00D45E24">
        <w:rPr>
          <w:rFonts w:ascii="Courier New" w:hAnsi="Courier New" w:cs="Courier New"/>
        </w:rPr>
        <w:tab/>
      </w:r>
    </w:p>
    <w:p w:rsidR="00296830" w:rsidRPr="00D45E24" w:rsidRDefault="00296830" w:rsidP="000F5234">
      <w:pPr>
        <w:pStyle w:val="PlainText"/>
        <w:rPr>
          <w:rFonts w:ascii="Courier New" w:hAnsi="Courier New" w:cs="Courier New"/>
        </w:rPr>
      </w:pPr>
      <w:proofErr w:type="gramStart"/>
      <w:r w:rsidRPr="00D45E24">
        <w:rPr>
          <w:rFonts w:ascii="Courier New" w:hAnsi="Courier New" w:cs="Courier New"/>
        </w:rPr>
        <w:t>done</w:t>
      </w:r>
      <w:proofErr w:type="gramEnd"/>
    </w:p>
    <w:p w:rsidR="00296830" w:rsidRPr="00D45E24" w:rsidRDefault="00296830" w:rsidP="000F5234">
      <w:pPr>
        <w:pStyle w:val="PlainText"/>
        <w:rPr>
          <w:rFonts w:ascii="Courier New" w:hAnsi="Courier New" w:cs="Courier New"/>
        </w:rPr>
      </w:pPr>
    </w:p>
    <w:p w:rsidR="00137A65" w:rsidRDefault="00137A65"/>
    <w:p w:rsidR="005F4075" w:rsidRDefault="005F4075" w:rsidP="008C18A3">
      <w:pPr>
        <w:rPr>
          <w:sz w:val="28"/>
          <w:u w:val="single"/>
        </w:rPr>
      </w:pPr>
    </w:p>
    <w:p w:rsidR="008C18A3" w:rsidRPr="009252C2" w:rsidRDefault="008C18A3" w:rsidP="008C18A3">
      <w:pPr>
        <w:rPr>
          <w:sz w:val="28"/>
          <w:u w:val="single"/>
        </w:rPr>
      </w:pPr>
      <w:r w:rsidRPr="009252C2">
        <w:rPr>
          <w:sz w:val="28"/>
          <w:u w:val="single"/>
        </w:rPr>
        <w:t>Output: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/custom/set_3/</w:t>
      </w:r>
      <w:proofErr w:type="spellStart"/>
      <w:r w:rsidRPr="00F64760">
        <w:rPr>
          <w:rFonts w:ascii="Courier New" w:hAnsi="Courier New" w:cs="Courier New"/>
          <w:sz w:val="21"/>
          <w:szCs w:val="21"/>
        </w:rPr>
        <w:t>testFolder</w:t>
      </w:r>
      <w:proofErr w:type="spellEnd"/>
      <w:r w:rsidRPr="00F64760">
        <w:rPr>
          <w:rFonts w:ascii="Courier New" w:hAnsi="Courier New" w:cs="Courier New"/>
          <w:sz w:val="21"/>
          <w:szCs w:val="21"/>
        </w:rPr>
        <w:t>$ ls</w:t>
      </w:r>
    </w:p>
    <w:p w:rsidR="00335C50" w:rsidRPr="00F64760" w:rsidRDefault="00335C50" w:rsidP="00335C50">
      <w:pPr>
        <w:rPr>
          <w:rFonts w:ascii="Courier New" w:hAnsi="Courier New" w:cs="Courier New"/>
          <w:sz w:val="21"/>
          <w:szCs w:val="21"/>
        </w:rPr>
      </w:pPr>
      <w:proofErr w:type="gramStart"/>
      <w:r w:rsidRPr="00F64760">
        <w:rPr>
          <w:rFonts w:ascii="Courier New" w:hAnsi="Courier New" w:cs="Courier New"/>
          <w:sz w:val="21"/>
          <w:szCs w:val="21"/>
        </w:rPr>
        <w:t>exeToshell.sh  out</w:t>
      </w:r>
      <w:proofErr w:type="gramEnd"/>
      <w:r w:rsidRPr="00F64760">
        <w:rPr>
          <w:rFonts w:ascii="Courier New" w:hAnsi="Courier New" w:cs="Courier New"/>
          <w:sz w:val="21"/>
          <w:szCs w:val="21"/>
        </w:rPr>
        <w:t>_q_6.txt  q_2.sh  q_3.sh  q_5.sh  q_6.sh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/custom/set_3/</w:t>
      </w:r>
      <w:proofErr w:type="spellStart"/>
      <w:r w:rsidRPr="00F64760">
        <w:rPr>
          <w:rFonts w:ascii="Courier New" w:hAnsi="Courier New" w:cs="Courier New"/>
          <w:sz w:val="21"/>
          <w:szCs w:val="21"/>
        </w:rPr>
        <w:t>testFolder</w:t>
      </w:r>
      <w:proofErr w:type="spellEnd"/>
      <w:r w:rsidRPr="00F64760">
        <w:rPr>
          <w:rFonts w:ascii="Courier New" w:hAnsi="Courier New" w:cs="Courier New"/>
          <w:sz w:val="21"/>
          <w:szCs w:val="21"/>
        </w:rPr>
        <w:t>$ bash q_5.sh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/custom/set_3/</w:t>
      </w:r>
      <w:proofErr w:type="spellStart"/>
      <w:r w:rsidRPr="00F64760">
        <w:rPr>
          <w:rFonts w:ascii="Courier New" w:hAnsi="Courier New" w:cs="Courier New"/>
          <w:sz w:val="21"/>
          <w:szCs w:val="21"/>
        </w:rPr>
        <w:t>testFolder</w:t>
      </w:r>
      <w:proofErr w:type="spellEnd"/>
      <w:r w:rsidRPr="00F64760">
        <w:rPr>
          <w:rFonts w:ascii="Courier New" w:hAnsi="Courier New" w:cs="Courier New"/>
          <w:sz w:val="21"/>
          <w:szCs w:val="21"/>
        </w:rPr>
        <w:t>$ ls</w:t>
      </w:r>
    </w:p>
    <w:p w:rsidR="00296830" w:rsidRPr="00F64760" w:rsidRDefault="00335C50" w:rsidP="00335C50">
      <w:pPr>
        <w:rPr>
          <w:rFonts w:ascii="Courier New" w:hAnsi="Courier New" w:cs="Courier New"/>
          <w:sz w:val="21"/>
          <w:szCs w:val="21"/>
        </w:rPr>
      </w:pPr>
      <w:proofErr w:type="gramStart"/>
      <w:r w:rsidRPr="00F64760">
        <w:rPr>
          <w:rFonts w:ascii="Courier New" w:hAnsi="Courier New" w:cs="Courier New"/>
          <w:sz w:val="21"/>
          <w:szCs w:val="21"/>
        </w:rPr>
        <w:t>exeToshell.exe  out</w:t>
      </w:r>
      <w:proofErr w:type="gramEnd"/>
      <w:r w:rsidRPr="00F64760">
        <w:rPr>
          <w:rFonts w:ascii="Courier New" w:hAnsi="Courier New" w:cs="Courier New"/>
          <w:sz w:val="21"/>
          <w:szCs w:val="21"/>
        </w:rPr>
        <w:t>_q_6.txt  q_2.exe  q_3.exe  q_5.exe  q_6.exe</w:t>
      </w:r>
    </w:p>
    <w:p w:rsidR="00296830" w:rsidRDefault="00296830" w:rsidP="00296830">
      <w:pPr>
        <w:rPr>
          <w:b/>
          <w:sz w:val="32"/>
          <w:u w:val="single"/>
        </w:rPr>
      </w:pPr>
    </w:p>
    <w:p w:rsidR="00296830" w:rsidRPr="00EB6E3E" w:rsidRDefault="00296830" w:rsidP="00296830">
      <w:pPr>
        <w:rPr>
          <w:b/>
          <w:sz w:val="32"/>
          <w:u w:val="single"/>
        </w:rPr>
      </w:pPr>
      <w:r w:rsidRPr="00EB6E3E">
        <w:rPr>
          <w:b/>
          <w:sz w:val="32"/>
          <w:u w:val="single"/>
        </w:rPr>
        <w:lastRenderedPageBreak/>
        <w:t>Question –</w:t>
      </w:r>
      <w:r>
        <w:rPr>
          <w:b/>
          <w:sz w:val="32"/>
          <w:u w:val="single"/>
        </w:rPr>
        <w:t xml:space="preserve"> 6</w:t>
      </w:r>
    </w:p>
    <w:p w:rsidR="00296830" w:rsidRPr="00EB6E3E" w:rsidRDefault="00296830" w:rsidP="00296830">
      <w:pPr>
        <w:rPr>
          <w:sz w:val="28"/>
          <w:u w:val="single"/>
        </w:rPr>
      </w:pPr>
      <w:r w:rsidRPr="00EB6E3E">
        <w:rPr>
          <w:sz w:val="28"/>
          <w:u w:val="single"/>
        </w:rPr>
        <w:t>Problem Statement</w:t>
      </w:r>
      <w:r>
        <w:rPr>
          <w:sz w:val="28"/>
          <w:u w:val="single"/>
        </w:rPr>
        <w:t>:</w:t>
      </w:r>
    </w:p>
    <w:p w:rsidR="00296830" w:rsidRDefault="00296830" w:rsidP="00296830">
      <w:pPr>
        <w:rPr>
          <w:sz w:val="24"/>
        </w:rPr>
      </w:pPr>
      <w:r w:rsidRPr="00C03E51">
        <w:rPr>
          <w:sz w:val="24"/>
        </w:rPr>
        <w:t>Write a shell script to rename file having extension .</w:t>
      </w:r>
      <w:proofErr w:type="spellStart"/>
      <w:r w:rsidRPr="00C03E51">
        <w:rPr>
          <w:sz w:val="24"/>
        </w:rPr>
        <w:t>sh</w:t>
      </w:r>
      <w:proofErr w:type="spellEnd"/>
      <w:r w:rsidRPr="00C03E51">
        <w:rPr>
          <w:sz w:val="24"/>
        </w:rPr>
        <w:t xml:space="preserve"> to .exe.</w:t>
      </w:r>
    </w:p>
    <w:p w:rsidR="00296830" w:rsidRPr="00137A65" w:rsidRDefault="00296830" w:rsidP="00296830">
      <w:pPr>
        <w:rPr>
          <w:sz w:val="24"/>
        </w:rPr>
      </w:pPr>
      <w:r w:rsidRPr="00EB6E3E">
        <w:rPr>
          <w:sz w:val="28"/>
          <w:u w:val="single"/>
        </w:rPr>
        <w:t>Source Code:</w:t>
      </w:r>
    </w:p>
    <w:p w:rsidR="00296830" w:rsidRPr="000166E1" w:rsidRDefault="00296830" w:rsidP="000F5234">
      <w:pPr>
        <w:pStyle w:val="PlainText"/>
        <w:rPr>
          <w:rFonts w:ascii="Courier New" w:hAnsi="Courier New" w:cs="Courier New"/>
        </w:rPr>
      </w:pPr>
      <w:proofErr w:type="gramStart"/>
      <w:r w:rsidRPr="000166E1">
        <w:rPr>
          <w:rFonts w:ascii="Courier New" w:hAnsi="Courier New" w:cs="Courier New"/>
        </w:rPr>
        <w:t>main(</w:t>
      </w:r>
      <w:proofErr w:type="gramEnd"/>
      <w:r w:rsidRPr="000166E1">
        <w:rPr>
          <w:rFonts w:ascii="Courier New" w:hAnsi="Courier New" w:cs="Courier New"/>
        </w:rPr>
        <w:t>) {</w:t>
      </w:r>
    </w:p>
    <w:p w:rsidR="00296830" w:rsidRPr="000166E1" w:rsidRDefault="00296830" w:rsidP="000F5234">
      <w:pPr>
        <w:pStyle w:val="PlainText"/>
        <w:rPr>
          <w:rFonts w:ascii="Courier New" w:hAnsi="Courier New" w:cs="Courier New"/>
        </w:rPr>
      </w:pPr>
      <w:r w:rsidRPr="000166E1">
        <w:rPr>
          <w:rFonts w:ascii="Courier New" w:hAnsi="Courier New" w:cs="Courier New"/>
        </w:rPr>
        <w:tab/>
      </w:r>
      <w:proofErr w:type="gramStart"/>
      <w:r w:rsidRPr="000166E1">
        <w:rPr>
          <w:rFonts w:ascii="Courier New" w:hAnsi="Courier New" w:cs="Courier New"/>
        </w:rPr>
        <w:t>count=</w:t>
      </w:r>
      <w:proofErr w:type="gramEnd"/>
      <w:r w:rsidRPr="000166E1">
        <w:rPr>
          <w:rFonts w:ascii="Courier New" w:hAnsi="Courier New" w:cs="Courier New"/>
        </w:rPr>
        <w:t>0</w:t>
      </w:r>
    </w:p>
    <w:p w:rsidR="00296830" w:rsidRPr="000166E1" w:rsidRDefault="00296830" w:rsidP="000F5234">
      <w:pPr>
        <w:pStyle w:val="PlainText"/>
        <w:rPr>
          <w:rFonts w:ascii="Courier New" w:hAnsi="Courier New" w:cs="Courier New"/>
        </w:rPr>
      </w:pPr>
      <w:r w:rsidRPr="000166E1">
        <w:rPr>
          <w:rFonts w:ascii="Courier New" w:hAnsi="Courier New" w:cs="Courier New"/>
        </w:rPr>
        <w:tab/>
      </w:r>
      <w:proofErr w:type="gramStart"/>
      <w:r w:rsidRPr="000166E1">
        <w:rPr>
          <w:rFonts w:ascii="Courier New" w:hAnsi="Courier New" w:cs="Courier New"/>
        </w:rPr>
        <w:t>for</w:t>
      </w:r>
      <w:proofErr w:type="gramEnd"/>
      <w:r w:rsidRPr="000166E1">
        <w:rPr>
          <w:rFonts w:ascii="Courier New" w:hAnsi="Courier New" w:cs="Courier New"/>
        </w:rPr>
        <w:t xml:space="preserve"> file in *.</w:t>
      </w:r>
      <w:proofErr w:type="spellStart"/>
      <w:r w:rsidRPr="000166E1">
        <w:rPr>
          <w:rFonts w:ascii="Courier New" w:hAnsi="Courier New" w:cs="Courier New"/>
        </w:rPr>
        <w:t>sh</w:t>
      </w:r>
      <w:proofErr w:type="spellEnd"/>
    </w:p>
    <w:p w:rsidR="00296830" w:rsidRPr="000166E1" w:rsidRDefault="00296830" w:rsidP="000F5234">
      <w:pPr>
        <w:pStyle w:val="PlainText"/>
        <w:rPr>
          <w:rFonts w:ascii="Courier New" w:hAnsi="Courier New" w:cs="Courier New"/>
        </w:rPr>
      </w:pPr>
      <w:r w:rsidRPr="000166E1">
        <w:rPr>
          <w:rFonts w:ascii="Courier New" w:hAnsi="Courier New" w:cs="Courier New"/>
        </w:rPr>
        <w:tab/>
      </w:r>
      <w:proofErr w:type="gramStart"/>
      <w:r w:rsidRPr="000166E1">
        <w:rPr>
          <w:rFonts w:ascii="Courier New" w:hAnsi="Courier New" w:cs="Courier New"/>
        </w:rPr>
        <w:t>do</w:t>
      </w:r>
      <w:proofErr w:type="gramEnd"/>
    </w:p>
    <w:p w:rsidR="00296830" w:rsidRPr="000166E1" w:rsidRDefault="00296830" w:rsidP="000F5234">
      <w:pPr>
        <w:pStyle w:val="PlainText"/>
        <w:rPr>
          <w:rFonts w:ascii="Courier New" w:hAnsi="Courier New" w:cs="Courier New"/>
        </w:rPr>
      </w:pPr>
      <w:r w:rsidRPr="000166E1">
        <w:rPr>
          <w:rFonts w:ascii="Courier New" w:hAnsi="Courier New" w:cs="Courier New"/>
        </w:rPr>
        <w:tab/>
      </w:r>
      <w:r w:rsidRPr="000166E1">
        <w:rPr>
          <w:rFonts w:ascii="Courier New" w:hAnsi="Courier New" w:cs="Courier New"/>
        </w:rPr>
        <w:tab/>
      </w:r>
      <w:proofErr w:type="gramStart"/>
      <w:r w:rsidRPr="000166E1">
        <w:rPr>
          <w:rFonts w:ascii="Courier New" w:hAnsi="Courier New" w:cs="Courier New"/>
        </w:rPr>
        <w:t>if</w:t>
      </w:r>
      <w:proofErr w:type="gramEnd"/>
      <w:r w:rsidRPr="000166E1">
        <w:rPr>
          <w:rFonts w:ascii="Courier New" w:hAnsi="Courier New" w:cs="Courier New"/>
        </w:rPr>
        <w:t xml:space="preserve"> [ -f "$file" ]</w:t>
      </w:r>
    </w:p>
    <w:p w:rsidR="00296830" w:rsidRPr="000166E1" w:rsidRDefault="00296830" w:rsidP="000F5234">
      <w:pPr>
        <w:pStyle w:val="PlainText"/>
        <w:rPr>
          <w:rFonts w:ascii="Courier New" w:hAnsi="Courier New" w:cs="Courier New"/>
        </w:rPr>
      </w:pPr>
      <w:r w:rsidRPr="000166E1">
        <w:rPr>
          <w:rFonts w:ascii="Courier New" w:hAnsi="Courier New" w:cs="Courier New"/>
        </w:rPr>
        <w:tab/>
      </w:r>
      <w:r w:rsidRPr="000166E1">
        <w:rPr>
          <w:rFonts w:ascii="Courier New" w:hAnsi="Courier New" w:cs="Courier New"/>
        </w:rPr>
        <w:tab/>
      </w:r>
      <w:proofErr w:type="gramStart"/>
      <w:r w:rsidRPr="000166E1">
        <w:rPr>
          <w:rFonts w:ascii="Courier New" w:hAnsi="Courier New" w:cs="Courier New"/>
        </w:rPr>
        <w:t>then</w:t>
      </w:r>
      <w:proofErr w:type="gramEnd"/>
    </w:p>
    <w:p w:rsidR="00296830" w:rsidRPr="000166E1" w:rsidRDefault="00296830" w:rsidP="000F5234">
      <w:pPr>
        <w:pStyle w:val="PlainText"/>
        <w:rPr>
          <w:rFonts w:ascii="Courier New" w:hAnsi="Courier New" w:cs="Courier New"/>
        </w:rPr>
      </w:pPr>
      <w:r w:rsidRPr="000166E1">
        <w:rPr>
          <w:rFonts w:ascii="Courier New" w:hAnsi="Courier New" w:cs="Courier New"/>
        </w:rPr>
        <w:tab/>
      </w:r>
      <w:r w:rsidRPr="000166E1">
        <w:rPr>
          <w:rFonts w:ascii="Courier New" w:hAnsi="Courier New" w:cs="Courier New"/>
        </w:rPr>
        <w:tab/>
      </w:r>
      <w:r w:rsidRPr="000166E1">
        <w:rPr>
          <w:rFonts w:ascii="Courier New" w:hAnsi="Courier New" w:cs="Courier New"/>
        </w:rPr>
        <w:tab/>
      </w:r>
      <w:proofErr w:type="gramStart"/>
      <w:r w:rsidRPr="000166E1">
        <w:rPr>
          <w:rFonts w:ascii="Courier New" w:hAnsi="Courier New" w:cs="Courier New"/>
        </w:rPr>
        <w:t>count</w:t>
      </w:r>
      <w:proofErr w:type="gramEnd"/>
      <w:r w:rsidRPr="000166E1">
        <w:rPr>
          <w:rFonts w:ascii="Courier New" w:hAnsi="Courier New" w:cs="Courier New"/>
        </w:rPr>
        <w:t>=$(($count + 1))</w:t>
      </w:r>
    </w:p>
    <w:p w:rsidR="00296830" w:rsidRPr="000166E1" w:rsidRDefault="00296830" w:rsidP="000F5234">
      <w:pPr>
        <w:pStyle w:val="PlainText"/>
        <w:rPr>
          <w:rFonts w:ascii="Courier New" w:hAnsi="Courier New" w:cs="Courier New"/>
        </w:rPr>
      </w:pPr>
      <w:r w:rsidRPr="000166E1">
        <w:rPr>
          <w:rFonts w:ascii="Courier New" w:hAnsi="Courier New" w:cs="Courier New"/>
        </w:rPr>
        <w:tab/>
      </w:r>
      <w:r w:rsidRPr="000166E1">
        <w:rPr>
          <w:rFonts w:ascii="Courier New" w:hAnsi="Courier New" w:cs="Courier New"/>
        </w:rPr>
        <w:tab/>
      </w:r>
      <w:proofErr w:type="gramStart"/>
      <w:r w:rsidRPr="000166E1">
        <w:rPr>
          <w:rFonts w:ascii="Courier New" w:hAnsi="Courier New" w:cs="Courier New"/>
        </w:rPr>
        <w:t>fi</w:t>
      </w:r>
      <w:proofErr w:type="gramEnd"/>
    </w:p>
    <w:p w:rsidR="00296830" w:rsidRPr="000166E1" w:rsidRDefault="00296830" w:rsidP="000F5234">
      <w:pPr>
        <w:pStyle w:val="PlainText"/>
        <w:rPr>
          <w:rFonts w:ascii="Courier New" w:hAnsi="Courier New" w:cs="Courier New"/>
        </w:rPr>
      </w:pPr>
      <w:r w:rsidRPr="000166E1">
        <w:rPr>
          <w:rFonts w:ascii="Courier New" w:hAnsi="Courier New" w:cs="Courier New"/>
        </w:rPr>
        <w:tab/>
      </w:r>
      <w:proofErr w:type="gramStart"/>
      <w:r w:rsidRPr="000166E1">
        <w:rPr>
          <w:rFonts w:ascii="Courier New" w:hAnsi="Courier New" w:cs="Courier New"/>
        </w:rPr>
        <w:t>done</w:t>
      </w:r>
      <w:proofErr w:type="gramEnd"/>
    </w:p>
    <w:p w:rsidR="00296830" w:rsidRPr="000166E1" w:rsidRDefault="00296830" w:rsidP="000F5234">
      <w:pPr>
        <w:pStyle w:val="PlainText"/>
        <w:rPr>
          <w:rFonts w:ascii="Courier New" w:hAnsi="Courier New" w:cs="Courier New"/>
        </w:rPr>
      </w:pPr>
      <w:r w:rsidRPr="000166E1">
        <w:rPr>
          <w:rFonts w:ascii="Courier New" w:hAnsi="Courier New" w:cs="Courier New"/>
        </w:rPr>
        <w:tab/>
      </w:r>
      <w:proofErr w:type="gramStart"/>
      <w:r w:rsidRPr="000166E1">
        <w:rPr>
          <w:rFonts w:ascii="Courier New" w:hAnsi="Courier New" w:cs="Courier New"/>
        </w:rPr>
        <w:t>echo</w:t>
      </w:r>
      <w:proofErr w:type="gramEnd"/>
      <w:r w:rsidRPr="000166E1">
        <w:rPr>
          <w:rFonts w:ascii="Courier New" w:hAnsi="Courier New" w:cs="Courier New"/>
        </w:rPr>
        <w:t xml:space="preserve"> "Total number of shell files is: $count";</w:t>
      </w:r>
    </w:p>
    <w:p w:rsidR="00296830" w:rsidRPr="000166E1" w:rsidRDefault="00296830" w:rsidP="000F5234">
      <w:pPr>
        <w:pStyle w:val="PlainText"/>
        <w:rPr>
          <w:rFonts w:ascii="Courier New" w:hAnsi="Courier New" w:cs="Courier New"/>
        </w:rPr>
      </w:pPr>
      <w:r w:rsidRPr="000166E1">
        <w:rPr>
          <w:rFonts w:ascii="Courier New" w:hAnsi="Courier New" w:cs="Courier New"/>
        </w:rPr>
        <w:t>}</w:t>
      </w:r>
    </w:p>
    <w:p w:rsidR="00296830" w:rsidRPr="000166E1" w:rsidRDefault="00296830" w:rsidP="000F5234">
      <w:pPr>
        <w:pStyle w:val="PlainText"/>
        <w:rPr>
          <w:rFonts w:ascii="Courier New" w:hAnsi="Courier New" w:cs="Courier New"/>
        </w:rPr>
      </w:pPr>
    </w:p>
    <w:p w:rsidR="00296830" w:rsidRPr="000166E1" w:rsidRDefault="00296830" w:rsidP="000F5234">
      <w:pPr>
        <w:pStyle w:val="PlainText"/>
        <w:rPr>
          <w:rFonts w:ascii="Courier New" w:hAnsi="Courier New" w:cs="Courier New"/>
        </w:rPr>
      </w:pPr>
      <w:proofErr w:type="gramStart"/>
      <w:r w:rsidRPr="000166E1">
        <w:rPr>
          <w:rFonts w:ascii="Courier New" w:hAnsi="Courier New" w:cs="Courier New"/>
        </w:rPr>
        <w:t>main</w:t>
      </w:r>
      <w:proofErr w:type="gramEnd"/>
      <w:r w:rsidRPr="000166E1">
        <w:rPr>
          <w:rFonts w:ascii="Courier New" w:hAnsi="Courier New" w:cs="Courier New"/>
        </w:rPr>
        <w:t xml:space="preserve"> &gt; out_q_6.txt</w:t>
      </w:r>
    </w:p>
    <w:p w:rsidR="00296830" w:rsidRPr="000166E1" w:rsidRDefault="00296830" w:rsidP="000F5234">
      <w:pPr>
        <w:pStyle w:val="PlainText"/>
        <w:rPr>
          <w:rFonts w:ascii="Courier New" w:hAnsi="Courier New" w:cs="Courier New"/>
        </w:rPr>
      </w:pPr>
      <w:proofErr w:type="gramStart"/>
      <w:r w:rsidRPr="000166E1">
        <w:rPr>
          <w:rFonts w:ascii="Courier New" w:hAnsi="Courier New" w:cs="Courier New"/>
        </w:rPr>
        <w:t>cat</w:t>
      </w:r>
      <w:proofErr w:type="gramEnd"/>
      <w:r w:rsidRPr="000166E1">
        <w:rPr>
          <w:rFonts w:ascii="Courier New" w:hAnsi="Courier New" w:cs="Courier New"/>
        </w:rPr>
        <w:t xml:space="preserve"> out_q_6.txt</w:t>
      </w:r>
    </w:p>
    <w:p w:rsidR="00296830" w:rsidRPr="000166E1" w:rsidRDefault="00296830" w:rsidP="000F5234">
      <w:pPr>
        <w:pStyle w:val="PlainText"/>
        <w:rPr>
          <w:rFonts w:ascii="Courier New" w:hAnsi="Courier New" w:cs="Courier New"/>
        </w:rPr>
      </w:pPr>
    </w:p>
    <w:p w:rsidR="00137A65" w:rsidRDefault="00137A65"/>
    <w:p w:rsidR="008C18A3" w:rsidRPr="009252C2" w:rsidRDefault="008C18A3" w:rsidP="008C18A3">
      <w:pPr>
        <w:rPr>
          <w:sz w:val="28"/>
          <w:u w:val="single"/>
        </w:rPr>
      </w:pPr>
      <w:r w:rsidRPr="009252C2">
        <w:rPr>
          <w:sz w:val="28"/>
          <w:u w:val="single"/>
        </w:rPr>
        <w:t>Output:</w:t>
      </w:r>
    </w:p>
    <w:p w:rsidR="00335C50" w:rsidRPr="00F64760" w:rsidRDefault="00335C50" w:rsidP="008D2568">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/custom/set_3$ ls -l</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60 May 16 07:48 exeToshell.sh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23 May 16 08:05 input_1.txt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79 Jun  6 20:03 out_q_1.txt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340 Jun  6 20:04 out_q_2.txt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45 Jun  6 20:06 out_q_3.txt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34 May 16 08:01 out_q_6.txt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708 May 16 07:36 q_1.sh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482 Apr 25 07:05 q_2.sh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254 May  8 06:39 q_3.sh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46 May 16 07:45 q_4.sh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61 May 16 07:44 q_5.sh</w:t>
      </w:r>
    </w:p>
    <w:p w:rsidR="00335C50" w:rsidRPr="00F64760" w:rsidRDefault="00335C50" w:rsidP="008D2568">
      <w:pPr>
        <w:rPr>
          <w:rFonts w:ascii="Courier New" w:hAnsi="Courier New" w:cs="Courier New"/>
          <w:sz w:val="21"/>
          <w:szCs w:val="21"/>
        </w:rPr>
      </w:pPr>
      <w:r w:rsidRPr="00F64760">
        <w:rPr>
          <w:rFonts w:ascii="Courier New" w:hAnsi="Courier New" w:cs="Courier New"/>
          <w:sz w:val="21"/>
          <w:szCs w:val="21"/>
        </w:rPr>
        <w:t>-</w:t>
      </w:r>
      <w:proofErr w:type="spellStart"/>
      <w:proofErr w:type="gramStart"/>
      <w:r w:rsidRPr="00F64760">
        <w:rPr>
          <w:rFonts w:ascii="Courier New" w:hAnsi="Courier New" w:cs="Courier New"/>
          <w:sz w:val="21"/>
          <w:szCs w:val="21"/>
        </w:rPr>
        <w:t>rwxrwx</w:t>
      </w:r>
      <w:proofErr w:type="spellEnd"/>
      <w:proofErr w:type="gramEnd"/>
      <w:r w:rsidRPr="00F64760">
        <w:rPr>
          <w:rFonts w:ascii="Courier New" w:hAnsi="Courier New" w:cs="Courier New"/>
          <w:sz w:val="21"/>
          <w:szCs w:val="21"/>
        </w:rPr>
        <w:t xml:space="preserve">--- 1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 xml:space="preserve">  189 May 16 08:01 q_6.sh</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/custom/set_3$ bash q_6.sh</w:t>
      </w:r>
    </w:p>
    <w:p w:rsidR="00F64760" w:rsidRPr="008D2568" w:rsidRDefault="00335C50" w:rsidP="008D2568">
      <w:pPr>
        <w:rPr>
          <w:rFonts w:ascii="Courier New" w:hAnsi="Courier New" w:cs="Courier New"/>
          <w:sz w:val="21"/>
          <w:szCs w:val="21"/>
        </w:rPr>
      </w:pPr>
      <w:r w:rsidRPr="00F64760">
        <w:rPr>
          <w:rFonts w:ascii="Courier New" w:hAnsi="Courier New" w:cs="Courier New"/>
          <w:sz w:val="21"/>
          <w:szCs w:val="21"/>
        </w:rPr>
        <w:t>Total number of shell files is: 7</w:t>
      </w:r>
    </w:p>
    <w:p w:rsidR="005F4075" w:rsidRDefault="005F4075" w:rsidP="00331B7A">
      <w:pPr>
        <w:jc w:val="center"/>
        <w:rPr>
          <w:b/>
          <w:sz w:val="36"/>
        </w:rPr>
      </w:pPr>
    </w:p>
    <w:p w:rsidR="00331B7A" w:rsidRDefault="00331B7A" w:rsidP="00331B7A">
      <w:pPr>
        <w:jc w:val="center"/>
        <w:rPr>
          <w:b/>
          <w:sz w:val="36"/>
        </w:rPr>
      </w:pPr>
      <w:r>
        <w:rPr>
          <w:b/>
          <w:sz w:val="36"/>
        </w:rPr>
        <w:lastRenderedPageBreak/>
        <w:t>Complete menu-driven program for all the questions of set – 1, 2 and 3</w:t>
      </w:r>
    </w:p>
    <w:p w:rsidR="00331B7A" w:rsidRPr="00EB6E3E" w:rsidRDefault="00331B7A" w:rsidP="00331B7A">
      <w:pPr>
        <w:rPr>
          <w:sz w:val="28"/>
          <w:u w:val="single"/>
        </w:rPr>
      </w:pPr>
      <w:r w:rsidRPr="00EB6E3E">
        <w:rPr>
          <w:sz w:val="28"/>
          <w:u w:val="single"/>
        </w:rPr>
        <w:t>Problem Statement</w:t>
      </w:r>
      <w:r>
        <w:rPr>
          <w:sz w:val="28"/>
          <w:u w:val="single"/>
        </w:rPr>
        <w:t>:</w:t>
      </w:r>
    </w:p>
    <w:p w:rsidR="00331B7A" w:rsidRDefault="00331B7A" w:rsidP="00331B7A">
      <w:pPr>
        <w:rPr>
          <w:sz w:val="24"/>
        </w:rPr>
      </w:pPr>
      <w:r w:rsidRPr="00C03E51">
        <w:rPr>
          <w:sz w:val="24"/>
        </w:rPr>
        <w:t>Write a</w:t>
      </w:r>
      <w:r>
        <w:rPr>
          <w:sz w:val="24"/>
        </w:rPr>
        <w:t xml:space="preserve"> menu-driven shell script which contains all the questions of set</w:t>
      </w:r>
      <w:r w:rsidRPr="00C03E51">
        <w:rPr>
          <w:sz w:val="24"/>
        </w:rPr>
        <w:t xml:space="preserve"> </w:t>
      </w:r>
      <w:r>
        <w:rPr>
          <w:sz w:val="24"/>
        </w:rPr>
        <w:t xml:space="preserve">1, 2 and 3. The program should display a list of sets first and then any set can be selected. From the selected set, all the questions will be now displayed. The user selects which code to run. Once done the code must return to the previous level to select set state. </w:t>
      </w:r>
    </w:p>
    <w:p w:rsidR="00331B7A" w:rsidRPr="00137A65" w:rsidRDefault="00331B7A" w:rsidP="00331B7A">
      <w:pPr>
        <w:rPr>
          <w:sz w:val="24"/>
        </w:rPr>
      </w:pPr>
      <w:r w:rsidRPr="00EB6E3E">
        <w:rPr>
          <w:sz w:val="28"/>
          <w:u w:val="single"/>
        </w:rPr>
        <w:t>Source Code:</w:t>
      </w:r>
    </w:p>
    <w:p w:rsidR="00331B7A" w:rsidRPr="00E94AB4" w:rsidRDefault="00331B7A" w:rsidP="00462FA8">
      <w:pPr>
        <w:pStyle w:val="PlainText"/>
        <w:rPr>
          <w:rFonts w:ascii="Courier New" w:hAnsi="Courier New" w:cs="Courier New"/>
        </w:rPr>
      </w:pPr>
    </w:p>
    <w:p w:rsidR="00331B7A" w:rsidRPr="00E94AB4" w:rsidRDefault="00331B7A" w:rsidP="00462FA8">
      <w:pPr>
        <w:pStyle w:val="PlainText"/>
        <w:rPr>
          <w:rFonts w:ascii="Courier New" w:hAnsi="Courier New" w:cs="Courier New"/>
        </w:rPr>
      </w:pPr>
      <w:proofErr w:type="gramStart"/>
      <w:r w:rsidRPr="00E94AB4">
        <w:rPr>
          <w:rFonts w:ascii="Courier New" w:hAnsi="Courier New" w:cs="Courier New"/>
        </w:rPr>
        <w:t>main(</w:t>
      </w:r>
      <w:proofErr w:type="gramEnd"/>
      <w:r w:rsidRPr="00E94AB4">
        <w:rPr>
          <w:rFonts w:ascii="Courier New" w:hAnsi="Courier New" w:cs="Courier New"/>
        </w:rPr>
        <w:t>) {</w:t>
      </w:r>
    </w:p>
    <w:p w:rsidR="00331B7A" w:rsidRPr="00E94AB4" w:rsidRDefault="00331B7A" w:rsidP="00462FA8">
      <w:pPr>
        <w:pStyle w:val="PlainText"/>
        <w:rPr>
          <w:rFonts w:ascii="Courier New" w:hAnsi="Courier New" w:cs="Courier New"/>
        </w:rPr>
      </w:pPr>
    </w:p>
    <w:p w:rsidR="00331B7A" w:rsidRPr="00E94AB4" w:rsidRDefault="00331B7A" w:rsidP="00462FA8">
      <w:pPr>
        <w:pStyle w:val="PlainText"/>
        <w:rPr>
          <w:rFonts w:ascii="Courier New" w:hAnsi="Courier New" w:cs="Courier New"/>
        </w:rPr>
      </w:pPr>
      <w:r w:rsidRPr="00E94AB4">
        <w:rPr>
          <w:rFonts w:ascii="Courier New" w:hAnsi="Courier New" w:cs="Courier New"/>
        </w:rPr>
        <w:tab/>
      </w:r>
      <w:proofErr w:type="spellStart"/>
      <w:proofErr w:type="gramStart"/>
      <w:r w:rsidRPr="00E94AB4">
        <w:rPr>
          <w:rFonts w:ascii="Courier New" w:hAnsi="Courier New" w:cs="Courier New"/>
        </w:rPr>
        <w:t>setChoice</w:t>
      </w:r>
      <w:proofErr w:type="spellEnd"/>
      <w:r w:rsidRPr="00E94AB4">
        <w:rPr>
          <w:rFonts w:ascii="Courier New" w:hAnsi="Courier New" w:cs="Courier New"/>
        </w:rPr>
        <w:t>=</w:t>
      </w:r>
      <w:proofErr w:type="gramEnd"/>
      <w:r w:rsidRPr="00E94AB4">
        <w:rPr>
          <w:rFonts w:ascii="Courier New" w:hAnsi="Courier New" w:cs="Courier New"/>
        </w:rPr>
        <w:t>0</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proofErr w:type="spellStart"/>
      <w:proofErr w:type="gramStart"/>
      <w:r w:rsidRPr="00E94AB4">
        <w:rPr>
          <w:rFonts w:ascii="Courier New" w:hAnsi="Courier New" w:cs="Courier New"/>
        </w:rPr>
        <w:t>qChoice</w:t>
      </w:r>
      <w:proofErr w:type="spellEnd"/>
      <w:r w:rsidRPr="00E94AB4">
        <w:rPr>
          <w:rFonts w:ascii="Courier New" w:hAnsi="Courier New" w:cs="Courier New"/>
        </w:rPr>
        <w:t>=</w:t>
      </w:r>
      <w:proofErr w:type="gramEnd"/>
      <w:r w:rsidRPr="00E94AB4">
        <w:rPr>
          <w:rFonts w:ascii="Courier New" w:hAnsi="Courier New" w:cs="Courier New"/>
        </w:rPr>
        <w:t>0</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proofErr w:type="gramStart"/>
      <w:r w:rsidRPr="00E94AB4">
        <w:rPr>
          <w:rFonts w:ascii="Courier New" w:hAnsi="Courier New" w:cs="Courier New"/>
        </w:rPr>
        <w:t>while</w:t>
      </w:r>
      <w:proofErr w:type="gramEnd"/>
      <w:r w:rsidRPr="00E94AB4">
        <w:rPr>
          <w:rFonts w:ascii="Courier New" w:hAnsi="Courier New" w:cs="Courier New"/>
        </w:rPr>
        <w:t xml:space="preserve"> true</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proofErr w:type="gramStart"/>
      <w:r w:rsidRPr="00E94AB4">
        <w:rPr>
          <w:rFonts w:ascii="Courier New" w:hAnsi="Courier New" w:cs="Courier New"/>
        </w:rPr>
        <w:t>do</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"1 -&gt; set_1"</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"2 -&gt; set_2"</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"3 -&gt; set_3"</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"4 -&gt; Exit"</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"Enter your choice: "</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setChoice</w:t>
      </w:r>
      <w:proofErr w:type="spellEnd"/>
    </w:p>
    <w:p w:rsidR="00331B7A" w:rsidRPr="00E94AB4" w:rsidRDefault="00331B7A" w:rsidP="00462FA8">
      <w:pPr>
        <w:pStyle w:val="PlainText"/>
        <w:rPr>
          <w:rFonts w:ascii="Courier New" w:hAnsi="Courier New" w:cs="Courier New"/>
        </w:rPr>
      </w:pP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setChoice</w:t>
      </w:r>
      <w:proofErr w:type="spellEnd"/>
      <w:r w:rsidRPr="00E94AB4">
        <w:rPr>
          <w:rFonts w:ascii="Courier New" w:hAnsi="Courier New" w:cs="Courier New"/>
        </w:rPr>
        <w:t xml:space="preserve"> -</w:t>
      </w:r>
      <w:proofErr w:type="spellStart"/>
      <w:r w:rsidRPr="00E94AB4">
        <w:rPr>
          <w:rFonts w:ascii="Courier New" w:hAnsi="Courier New" w:cs="Courier New"/>
        </w:rPr>
        <w:t>lt</w:t>
      </w:r>
      <w:proofErr w:type="spellEnd"/>
      <w:r w:rsidRPr="00E94AB4">
        <w:rPr>
          <w:rFonts w:ascii="Courier New" w:hAnsi="Courier New" w:cs="Courier New"/>
        </w:rPr>
        <w:t xml:space="preserve"> 1 -a $</w:t>
      </w:r>
      <w:proofErr w:type="spellStart"/>
      <w:r w:rsidRPr="00E94AB4">
        <w:rPr>
          <w:rFonts w:ascii="Courier New" w:hAnsi="Courier New" w:cs="Courier New"/>
        </w:rPr>
        <w:t>setChoice</w:t>
      </w:r>
      <w:proofErr w:type="spellEnd"/>
      <w:r w:rsidRPr="00E94AB4">
        <w:rPr>
          <w:rFonts w:ascii="Courier New" w:hAnsi="Courier New" w:cs="Courier New"/>
        </w:rPr>
        <w:t xml:space="preserve"> -</w:t>
      </w:r>
      <w:proofErr w:type="spellStart"/>
      <w:r w:rsidRPr="00E94AB4">
        <w:rPr>
          <w:rFonts w:ascii="Courier New" w:hAnsi="Courier New" w:cs="Courier New"/>
        </w:rPr>
        <w:t>gt</w:t>
      </w:r>
      <w:proofErr w:type="spellEnd"/>
      <w:r w:rsidRPr="00E94AB4">
        <w:rPr>
          <w:rFonts w:ascii="Courier New" w:hAnsi="Courier New" w:cs="Courier New"/>
        </w:rPr>
        <w:t xml:space="preserve"> 4 ]</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"Wrong choice"</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462FA8">
      <w:pPr>
        <w:pStyle w:val="PlainText"/>
        <w:rPr>
          <w:rFonts w:ascii="Courier New" w:hAnsi="Courier New" w:cs="Courier New"/>
        </w:rPr>
      </w:pP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case</w:t>
      </w:r>
      <w:proofErr w:type="gramEnd"/>
      <w:r w:rsidRPr="00E94AB4">
        <w:rPr>
          <w:rFonts w:ascii="Courier New" w:hAnsi="Courier New" w:cs="Courier New"/>
        </w:rPr>
        <w:t xml:space="preserve"> $</w:t>
      </w:r>
      <w:proofErr w:type="spellStart"/>
      <w:r w:rsidRPr="00E94AB4">
        <w:rPr>
          <w:rFonts w:ascii="Courier New" w:hAnsi="Courier New" w:cs="Courier New"/>
        </w:rPr>
        <w:t>setChoice</w:t>
      </w:r>
      <w:proofErr w:type="spellEnd"/>
      <w:r w:rsidRPr="00E94AB4">
        <w:rPr>
          <w:rFonts w:ascii="Courier New" w:hAnsi="Courier New" w:cs="Courier New"/>
        </w:rPr>
        <w:t xml:space="preserve"> in</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1)</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./set_1</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while</w:t>
      </w:r>
      <w:proofErr w:type="gramEnd"/>
      <w:r w:rsidRPr="00E94AB4">
        <w:rPr>
          <w:rFonts w:ascii="Courier New" w:hAnsi="Courier New" w:cs="Courier New"/>
        </w:rPr>
        <w:t xml:space="preserve"> true</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do</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progName</w:t>
      </w:r>
      <w:proofErr w:type="spellEnd"/>
      <w:proofErr w:type="gramEnd"/>
      <w:r w:rsidRPr="00E94AB4">
        <w:rPr>
          <w:rFonts w:ascii="Courier New" w:hAnsi="Courier New" w:cs="Courier New"/>
        </w:rPr>
        <w:t>="assignment_1_"</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"0 -&gt; go to set choice"</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"1 -&gt; question_1"</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"2 -&gt; question_2"</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"3 -&gt; question_3"</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"4 -&gt; question_4"</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"5 -&gt; question_5"</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qChoice</w:t>
      </w:r>
      <w:proofErr w:type="spell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eq</w:t>
      </w:r>
      <w:proofErr w:type="spellEnd"/>
      <w:r w:rsidRPr="00E94AB4">
        <w:rPr>
          <w:rFonts w:ascii="Courier New" w:hAnsi="Courier New" w:cs="Courier New"/>
        </w:rPr>
        <w:t xml:space="preserve"> 0 ] </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$OLDPWD</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break</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progName</w:t>
      </w:r>
      <w:proofErr w:type="spellEnd"/>
      <w:proofErr w:type="gramEnd"/>
      <w:r w:rsidRPr="00E94AB4">
        <w:rPr>
          <w:rFonts w:ascii="Courier New" w:hAnsi="Courier New" w:cs="Courier New"/>
        </w:rPr>
        <w:t>="${</w:t>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qChoice</w:t>
      </w:r>
      <w:proofErr w:type="spellEnd"/>
      <w:r w:rsidRPr="00E94AB4">
        <w:rPr>
          <w:rFonts w:ascii="Courier New" w:hAnsi="Courier New" w:cs="Courier New"/>
        </w:rPr>
        <w:t>}"</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sh</w:t>
      </w:r>
      <w:proofErr w:type="spellEnd"/>
      <w:r w:rsidRPr="00E94AB4">
        <w:rPr>
          <w:rFonts w:ascii="Courier New" w:hAnsi="Courier New" w:cs="Courier New"/>
        </w:rPr>
        <w:t>""</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eq</w:t>
      </w:r>
      <w:proofErr w:type="spellEnd"/>
      <w:r w:rsidRPr="00E94AB4">
        <w:rPr>
          <w:rFonts w:ascii="Courier New" w:hAnsi="Courier New" w:cs="Courier New"/>
        </w:rPr>
        <w:t xml:space="preserve"> 5 ]</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"Enter user name to find: "</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userName</w:t>
      </w:r>
      <w:proofErr w:type="spell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r w:rsidRPr="00E94AB4">
        <w:rPr>
          <w:rFonts w:ascii="Courier New" w:hAnsi="Courier New" w:cs="Courier New"/>
        </w:rPr>
        <w:t xml:space="preserve"> "$</w:t>
      </w:r>
      <w:proofErr w:type="spellStart"/>
      <w:r w:rsidRPr="00E94AB4">
        <w:rPr>
          <w:rFonts w:ascii="Courier New" w:hAnsi="Courier New" w:cs="Courier New"/>
        </w:rPr>
        <w:t>userName</w:t>
      </w:r>
      <w:proofErr w:type="spellEnd"/>
      <w:r w:rsidRPr="00E94AB4">
        <w:rPr>
          <w:rFonts w:ascii="Courier New" w:hAnsi="Courier New" w:cs="Courier New"/>
        </w:rPr>
        <w:t>"</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else</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lastRenderedPageBreak/>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done</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w:t>
      </w:r>
    </w:p>
    <w:p w:rsidR="00331B7A" w:rsidRPr="00E94AB4" w:rsidRDefault="00331B7A" w:rsidP="00462FA8">
      <w:pPr>
        <w:pStyle w:val="PlainText"/>
        <w:rPr>
          <w:rFonts w:ascii="Courier New" w:hAnsi="Courier New" w:cs="Courier New"/>
        </w:rPr>
      </w:pP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2)</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./set_2</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while</w:t>
      </w:r>
      <w:proofErr w:type="gramEnd"/>
      <w:r w:rsidRPr="00E94AB4">
        <w:rPr>
          <w:rFonts w:ascii="Courier New" w:hAnsi="Courier New" w:cs="Courier New"/>
        </w:rPr>
        <w:t xml:space="preserve"> true</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do</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progName</w:t>
      </w:r>
      <w:proofErr w:type="spellEnd"/>
      <w:proofErr w:type="gramEnd"/>
      <w:r w:rsidRPr="00E94AB4">
        <w:rPr>
          <w:rFonts w:ascii="Courier New" w:hAnsi="Courier New" w:cs="Courier New"/>
        </w:rPr>
        <w:t>="q_"</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"0 -&gt; go to set choice"</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"1 -&gt; question_1"</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"2 -&gt; question_2"</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"3 -&gt; question_3"</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"4 -&gt; question_4"</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"5 -&gt; question_5"</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qChoice</w:t>
      </w:r>
      <w:proofErr w:type="spell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eq</w:t>
      </w:r>
      <w:proofErr w:type="spellEnd"/>
      <w:r w:rsidRPr="00E94AB4">
        <w:rPr>
          <w:rFonts w:ascii="Courier New" w:hAnsi="Courier New" w:cs="Courier New"/>
        </w:rPr>
        <w:t xml:space="preserve"> 0 ]</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$OLDPWD</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break</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progName</w:t>
      </w:r>
      <w:proofErr w:type="spellEnd"/>
      <w:proofErr w:type="gramEnd"/>
      <w:r w:rsidRPr="00E94AB4">
        <w:rPr>
          <w:rFonts w:ascii="Courier New" w:hAnsi="Courier New" w:cs="Courier New"/>
        </w:rPr>
        <w:t>="${</w:t>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qChoice</w:t>
      </w:r>
      <w:proofErr w:type="spellEnd"/>
      <w:r w:rsidRPr="00E94AB4">
        <w:rPr>
          <w:rFonts w:ascii="Courier New" w:hAnsi="Courier New" w:cs="Courier New"/>
        </w:rPr>
        <w:t>}"</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sh</w:t>
      </w:r>
      <w:proofErr w:type="spellEnd"/>
      <w:r w:rsidRPr="00E94AB4">
        <w:rPr>
          <w:rFonts w:ascii="Courier New" w:hAnsi="Courier New" w:cs="Courier New"/>
        </w:rPr>
        <w:t>""</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eq</w:t>
      </w:r>
      <w:proofErr w:type="spellEnd"/>
      <w:r w:rsidRPr="00E94AB4">
        <w:rPr>
          <w:rFonts w:ascii="Courier New" w:hAnsi="Courier New" w:cs="Courier New"/>
        </w:rPr>
        <w:t xml:space="preserve"> 5 ]</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"Enter folder name to find: "</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folderName</w:t>
      </w:r>
      <w:proofErr w:type="spell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r w:rsidRPr="00E94AB4">
        <w:rPr>
          <w:rFonts w:ascii="Courier New" w:hAnsi="Courier New" w:cs="Courier New"/>
        </w:rPr>
        <w:t xml:space="preserve"> "$</w:t>
      </w:r>
      <w:proofErr w:type="spellStart"/>
      <w:r w:rsidRPr="00E94AB4">
        <w:rPr>
          <w:rFonts w:ascii="Courier New" w:hAnsi="Courier New" w:cs="Courier New"/>
        </w:rPr>
        <w:t>folderName</w:t>
      </w:r>
      <w:proofErr w:type="spellEnd"/>
      <w:r w:rsidRPr="00E94AB4">
        <w:rPr>
          <w:rFonts w:ascii="Courier New" w:hAnsi="Courier New" w:cs="Courier New"/>
        </w:rPr>
        <w:t>"</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else</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done</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w:t>
      </w:r>
      <w:r w:rsidRPr="00E94AB4">
        <w:rPr>
          <w:rFonts w:ascii="Courier New" w:hAnsi="Courier New" w:cs="Courier New"/>
        </w:rPr>
        <w:tab/>
      </w:r>
    </w:p>
    <w:p w:rsidR="00331B7A" w:rsidRPr="00E94AB4" w:rsidRDefault="00331B7A" w:rsidP="00462FA8">
      <w:pPr>
        <w:pStyle w:val="PlainText"/>
        <w:rPr>
          <w:rFonts w:ascii="Courier New" w:hAnsi="Courier New" w:cs="Courier New"/>
        </w:rPr>
      </w:pP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3)</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./set_3</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while</w:t>
      </w:r>
      <w:proofErr w:type="gramEnd"/>
      <w:r w:rsidRPr="00E94AB4">
        <w:rPr>
          <w:rFonts w:ascii="Courier New" w:hAnsi="Courier New" w:cs="Courier New"/>
        </w:rPr>
        <w:t xml:space="preserve"> true</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do</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progName</w:t>
      </w:r>
      <w:proofErr w:type="spellEnd"/>
      <w:proofErr w:type="gramEnd"/>
      <w:r w:rsidRPr="00E94AB4">
        <w:rPr>
          <w:rFonts w:ascii="Courier New" w:hAnsi="Courier New" w:cs="Courier New"/>
        </w:rPr>
        <w:t>="q_"</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"0 -&gt; go to set choice"</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"1 -&gt; question_1"</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"2 -&gt; question_2"</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"3 -&gt; question_3"</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"4 -&gt; question_4"</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"5 -&gt; question_5"</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"6 -&gt; question_6"</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qChoice</w:t>
      </w:r>
      <w:proofErr w:type="spell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eq</w:t>
      </w:r>
      <w:proofErr w:type="spellEnd"/>
      <w:r w:rsidRPr="00E94AB4">
        <w:rPr>
          <w:rFonts w:ascii="Courier New" w:hAnsi="Courier New" w:cs="Courier New"/>
        </w:rPr>
        <w:t xml:space="preserve"> 0 ]</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$OLDPWD</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break</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progName</w:t>
      </w:r>
      <w:proofErr w:type="spellEnd"/>
      <w:proofErr w:type="gramEnd"/>
      <w:r w:rsidRPr="00E94AB4">
        <w:rPr>
          <w:rFonts w:ascii="Courier New" w:hAnsi="Courier New" w:cs="Courier New"/>
        </w:rPr>
        <w:t>="${</w:t>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qChoice</w:t>
      </w:r>
      <w:proofErr w:type="spellEnd"/>
      <w:r w:rsidRPr="00E94AB4">
        <w:rPr>
          <w:rFonts w:ascii="Courier New" w:hAnsi="Courier New" w:cs="Courier New"/>
        </w:rPr>
        <w:t>}"</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progName</w:t>
      </w:r>
      <w:proofErr w:type="spellEnd"/>
      <w:r w:rsidRPr="00E94AB4">
        <w:rPr>
          <w:rFonts w:ascii="Courier New" w:hAnsi="Courier New" w:cs="Courier New"/>
        </w:rPr>
        <w:t>}".</w:t>
      </w:r>
      <w:proofErr w:type="spellStart"/>
      <w:r w:rsidRPr="00E94AB4">
        <w:rPr>
          <w:rFonts w:ascii="Courier New" w:hAnsi="Courier New" w:cs="Courier New"/>
        </w:rPr>
        <w:t>sh</w:t>
      </w:r>
      <w:proofErr w:type="spellEnd"/>
      <w:r w:rsidRPr="00E94AB4">
        <w:rPr>
          <w:rFonts w:ascii="Courier New" w:hAnsi="Courier New" w:cs="Courier New"/>
        </w:rPr>
        <w:t>""</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if</w:t>
      </w:r>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eq</w:t>
      </w:r>
      <w:proofErr w:type="spellEnd"/>
      <w:r w:rsidRPr="00E94AB4">
        <w:rPr>
          <w:rFonts w:ascii="Courier New" w:hAnsi="Courier New" w:cs="Courier New"/>
        </w:rPr>
        <w:t xml:space="preserve"> 1 ]</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lastRenderedPageBreak/>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"Enter target filename: "</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fileName</w:t>
      </w:r>
      <w:proofErr w:type="spell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r w:rsidRPr="00E94AB4">
        <w:rPr>
          <w:rFonts w:ascii="Courier New" w:hAnsi="Courier New" w:cs="Courier New"/>
        </w:rPr>
        <w:t xml:space="preserve"> "$</w:t>
      </w:r>
      <w:proofErr w:type="spellStart"/>
      <w:r w:rsidRPr="00E94AB4">
        <w:rPr>
          <w:rFonts w:ascii="Courier New" w:hAnsi="Courier New" w:cs="Courier New"/>
        </w:rPr>
        <w:t>fileName</w:t>
      </w:r>
      <w:proofErr w:type="spellEnd"/>
      <w:r w:rsidRPr="00E94AB4">
        <w:rPr>
          <w:rFonts w:ascii="Courier New" w:hAnsi="Courier New" w:cs="Courier New"/>
        </w:rPr>
        <w:t>"</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elif</w:t>
      </w:r>
      <w:proofErr w:type="spellEnd"/>
      <w:proofErr w:type="gramEnd"/>
      <w:r w:rsidRPr="00E94AB4">
        <w:rPr>
          <w:rFonts w:ascii="Courier New" w:hAnsi="Courier New" w:cs="Courier New"/>
        </w:rPr>
        <w:t xml:space="preserve"> [ $</w:t>
      </w:r>
      <w:proofErr w:type="spellStart"/>
      <w:r w:rsidRPr="00E94AB4">
        <w:rPr>
          <w:rFonts w:ascii="Courier New" w:hAnsi="Courier New" w:cs="Courier New"/>
        </w:rPr>
        <w:t>qChoice</w:t>
      </w:r>
      <w:proofErr w:type="spellEnd"/>
      <w:r w:rsidRPr="00E94AB4">
        <w:rPr>
          <w:rFonts w:ascii="Courier New" w:hAnsi="Courier New" w:cs="Courier New"/>
        </w:rPr>
        <w:t xml:space="preserve"> -le 6 -a $</w:t>
      </w:r>
      <w:proofErr w:type="spellStart"/>
      <w:r w:rsidRPr="00E94AB4">
        <w:rPr>
          <w:rFonts w:ascii="Courier New" w:hAnsi="Courier New" w:cs="Courier New"/>
        </w:rPr>
        <w:t>qChoice</w:t>
      </w:r>
      <w:proofErr w:type="spellEnd"/>
      <w:r w:rsidRPr="00E94AB4">
        <w:rPr>
          <w:rFonts w:ascii="Courier New" w:hAnsi="Courier New" w:cs="Courier New"/>
        </w:rPr>
        <w:t xml:space="preserve"> -</w:t>
      </w:r>
      <w:proofErr w:type="spellStart"/>
      <w:r w:rsidRPr="00E94AB4">
        <w:rPr>
          <w:rFonts w:ascii="Courier New" w:hAnsi="Courier New" w:cs="Courier New"/>
        </w:rPr>
        <w:t>ge</w:t>
      </w:r>
      <w:proofErr w:type="spellEnd"/>
      <w:r w:rsidRPr="00E94AB4">
        <w:rPr>
          <w:rFonts w:ascii="Courier New" w:hAnsi="Courier New" w:cs="Courier New"/>
        </w:rPr>
        <w:t xml:space="preserve"> 4 ]</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then</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echo</w:t>
      </w:r>
      <w:proofErr w:type="gramEnd"/>
      <w:r w:rsidRPr="00E94AB4">
        <w:rPr>
          <w:rFonts w:ascii="Courier New" w:hAnsi="Courier New" w:cs="Courier New"/>
        </w:rPr>
        <w:t xml:space="preserve"> "Enter target folder: "</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read</w:t>
      </w:r>
      <w:proofErr w:type="gramEnd"/>
      <w:r w:rsidRPr="00E94AB4">
        <w:rPr>
          <w:rFonts w:ascii="Courier New" w:hAnsi="Courier New" w:cs="Courier New"/>
        </w:rPr>
        <w:t xml:space="preserve"> </w:t>
      </w:r>
      <w:proofErr w:type="spellStart"/>
      <w:r w:rsidRPr="00E94AB4">
        <w:rPr>
          <w:rFonts w:ascii="Courier New" w:hAnsi="Courier New" w:cs="Courier New"/>
        </w:rPr>
        <w:t>folderName</w:t>
      </w:r>
      <w:proofErr w:type="spell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w:t>
      </w:r>
      <w:proofErr w:type="spellStart"/>
      <w:r w:rsidRPr="00E94AB4">
        <w:rPr>
          <w:rFonts w:ascii="Courier New" w:hAnsi="Courier New" w:cs="Courier New"/>
        </w:rPr>
        <w:t>folderName</w:t>
      </w:r>
      <w:proofErr w:type="spell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r w:rsidRPr="00E94AB4">
        <w:rPr>
          <w:rFonts w:ascii="Courier New" w:hAnsi="Courier New" w:cs="Courier New"/>
        </w:rPr>
        <w:t xml:space="preserve"> "$</w:t>
      </w:r>
      <w:proofErr w:type="spellStart"/>
      <w:r w:rsidRPr="00E94AB4">
        <w:rPr>
          <w:rFonts w:ascii="Courier New" w:hAnsi="Courier New" w:cs="Courier New"/>
        </w:rPr>
        <w:t>folderName</w:t>
      </w:r>
      <w:proofErr w:type="spellEnd"/>
      <w:r w:rsidRPr="00E94AB4">
        <w:rPr>
          <w:rFonts w:ascii="Courier New" w:hAnsi="Courier New" w:cs="Courier New"/>
        </w:rPr>
        <w:t>"</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cd</w:t>
      </w:r>
      <w:proofErr w:type="gramEnd"/>
      <w:r w:rsidRPr="00E94AB4">
        <w:rPr>
          <w:rFonts w:ascii="Courier New" w:hAnsi="Courier New" w:cs="Courier New"/>
        </w:rPr>
        <w:t xml:space="preserve"> $OLDPWD</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else</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bash</w:t>
      </w:r>
      <w:proofErr w:type="gramEnd"/>
      <w:r w:rsidRPr="00E94AB4">
        <w:rPr>
          <w:rFonts w:ascii="Courier New" w:hAnsi="Courier New" w:cs="Courier New"/>
        </w:rPr>
        <w:t xml:space="preserve"> $</w:t>
      </w:r>
      <w:proofErr w:type="spellStart"/>
      <w:r w:rsidRPr="00E94AB4">
        <w:rPr>
          <w:rFonts w:ascii="Courier New" w:hAnsi="Courier New" w:cs="Courier New"/>
        </w:rPr>
        <w:t>progName</w:t>
      </w:r>
      <w:proofErr w:type="spell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fi</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done</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w:t>
      </w:r>
    </w:p>
    <w:p w:rsidR="00331B7A" w:rsidRPr="00E94AB4" w:rsidRDefault="00331B7A" w:rsidP="00462FA8">
      <w:pPr>
        <w:pStyle w:val="PlainText"/>
        <w:rPr>
          <w:rFonts w:ascii="Courier New" w:hAnsi="Courier New" w:cs="Courier New"/>
        </w:rPr>
      </w:pP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t>4)</w:t>
      </w:r>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r w:rsidRPr="00E94AB4">
        <w:rPr>
          <w:rFonts w:ascii="Courier New" w:hAnsi="Courier New" w:cs="Courier New"/>
        </w:rPr>
        <w:tab/>
      </w:r>
      <w:proofErr w:type="gramStart"/>
      <w:r w:rsidRPr="00E94AB4">
        <w:rPr>
          <w:rFonts w:ascii="Courier New" w:hAnsi="Courier New" w:cs="Courier New"/>
        </w:rPr>
        <w:t>break</w:t>
      </w:r>
      <w:proofErr w:type="gramEnd"/>
    </w:p>
    <w:p w:rsidR="00331B7A" w:rsidRPr="00E94AB4" w:rsidRDefault="00331B7A" w:rsidP="00462FA8">
      <w:pPr>
        <w:pStyle w:val="PlainText"/>
        <w:rPr>
          <w:rFonts w:ascii="Courier New" w:hAnsi="Courier New" w:cs="Courier New"/>
        </w:rPr>
      </w:pPr>
      <w:r w:rsidRPr="00E94AB4">
        <w:rPr>
          <w:rFonts w:ascii="Courier New" w:hAnsi="Courier New" w:cs="Courier New"/>
        </w:rPr>
        <w:tab/>
      </w:r>
      <w:r w:rsidRPr="00E94AB4">
        <w:rPr>
          <w:rFonts w:ascii="Courier New" w:hAnsi="Courier New" w:cs="Courier New"/>
        </w:rPr>
        <w:tab/>
      </w:r>
      <w:proofErr w:type="spellStart"/>
      <w:proofErr w:type="gramStart"/>
      <w:r w:rsidRPr="00E94AB4">
        <w:rPr>
          <w:rFonts w:ascii="Courier New" w:hAnsi="Courier New" w:cs="Courier New"/>
        </w:rPr>
        <w:t>esac</w:t>
      </w:r>
      <w:proofErr w:type="spellEnd"/>
      <w:proofErr w:type="gramEnd"/>
    </w:p>
    <w:p w:rsidR="00331B7A" w:rsidRPr="00E94AB4" w:rsidRDefault="00331B7A" w:rsidP="00462FA8">
      <w:pPr>
        <w:pStyle w:val="PlainText"/>
        <w:rPr>
          <w:rFonts w:ascii="Courier New" w:hAnsi="Courier New" w:cs="Courier New"/>
        </w:rPr>
      </w:pPr>
    </w:p>
    <w:p w:rsidR="00331B7A" w:rsidRPr="00E94AB4" w:rsidRDefault="00331B7A" w:rsidP="00462FA8">
      <w:pPr>
        <w:pStyle w:val="PlainText"/>
        <w:rPr>
          <w:rFonts w:ascii="Courier New" w:hAnsi="Courier New" w:cs="Courier New"/>
        </w:rPr>
      </w:pPr>
    </w:p>
    <w:p w:rsidR="00331B7A" w:rsidRPr="00E94AB4" w:rsidRDefault="00331B7A" w:rsidP="00462FA8">
      <w:pPr>
        <w:pStyle w:val="PlainText"/>
        <w:rPr>
          <w:rFonts w:ascii="Courier New" w:hAnsi="Courier New" w:cs="Courier New"/>
        </w:rPr>
      </w:pPr>
      <w:r w:rsidRPr="00E94AB4">
        <w:rPr>
          <w:rFonts w:ascii="Courier New" w:hAnsi="Courier New" w:cs="Courier New"/>
        </w:rPr>
        <w:tab/>
      </w:r>
      <w:proofErr w:type="gramStart"/>
      <w:r w:rsidRPr="00E94AB4">
        <w:rPr>
          <w:rFonts w:ascii="Courier New" w:hAnsi="Courier New" w:cs="Courier New"/>
        </w:rPr>
        <w:t>done</w:t>
      </w:r>
      <w:proofErr w:type="gramEnd"/>
    </w:p>
    <w:p w:rsidR="00331B7A" w:rsidRPr="00E94AB4" w:rsidRDefault="00331B7A" w:rsidP="00462FA8">
      <w:pPr>
        <w:pStyle w:val="PlainText"/>
        <w:rPr>
          <w:rFonts w:ascii="Courier New" w:hAnsi="Courier New" w:cs="Courier New"/>
        </w:rPr>
      </w:pPr>
    </w:p>
    <w:p w:rsidR="00331B7A" w:rsidRPr="00E94AB4" w:rsidRDefault="00331B7A" w:rsidP="00462FA8">
      <w:pPr>
        <w:pStyle w:val="PlainText"/>
        <w:rPr>
          <w:rFonts w:ascii="Courier New" w:hAnsi="Courier New" w:cs="Courier New"/>
        </w:rPr>
      </w:pPr>
      <w:r w:rsidRPr="00E94AB4">
        <w:rPr>
          <w:rFonts w:ascii="Courier New" w:hAnsi="Courier New" w:cs="Courier New"/>
        </w:rPr>
        <w:t>}</w:t>
      </w:r>
    </w:p>
    <w:p w:rsidR="00331B7A" w:rsidRPr="00E94AB4" w:rsidRDefault="00331B7A" w:rsidP="00462FA8">
      <w:pPr>
        <w:pStyle w:val="PlainText"/>
        <w:rPr>
          <w:rFonts w:ascii="Courier New" w:hAnsi="Courier New" w:cs="Courier New"/>
        </w:rPr>
      </w:pPr>
    </w:p>
    <w:p w:rsidR="00331B7A" w:rsidRPr="00E94AB4" w:rsidRDefault="00331B7A" w:rsidP="00462FA8">
      <w:pPr>
        <w:pStyle w:val="PlainText"/>
        <w:rPr>
          <w:rFonts w:ascii="Courier New" w:hAnsi="Courier New" w:cs="Courier New"/>
        </w:rPr>
      </w:pPr>
      <w:proofErr w:type="gramStart"/>
      <w:r w:rsidRPr="00E94AB4">
        <w:rPr>
          <w:rFonts w:ascii="Courier New" w:hAnsi="Courier New" w:cs="Courier New"/>
        </w:rPr>
        <w:t>main</w:t>
      </w:r>
      <w:proofErr w:type="gramEnd"/>
      <w:r w:rsidRPr="00E94AB4">
        <w:rPr>
          <w:rFonts w:ascii="Courier New" w:hAnsi="Courier New" w:cs="Courier New"/>
        </w:rPr>
        <w:t xml:space="preserve"> $@</w:t>
      </w:r>
    </w:p>
    <w:p w:rsidR="00331B7A" w:rsidRPr="00E94AB4" w:rsidRDefault="00331B7A" w:rsidP="00462FA8">
      <w:pPr>
        <w:pStyle w:val="PlainText"/>
        <w:rPr>
          <w:rFonts w:ascii="Courier New" w:hAnsi="Courier New" w:cs="Courier New"/>
        </w:rPr>
      </w:pPr>
    </w:p>
    <w:p w:rsidR="00331B7A" w:rsidRPr="00331B7A" w:rsidRDefault="00331B7A" w:rsidP="00331B7A"/>
    <w:p w:rsidR="00331B7A" w:rsidRPr="00331B7A" w:rsidRDefault="00331B7A" w:rsidP="00331B7A"/>
    <w:p w:rsidR="00331B7A" w:rsidRPr="00331B7A" w:rsidRDefault="00331B7A" w:rsidP="00331B7A"/>
    <w:p w:rsidR="00331B7A" w:rsidRPr="00331B7A" w:rsidRDefault="00331B7A" w:rsidP="00331B7A"/>
    <w:p w:rsidR="00331B7A" w:rsidRPr="00331B7A" w:rsidRDefault="00331B7A" w:rsidP="00331B7A"/>
    <w:p w:rsidR="00331B7A" w:rsidRDefault="00331B7A" w:rsidP="00331B7A">
      <w:pPr>
        <w:rPr>
          <w:b/>
          <w:sz w:val="36"/>
        </w:rPr>
      </w:pPr>
    </w:p>
    <w:p w:rsidR="00331B7A" w:rsidRDefault="00331B7A" w:rsidP="00331B7A">
      <w:pPr>
        <w:rPr>
          <w:b/>
          <w:sz w:val="36"/>
        </w:rPr>
      </w:pPr>
    </w:p>
    <w:p w:rsidR="00544358" w:rsidRDefault="005F4075">
      <w:pPr>
        <w:rPr>
          <w:b/>
          <w:sz w:val="36"/>
        </w:rPr>
      </w:pPr>
      <w:r>
        <w:rPr>
          <w:b/>
          <w:sz w:val="36"/>
        </w:rPr>
        <w:br w:type="page"/>
      </w:r>
    </w:p>
    <w:p w:rsidR="00544358" w:rsidRDefault="00544358">
      <w:pPr>
        <w:rPr>
          <w:b/>
          <w:sz w:val="36"/>
        </w:rPr>
      </w:pPr>
    </w:p>
    <w:p w:rsidR="00544358" w:rsidRDefault="00544358">
      <w:pPr>
        <w:rPr>
          <w:b/>
          <w:sz w:val="36"/>
        </w:rPr>
      </w:pPr>
    </w:p>
    <w:p w:rsidR="00544358" w:rsidRDefault="00544358">
      <w:pPr>
        <w:rPr>
          <w:b/>
          <w:sz w:val="36"/>
        </w:rPr>
      </w:pPr>
    </w:p>
    <w:p w:rsidR="00544358" w:rsidRDefault="00544358">
      <w:pPr>
        <w:rPr>
          <w:b/>
          <w:sz w:val="36"/>
        </w:rPr>
      </w:pPr>
    </w:p>
    <w:p w:rsidR="00544358" w:rsidRDefault="00544358">
      <w:pPr>
        <w:rPr>
          <w:b/>
          <w:sz w:val="36"/>
        </w:rPr>
      </w:pPr>
    </w:p>
    <w:p w:rsidR="00544358" w:rsidRDefault="00544358">
      <w:pPr>
        <w:rPr>
          <w:b/>
          <w:sz w:val="36"/>
        </w:rPr>
      </w:pPr>
    </w:p>
    <w:p w:rsidR="00544358" w:rsidRDefault="00544358">
      <w:pPr>
        <w:rPr>
          <w:b/>
          <w:sz w:val="36"/>
        </w:rPr>
      </w:pPr>
    </w:p>
    <w:p w:rsidR="00544358" w:rsidRDefault="00544358">
      <w:pPr>
        <w:rPr>
          <w:b/>
          <w:sz w:val="36"/>
        </w:rPr>
      </w:pPr>
    </w:p>
    <w:p w:rsidR="00544358" w:rsidRDefault="00544358">
      <w:pPr>
        <w:rPr>
          <w:b/>
          <w:sz w:val="36"/>
        </w:rPr>
      </w:pPr>
    </w:p>
    <w:p w:rsidR="00544358" w:rsidRDefault="00544358">
      <w:pPr>
        <w:rPr>
          <w:b/>
          <w:sz w:val="36"/>
        </w:rPr>
      </w:pPr>
    </w:p>
    <w:p w:rsidR="00544358" w:rsidRPr="00494DB5" w:rsidRDefault="00544358" w:rsidP="00544358">
      <w:pPr>
        <w:pStyle w:val="IntenseQuote"/>
        <w:rPr>
          <w:color w:val="auto"/>
          <w:sz w:val="52"/>
        </w:rPr>
      </w:pPr>
      <w:r>
        <w:rPr>
          <w:color w:val="auto"/>
          <w:sz w:val="52"/>
        </w:rPr>
        <w:t>Assignment: Set - 4</w:t>
      </w:r>
      <w:r w:rsidRPr="00494DB5">
        <w:rPr>
          <w:color w:val="auto"/>
          <w:sz w:val="52"/>
        </w:rPr>
        <w:t xml:space="preserve"> </w:t>
      </w:r>
    </w:p>
    <w:p w:rsidR="005F4075" w:rsidRDefault="00544358">
      <w:pPr>
        <w:rPr>
          <w:b/>
          <w:sz w:val="36"/>
        </w:rPr>
      </w:pPr>
      <w:r>
        <w:rPr>
          <w:b/>
          <w:sz w:val="36"/>
        </w:rPr>
        <w:br w:type="page"/>
      </w:r>
    </w:p>
    <w:p w:rsidR="007902B5" w:rsidRPr="000865E3" w:rsidRDefault="007902B5" w:rsidP="007902B5">
      <w:pPr>
        <w:jc w:val="center"/>
        <w:rPr>
          <w:b/>
          <w:sz w:val="36"/>
        </w:rPr>
      </w:pPr>
      <w:r>
        <w:rPr>
          <w:b/>
          <w:sz w:val="36"/>
        </w:rPr>
        <w:lastRenderedPageBreak/>
        <w:t>Set-4</w:t>
      </w:r>
    </w:p>
    <w:p w:rsidR="007902B5" w:rsidRPr="00EB6E3E" w:rsidRDefault="007902B5" w:rsidP="007902B5">
      <w:pPr>
        <w:rPr>
          <w:b/>
          <w:sz w:val="32"/>
          <w:u w:val="single"/>
        </w:rPr>
      </w:pPr>
      <w:r w:rsidRPr="00EB6E3E">
        <w:rPr>
          <w:b/>
          <w:sz w:val="32"/>
          <w:u w:val="single"/>
        </w:rPr>
        <w:t>Question – 1</w:t>
      </w:r>
    </w:p>
    <w:p w:rsidR="007902B5" w:rsidRPr="00EB6E3E" w:rsidRDefault="007902B5" w:rsidP="007902B5">
      <w:pPr>
        <w:rPr>
          <w:sz w:val="28"/>
          <w:u w:val="single"/>
        </w:rPr>
      </w:pPr>
      <w:r w:rsidRPr="00EB6E3E">
        <w:rPr>
          <w:sz w:val="28"/>
          <w:u w:val="single"/>
        </w:rPr>
        <w:t>Problem Statement</w:t>
      </w:r>
      <w:r>
        <w:rPr>
          <w:sz w:val="28"/>
          <w:u w:val="single"/>
        </w:rPr>
        <w:t>:</w:t>
      </w:r>
    </w:p>
    <w:p w:rsidR="007902B5" w:rsidRDefault="007902B5" w:rsidP="007902B5">
      <w:pPr>
        <w:rPr>
          <w:sz w:val="24"/>
        </w:rPr>
      </w:pPr>
      <w:r w:rsidRPr="007902B5">
        <w:rPr>
          <w:sz w:val="24"/>
        </w:rPr>
        <w:t>Write a C program to create a child process. The parent process must wait</w:t>
      </w:r>
      <w:r>
        <w:rPr>
          <w:sz w:val="24"/>
        </w:rPr>
        <w:t xml:space="preserve"> until the child finishes. Both </w:t>
      </w:r>
      <w:r w:rsidRPr="007902B5">
        <w:rPr>
          <w:sz w:val="24"/>
        </w:rPr>
        <w:t xml:space="preserve">the processes must print their own </w:t>
      </w:r>
      <w:proofErr w:type="spellStart"/>
      <w:proofErr w:type="gramStart"/>
      <w:r w:rsidRPr="007902B5">
        <w:rPr>
          <w:sz w:val="24"/>
        </w:rPr>
        <w:t>pid</w:t>
      </w:r>
      <w:proofErr w:type="spellEnd"/>
      <w:proofErr w:type="gramEnd"/>
      <w:r w:rsidRPr="007902B5">
        <w:rPr>
          <w:sz w:val="24"/>
        </w:rPr>
        <w:t xml:space="preserve"> and parent </w:t>
      </w:r>
      <w:proofErr w:type="spellStart"/>
      <w:r w:rsidRPr="007902B5">
        <w:rPr>
          <w:sz w:val="24"/>
        </w:rPr>
        <w:t>pid</w:t>
      </w:r>
      <w:proofErr w:type="spellEnd"/>
      <w:r w:rsidRPr="007902B5">
        <w:rPr>
          <w:sz w:val="24"/>
        </w:rPr>
        <w:t>. Additionally the paren</w:t>
      </w:r>
      <w:r>
        <w:rPr>
          <w:sz w:val="24"/>
        </w:rPr>
        <w:t xml:space="preserve">t process should print the exit </w:t>
      </w:r>
      <w:r w:rsidRPr="007902B5">
        <w:rPr>
          <w:sz w:val="24"/>
        </w:rPr>
        <w:t>status of the child.</w:t>
      </w:r>
    </w:p>
    <w:p w:rsidR="007902B5" w:rsidRPr="00137A65" w:rsidRDefault="007902B5" w:rsidP="007902B5">
      <w:pPr>
        <w:rPr>
          <w:sz w:val="24"/>
        </w:rPr>
      </w:pPr>
      <w:r w:rsidRPr="00EB6E3E">
        <w:rPr>
          <w:sz w:val="28"/>
          <w:u w:val="single"/>
        </w:rPr>
        <w:t>Source Code:</w:t>
      </w:r>
    </w:p>
    <w:p w:rsidR="00164BE8" w:rsidRPr="003105F0" w:rsidRDefault="00164BE8" w:rsidP="000F5234">
      <w:pPr>
        <w:pStyle w:val="PlainText"/>
        <w:rPr>
          <w:rFonts w:ascii="Courier New" w:hAnsi="Courier New" w:cs="Courier New"/>
        </w:rPr>
      </w:pPr>
      <w:r w:rsidRPr="003105F0">
        <w:rPr>
          <w:rFonts w:ascii="Courier New" w:hAnsi="Courier New" w:cs="Courier New"/>
        </w:rPr>
        <w:t>#include &lt;</w:t>
      </w:r>
      <w:proofErr w:type="spellStart"/>
      <w:r w:rsidRPr="003105F0">
        <w:rPr>
          <w:rFonts w:ascii="Courier New" w:hAnsi="Courier New" w:cs="Courier New"/>
        </w:rPr>
        <w:t>stdio.h</w:t>
      </w:r>
      <w:proofErr w:type="spellEnd"/>
      <w:r w:rsidRPr="003105F0">
        <w:rPr>
          <w:rFonts w:ascii="Courier New" w:hAnsi="Courier New" w:cs="Courier New"/>
        </w:rPr>
        <w:t>&gt;</w:t>
      </w:r>
    </w:p>
    <w:p w:rsidR="00164BE8" w:rsidRPr="003105F0" w:rsidRDefault="00164BE8" w:rsidP="000F5234">
      <w:pPr>
        <w:pStyle w:val="PlainText"/>
        <w:rPr>
          <w:rFonts w:ascii="Courier New" w:hAnsi="Courier New" w:cs="Courier New"/>
        </w:rPr>
      </w:pPr>
      <w:r w:rsidRPr="003105F0">
        <w:rPr>
          <w:rFonts w:ascii="Courier New" w:hAnsi="Courier New" w:cs="Courier New"/>
        </w:rPr>
        <w:t>#include &lt;</w:t>
      </w:r>
      <w:proofErr w:type="spellStart"/>
      <w:r w:rsidRPr="003105F0">
        <w:rPr>
          <w:rFonts w:ascii="Courier New" w:hAnsi="Courier New" w:cs="Courier New"/>
        </w:rPr>
        <w:t>stdlib.h</w:t>
      </w:r>
      <w:proofErr w:type="spellEnd"/>
      <w:r w:rsidRPr="003105F0">
        <w:rPr>
          <w:rFonts w:ascii="Courier New" w:hAnsi="Courier New" w:cs="Courier New"/>
        </w:rPr>
        <w:t>&gt;</w:t>
      </w:r>
    </w:p>
    <w:p w:rsidR="00164BE8" w:rsidRPr="003105F0" w:rsidRDefault="00164BE8" w:rsidP="000F5234">
      <w:pPr>
        <w:pStyle w:val="PlainText"/>
        <w:rPr>
          <w:rFonts w:ascii="Courier New" w:hAnsi="Courier New" w:cs="Courier New"/>
        </w:rPr>
      </w:pPr>
      <w:r w:rsidRPr="003105F0">
        <w:rPr>
          <w:rFonts w:ascii="Courier New" w:hAnsi="Courier New" w:cs="Courier New"/>
        </w:rPr>
        <w:t>#include &lt;sys/</w:t>
      </w:r>
      <w:proofErr w:type="spellStart"/>
      <w:r w:rsidRPr="003105F0">
        <w:rPr>
          <w:rFonts w:ascii="Courier New" w:hAnsi="Courier New" w:cs="Courier New"/>
        </w:rPr>
        <w:t>types.h</w:t>
      </w:r>
      <w:proofErr w:type="spellEnd"/>
      <w:r w:rsidRPr="003105F0">
        <w:rPr>
          <w:rFonts w:ascii="Courier New" w:hAnsi="Courier New" w:cs="Courier New"/>
        </w:rPr>
        <w:t>&gt;</w:t>
      </w:r>
    </w:p>
    <w:p w:rsidR="00164BE8" w:rsidRPr="003105F0" w:rsidRDefault="00164BE8" w:rsidP="000F5234">
      <w:pPr>
        <w:pStyle w:val="PlainText"/>
        <w:rPr>
          <w:rFonts w:ascii="Courier New" w:hAnsi="Courier New" w:cs="Courier New"/>
        </w:rPr>
      </w:pPr>
      <w:r w:rsidRPr="003105F0">
        <w:rPr>
          <w:rFonts w:ascii="Courier New" w:hAnsi="Courier New" w:cs="Courier New"/>
        </w:rPr>
        <w:t>#include &lt;sys/</w:t>
      </w:r>
      <w:proofErr w:type="spellStart"/>
      <w:r w:rsidRPr="003105F0">
        <w:rPr>
          <w:rFonts w:ascii="Courier New" w:hAnsi="Courier New" w:cs="Courier New"/>
        </w:rPr>
        <w:t>wait.h</w:t>
      </w:r>
      <w:proofErr w:type="spellEnd"/>
      <w:r w:rsidRPr="003105F0">
        <w:rPr>
          <w:rFonts w:ascii="Courier New" w:hAnsi="Courier New" w:cs="Courier New"/>
        </w:rPr>
        <w:t>&gt;</w:t>
      </w:r>
    </w:p>
    <w:p w:rsidR="00164BE8" w:rsidRPr="003105F0" w:rsidRDefault="00164BE8" w:rsidP="000F5234">
      <w:pPr>
        <w:pStyle w:val="PlainText"/>
        <w:rPr>
          <w:rFonts w:ascii="Courier New" w:hAnsi="Courier New" w:cs="Courier New"/>
        </w:rPr>
      </w:pPr>
      <w:r w:rsidRPr="003105F0">
        <w:rPr>
          <w:rFonts w:ascii="Courier New" w:hAnsi="Courier New" w:cs="Courier New"/>
        </w:rPr>
        <w:t>#include &lt;</w:t>
      </w:r>
      <w:proofErr w:type="spellStart"/>
      <w:r w:rsidRPr="003105F0">
        <w:rPr>
          <w:rFonts w:ascii="Courier New" w:hAnsi="Courier New" w:cs="Courier New"/>
        </w:rPr>
        <w:t>unistd.h</w:t>
      </w:r>
      <w:proofErr w:type="spellEnd"/>
      <w:r w:rsidRPr="003105F0">
        <w:rPr>
          <w:rFonts w:ascii="Courier New" w:hAnsi="Courier New" w:cs="Courier New"/>
        </w:rPr>
        <w:t>&gt;</w:t>
      </w:r>
    </w:p>
    <w:p w:rsidR="00164BE8" w:rsidRPr="003105F0" w:rsidRDefault="00164BE8" w:rsidP="000F5234">
      <w:pPr>
        <w:pStyle w:val="PlainText"/>
        <w:rPr>
          <w:rFonts w:ascii="Courier New" w:hAnsi="Courier New" w:cs="Courier New"/>
        </w:rPr>
      </w:pPr>
    </w:p>
    <w:p w:rsidR="00164BE8" w:rsidRPr="003105F0" w:rsidRDefault="00164BE8" w:rsidP="000F5234">
      <w:pPr>
        <w:pStyle w:val="PlainText"/>
        <w:rPr>
          <w:rFonts w:ascii="Courier New" w:hAnsi="Courier New" w:cs="Courier New"/>
        </w:rPr>
      </w:pPr>
      <w:proofErr w:type="spellStart"/>
      <w:proofErr w:type="gramStart"/>
      <w:r w:rsidRPr="003105F0">
        <w:rPr>
          <w:rFonts w:ascii="Courier New" w:hAnsi="Courier New" w:cs="Courier New"/>
        </w:rPr>
        <w:t>int</w:t>
      </w:r>
      <w:proofErr w:type="spellEnd"/>
      <w:proofErr w:type="gramEnd"/>
      <w:r w:rsidRPr="003105F0">
        <w:rPr>
          <w:rFonts w:ascii="Courier New" w:hAnsi="Courier New" w:cs="Courier New"/>
        </w:rPr>
        <w:t xml:space="preserve"> main() {</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pid_t</w:t>
      </w:r>
      <w:proofErr w:type="spellEnd"/>
      <w:proofErr w:type="gramEnd"/>
      <w:r w:rsidRPr="003105F0">
        <w:rPr>
          <w:rFonts w:ascii="Courier New" w:hAnsi="Courier New" w:cs="Courier New"/>
        </w:rPr>
        <w:t xml:space="preserve"> </w:t>
      </w:r>
      <w:proofErr w:type="spellStart"/>
      <w:r w:rsidRPr="003105F0">
        <w:rPr>
          <w:rFonts w:ascii="Courier New" w:hAnsi="Courier New" w:cs="Courier New"/>
        </w:rPr>
        <w:t>pid</w:t>
      </w:r>
      <w:proofErr w:type="spellEnd"/>
      <w:r w:rsidRPr="003105F0">
        <w:rPr>
          <w:rFonts w:ascii="Courier New" w:hAnsi="Courier New" w:cs="Courier New"/>
        </w:rPr>
        <w:t>;</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int</w:t>
      </w:r>
      <w:proofErr w:type="spellEnd"/>
      <w:proofErr w:type="gramEnd"/>
      <w:r w:rsidRPr="003105F0">
        <w:rPr>
          <w:rFonts w:ascii="Courier New" w:hAnsi="Courier New" w:cs="Courier New"/>
        </w:rPr>
        <w:t xml:space="preserve"> status;</w:t>
      </w:r>
    </w:p>
    <w:p w:rsidR="00164BE8" w:rsidRPr="003105F0" w:rsidRDefault="00164BE8" w:rsidP="000F5234">
      <w:pPr>
        <w:pStyle w:val="PlainText"/>
        <w:rPr>
          <w:rFonts w:ascii="Courier New" w:hAnsi="Courier New" w:cs="Courier New"/>
        </w:rPr>
      </w:pP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pid</w:t>
      </w:r>
      <w:proofErr w:type="spellEnd"/>
      <w:proofErr w:type="gramEnd"/>
      <w:r w:rsidRPr="003105F0">
        <w:rPr>
          <w:rFonts w:ascii="Courier New" w:hAnsi="Courier New" w:cs="Courier New"/>
        </w:rPr>
        <w:t xml:space="preserve"> = fork();</w:t>
      </w:r>
    </w:p>
    <w:p w:rsidR="00164BE8" w:rsidRPr="003105F0" w:rsidRDefault="00164BE8" w:rsidP="000F5234">
      <w:pPr>
        <w:pStyle w:val="PlainText"/>
        <w:rPr>
          <w:rFonts w:ascii="Courier New" w:hAnsi="Courier New" w:cs="Courier New"/>
        </w:rPr>
      </w:pP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if</w:t>
      </w:r>
      <w:proofErr w:type="gramEnd"/>
      <w:r w:rsidRPr="003105F0">
        <w:rPr>
          <w:rFonts w:ascii="Courier New" w:hAnsi="Courier New" w:cs="Courier New"/>
        </w:rPr>
        <w:t xml:space="preserve"> (</w:t>
      </w:r>
      <w:proofErr w:type="spellStart"/>
      <w:r w:rsidRPr="003105F0">
        <w:rPr>
          <w:rFonts w:ascii="Courier New" w:hAnsi="Courier New" w:cs="Courier New"/>
        </w:rPr>
        <w:t>pid</w:t>
      </w:r>
      <w:proofErr w:type="spellEnd"/>
      <w:r w:rsidRPr="003105F0">
        <w:rPr>
          <w:rFonts w:ascii="Courier New" w:hAnsi="Courier New" w:cs="Courier New"/>
        </w:rPr>
        <w:t xml:space="preserve"> &lt; 0) {</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perror</w:t>
      </w:r>
      <w:proofErr w:type="spellEnd"/>
      <w:r w:rsidRPr="003105F0">
        <w:rPr>
          <w:rFonts w:ascii="Courier New" w:hAnsi="Courier New" w:cs="Courier New"/>
        </w:rPr>
        <w:t>(</w:t>
      </w:r>
      <w:proofErr w:type="gramEnd"/>
      <w:r w:rsidRPr="003105F0">
        <w:rPr>
          <w:rFonts w:ascii="Courier New" w:hAnsi="Courier New" w:cs="Courier New"/>
        </w:rPr>
        <w:t>"Fork failed");</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exit(</w:t>
      </w:r>
      <w:proofErr w:type="gramEnd"/>
      <w:r w:rsidRPr="003105F0">
        <w:rPr>
          <w:rFonts w:ascii="Courier New" w:hAnsi="Courier New" w:cs="Courier New"/>
        </w:rPr>
        <w:t>1);</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else</w:t>
      </w:r>
      <w:proofErr w:type="gramEnd"/>
      <w:r w:rsidRPr="003105F0">
        <w:rPr>
          <w:rFonts w:ascii="Courier New" w:hAnsi="Courier New" w:cs="Courier New"/>
        </w:rPr>
        <w:t xml:space="preserve"> if (</w:t>
      </w:r>
      <w:proofErr w:type="spellStart"/>
      <w:r w:rsidRPr="003105F0">
        <w:rPr>
          <w:rFonts w:ascii="Courier New" w:hAnsi="Courier New" w:cs="Courier New"/>
        </w:rPr>
        <w:t>pid</w:t>
      </w:r>
      <w:proofErr w:type="spellEnd"/>
      <w:r w:rsidRPr="003105F0">
        <w:rPr>
          <w:rFonts w:ascii="Courier New" w:hAnsi="Courier New" w:cs="Courier New"/>
        </w:rPr>
        <w:t xml:space="preserve"> == 0) {</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printf</w:t>
      </w:r>
      <w:proofErr w:type="spellEnd"/>
      <w:r w:rsidRPr="003105F0">
        <w:rPr>
          <w:rFonts w:ascii="Courier New" w:hAnsi="Courier New" w:cs="Courier New"/>
        </w:rPr>
        <w:t>(</w:t>
      </w:r>
      <w:proofErr w:type="gramEnd"/>
      <w:r w:rsidRPr="003105F0">
        <w:rPr>
          <w:rFonts w:ascii="Courier New" w:hAnsi="Courier New" w:cs="Courier New"/>
        </w:rPr>
        <w:t xml:space="preserve">"Child process - PID: %d, Parent PID: %d\n", </w:t>
      </w:r>
      <w:proofErr w:type="spellStart"/>
      <w:r w:rsidRPr="003105F0">
        <w:rPr>
          <w:rFonts w:ascii="Courier New" w:hAnsi="Courier New" w:cs="Courier New"/>
        </w:rPr>
        <w:t>getpid</w:t>
      </w:r>
      <w:proofErr w:type="spellEnd"/>
      <w:r w:rsidRPr="003105F0">
        <w:rPr>
          <w:rFonts w:ascii="Courier New" w:hAnsi="Courier New" w:cs="Courier New"/>
        </w:rPr>
        <w:t xml:space="preserve">(), </w:t>
      </w:r>
      <w:proofErr w:type="spellStart"/>
      <w:r w:rsidRPr="003105F0">
        <w:rPr>
          <w:rFonts w:ascii="Courier New" w:hAnsi="Courier New" w:cs="Courier New"/>
        </w:rPr>
        <w:t>getppid</w:t>
      </w:r>
      <w:proofErr w:type="spellEnd"/>
      <w:r w:rsidRPr="003105F0">
        <w:rPr>
          <w:rFonts w:ascii="Courier New" w:hAnsi="Courier New" w:cs="Courier New"/>
        </w:rPr>
        <w:t>());</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sleep(</w:t>
      </w:r>
      <w:proofErr w:type="gramEnd"/>
      <w:r w:rsidRPr="003105F0">
        <w:rPr>
          <w:rFonts w:ascii="Courier New" w:hAnsi="Courier New" w:cs="Courier New"/>
        </w:rPr>
        <w:t>1);</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exit(</w:t>
      </w:r>
      <w:proofErr w:type="gramEnd"/>
      <w:r w:rsidRPr="003105F0">
        <w:rPr>
          <w:rFonts w:ascii="Courier New" w:hAnsi="Courier New" w:cs="Courier New"/>
        </w:rPr>
        <w:t>50);</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else</w:t>
      </w:r>
      <w:proofErr w:type="gramEnd"/>
      <w:r w:rsidRPr="003105F0">
        <w:rPr>
          <w:rFonts w:ascii="Courier New" w:hAnsi="Courier New" w:cs="Courier New"/>
        </w:rPr>
        <w:t xml:space="preserve"> {</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 Parent process</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printf</w:t>
      </w:r>
      <w:proofErr w:type="spellEnd"/>
      <w:r w:rsidRPr="003105F0">
        <w:rPr>
          <w:rFonts w:ascii="Courier New" w:hAnsi="Courier New" w:cs="Courier New"/>
        </w:rPr>
        <w:t>(</w:t>
      </w:r>
      <w:proofErr w:type="gramEnd"/>
      <w:r w:rsidRPr="003105F0">
        <w:rPr>
          <w:rFonts w:ascii="Courier New" w:hAnsi="Courier New" w:cs="Courier New"/>
        </w:rPr>
        <w:t xml:space="preserve">"Parent process - PID: %d, Child PID: %d\n", </w:t>
      </w:r>
      <w:proofErr w:type="spellStart"/>
      <w:r w:rsidRPr="003105F0">
        <w:rPr>
          <w:rFonts w:ascii="Courier New" w:hAnsi="Courier New" w:cs="Courier New"/>
        </w:rPr>
        <w:t>getpid</w:t>
      </w:r>
      <w:proofErr w:type="spellEnd"/>
      <w:r w:rsidRPr="003105F0">
        <w:rPr>
          <w:rFonts w:ascii="Courier New" w:hAnsi="Courier New" w:cs="Courier New"/>
        </w:rPr>
        <w:t xml:space="preserve">(), </w:t>
      </w:r>
      <w:proofErr w:type="spellStart"/>
      <w:r w:rsidRPr="003105F0">
        <w:rPr>
          <w:rFonts w:ascii="Courier New" w:hAnsi="Courier New" w:cs="Courier New"/>
        </w:rPr>
        <w:t>pid</w:t>
      </w:r>
      <w:proofErr w:type="spellEnd"/>
      <w:r w:rsidRPr="003105F0">
        <w:rPr>
          <w:rFonts w:ascii="Courier New" w:hAnsi="Courier New" w:cs="Courier New"/>
        </w:rPr>
        <w:t>);</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wait(</w:t>
      </w:r>
      <w:proofErr w:type="gramEnd"/>
      <w:r w:rsidRPr="003105F0">
        <w:rPr>
          <w:rFonts w:ascii="Courier New" w:hAnsi="Courier New" w:cs="Courier New"/>
        </w:rPr>
        <w:t>&amp;status);</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spellStart"/>
      <w:proofErr w:type="gramStart"/>
      <w:r w:rsidRPr="003105F0">
        <w:rPr>
          <w:rFonts w:ascii="Courier New" w:hAnsi="Courier New" w:cs="Courier New"/>
        </w:rPr>
        <w:t>printf</w:t>
      </w:r>
      <w:proofErr w:type="spellEnd"/>
      <w:r w:rsidRPr="003105F0">
        <w:rPr>
          <w:rFonts w:ascii="Courier New" w:hAnsi="Courier New" w:cs="Courier New"/>
        </w:rPr>
        <w:t>(</w:t>
      </w:r>
      <w:proofErr w:type="gramEnd"/>
      <w:r w:rsidRPr="003105F0">
        <w:rPr>
          <w:rFonts w:ascii="Courier New" w:hAnsi="Courier New" w:cs="Courier New"/>
        </w:rPr>
        <w:t>"Child process exited with status: %d\n", WEXITSTATUS(status));</w:t>
      </w: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
    <w:p w:rsidR="00164BE8" w:rsidRPr="003105F0" w:rsidRDefault="00164BE8" w:rsidP="000F5234">
      <w:pPr>
        <w:pStyle w:val="PlainText"/>
        <w:rPr>
          <w:rFonts w:ascii="Courier New" w:hAnsi="Courier New" w:cs="Courier New"/>
        </w:rPr>
      </w:pPr>
    </w:p>
    <w:p w:rsidR="00164BE8" w:rsidRPr="003105F0" w:rsidRDefault="00164BE8" w:rsidP="000F5234">
      <w:pPr>
        <w:pStyle w:val="PlainText"/>
        <w:rPr>
          <w:rFonts w:ascii="Courier New" w:hAnsi="Courier New" w:cs="Courier New"/>
        </w:rPr>
      </w:pPr>
      <w:r w:rsidRPr="003105F0">
        <w:rPr>
          <w:rFonts w:ascii="Courier New" w:hAnsi="Courier New" w:cs="Courier New"/>
        </w:rPr>
        <w:t xml:space="preserve">    </w:t>
      </w:r>
      <w:proofErr w:type="gramStart"/>
      <w:r w:rsidRPr="003105F0">
        <w:rPr>
          <w:rFonts w:ascii="Courier New" w:hAnsi="Courier New" w:cs="Courier New"/>
        </w:rPr>
        <w:t>return</w:t>
      </w:r>
      <w:proofErr w:type="gramEnd"/>
      <w:r w:rsidRPr="003105F0">
        <w:rPr>
          <w:rFonts w:ascii="Courier New" w:hAnsi="Courier New" w:cs="Courier New"/>
        </w:rPr>
        <w:t xml:space="preserve"> 0;</w:t>
      </w:r>
    </w:p>
    <w:p w:rsidR="00164BE8" w:rsidRPr="003105F0" w:rsidRDefault="00164BE8" w:rsidP="000F5234">
      <w:pPr>
        <w:pStyle w:val="PlainText"/>
        <w:rPr>
          <w:rFonts w:ascii="Courier New" w:hAnsi="Courier New" w:cs="Courier New"/>
        </w:rPr>
      </w:pPr>
      <w:r w:rsidRPr="003105F0">
        <w:rPr>
          <w:rFonts w:ascii="Courier New" w:hAnsi="Courier New" w:cs="Courier New"/>
        </w:rPr>
        <w:t>}</w:t>
      </w:r>
    </w:p>
    <w:p w:rsidR="005F4075" w:rsidRDefault="005F4075" w:rsidP="008C18A3">
      <w:pPr>
        <w:rPr>
          <w:sz w:val="28"/>
          <w:u w:val="single"/>
        </w:rPr>
      </w:pPr>
    </w:p>
    <w:p w:rsidR="008C18A3" w:rsidRPr="009252C2" w:rsidRDefault="008C18A3" w:rsidP="008C18A3">
      <w:pPr>
        <w:rPr>
          <w:sz w:val="28"/>
          <w:u w:val="single"/>
        </w:rPr>
      </w:pPr>
      <w:r w:rsidRPr="009252C2">
        <w:rPr>
          <w:sz w:val="28"/>
          <w:u w:val="single"/>
        </w:rPr>
        <w:t>Output: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 xml:space="preserve">/set_4$ </w:t>
      </w:r>
      <w:proofErr w:type="spellStart"/>
      <w:r w:rsidRPr="00F64760">
        <w:rPr>
          <w:rFonts w:ascii="Courier New" w:hAnsi="Courier New" w:cs="Courier New"/>
          <w:sz w:val="21"/>
          <w:szCs w:val="21"/>
        </w:rPr>
        <w:t>gcc</w:t>
      </w:r>
      <w:proofErr w:type="spellEnd"/>
      <w:r w:rsidRPr="00F64760">
        <w:rPr>
          <w:rFonts w:ascii="Courier New" w:hAnsi="Courier New" w:cs="Courier New"/>
          <w:sz w:val="21"/>
          <w:szCs w:val="21"/>
        </w:rPr>
        <w:t xml:space="preserve"> q_1.c</w:t>
      </w:r>
    </w:p>
    <w:p w:rsidR="00335C50" w:rsidRPr="00F64760" w:rsidRDefault="00335C50" w:rsidP="00335C50">
      <w:pPr>
        <w:rPr>
          <w:rFonts w:ascii="Courier New" w:hAnsi="Courier New" w:cs="Courier New"/>
          <w:sz w:val="21"/>
          <w:szCs w:val="21"/>
        </w:rPr>
      </w:pPr>
      <w:proofErr w:type="gramStart"/>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/set_4$ ./</w:t>
      </w:r>
      <w:proofErr w:type="spellStart"/>
      <w:proofErr w:type="gramEnd"/>
      <w:r w:rsidRPr="00F64760">
        <w:rPr>
          <w:rFonts w:ascii="Courier New" w:hAnsi="Courier New" w:cs="Courier New"/>
          <w:sz w:val="21"/>
          <w:szCs w:val="21"/>
        </w:rPr>
        <w:t>a.out</w:t>
      </w:r>
      <w:proofErr w:type="spell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Parent process - PID: 5205, Child PID: 5206</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Child process - PID: 5206, Parent PID: 5205</w:t>
      </w:r>
    </w:p>
    <w:p w:rsidR="00164BE8" w:rsidRPr="00F64760" w:rsidRDefault="00335C50" w:rsidP="00335C50">
      <w:pPr>
        <w:rPr>
          <w:rFonts w:ascii="Courier New" w:hAnsi="Courier New" w:cs="Courier New"/>
          <w:sz w:val="21"/>
          <w:szCs w:val="21"/>
        </w:rPr>
      </w:pPr>
      <w:r w:rsidRPr="00F64760">
        <w:rPr>
          <w:rFonts w:ascii="Courier New" w:hAnsi="Courier New" w:cs="Courier New"/>
          <w:sz w:val="21"/>
          <w:szCs w:val="21"/>
        </w:rPr>
        <w:t>Child process exited with status: 50</w:t>
      </w:r>
    </w:p>
    <w:p w:rsidR="00164BE8" w:rsidRPr="00EB6E3E" w:rsidRDefault="00164BE8" w:rsidP="00164BE8">
      <w:pPr>
        <w:rPr>
          <w:b/>
          <w:sz w:val="32"/>
          <w:u w:val="single"/>
        </w:rPr>
      </w:pPr>
      <w:r w:rsidRPr="00EB6E3E">
        <w:rPr>
          <w:b/>
          <w:sz w:val="32"/>
          <w:u w:val="single"/>
        </w:rPr>
        <w:lastRenderedPageBreak/>
        <w:t>Question –</w:t>
      </w:r>
      <w:r>
        <w:rPr>
          <w:b/>
          <w:sz w:val="32"/>
          <w:u w:val="single"/>
        </w:rPr>
        <w:t xml:space="preserve"> 2</w:t>
      </w:r>
    </w:p>
    <w:p w:rsidR="00164BE8" w:rsidRPr="00EB6E3E" w:rsidRDefault="00164BE8" w:rsidP="00164BE8">
      <w:pPr>
        <w:rPr>
          <w:sz w:val="28"/>
          <w:u w:val="single"/>
        </w:rPr>
      </w:pPr>
      <w:r w:rsidRPr="00EB6E3E">
        <w:rPr>
          <w:sz w:val="28"/>
          <w:u w:val="single"/>
        </w:rPr>
        <w:t>Problem Statement</w:t>
      </w:r>
      <w:r>
        <w:rPr>
          <w:sz w:val="28"/>
          <w:u w:val="single"/>
        </w:rPr>
        <w:t>:</w:t>
      </w:r>
    </w:p>
    <w:p w:rsidR="00164BE8" w:rsidRDefault="00164BE8" w:rsidP="00164BE8">
      <w:pPr>
        <w:rPr>
          <w:sz w:val="24"/>
        </w:rPr>
      </w:pPr>
      <w:r w:rsidRPr="00164BE8">
        <w:rPr>
          <w:sz w:val="24"/>
        </w:rPr>
        <w:t xml:space="preserve">Write a C program which prints prime numbers between the range 1 to </w:t>
      </w:r>
      <w:r>
        <w:rPr>
          <w:sz w:val="24"/>
        </w:rPr>
        <w:t>10</w:t>
      </w:r>
      <w:proofErr w:type="gramStart"/>
      <w:r>
        <w:rPr>
          <w:sz w:val="24"/>
        </w:rPr>
        <w:t>,00,000</w:t>
      </w:r>
      <w:proofErr w:type="gramEnd"/>
      <w:r>
        <w:rPr>
          <w:sz w:val="24"/>
        </w:rPr>
        <w:t xml:space="preserve"> by creating ten child </w:t>
      </w:r>
      <w:r w:rsidRPr="00164BE8">
        <w:rPr>
          <w:sz w:val="24"/>
        </w:rPr>
        <w:t>processes and subdividing the task equally among all child processes, i.e., the</w:t>
      </w:r>
      <w:r>
        <w:rPr>
          <w:sz w:val="24"/>
        </w:rPr>
        <w:t xml:space="preserve"> first child should print prime </w:t>
      </w:r>
      <w:r w:rsidRPr="00164BE8">
        <w:rPr>
          <w:sz w:val="24"/>
        </w:rPr>
        <w:t>numbers in the range 1 to 1,00,000, the second child in the range 1,00,001 to 2,00,000, .</w:t>
      </w:r>
      <w:r>
        <w:rPr>
          <w:sz w:val="24"/>
        </w:rPr>
        <w:t xml:space="preserve">.. The child processes </w:t>
      </w:r>
      <w:r w:rsidRPr="00164BE8">
        <w:rPr>
          <w:sz w:val="24"/>
        </w:rPr>
        <w:t>must run in parallel and the parent process must wait until all the child processes finish.</w:t>
      </w:r>
    </w:p>
    <w:p w:rsidR="00164BE8" w:rsidRPr="00137A65" w:rsidRDefault="00164BE8" w:rsidP="00164BE8">
      <w:pPr>
        <w:rPr>
          <w:sz w:val="24"/>
        </w:rPr>
      </w:pPr>
      <w:r w:rsidRPr="00EB6E3E">
        <w:rPr>
          <w:sz w:val="28"/>
          <w:u w:val="single"/>
        </w:rPr>
        <w:t>Source Code:</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w:t>
      </w:r>
      <w:proofErr w:type="spellStart"/>
      <w:r w:rsidRPr="00623B96">
        <w:rPr>
          <w:rFonts w:ascii="Courier New" w:hAnsi="Courier New" w:cs="Courier New"/>
        </w:rPr>
        <w:t>stdio.h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w:t>
      </w:r>
      <w:proofErr w:type="spellStart"/>
      <w:r w:rsidRPr="00623B96">
        <w:rPr>
          <w:rFonts w:ascii="Courier New" w:hAnsi="Courier New" w:cs="Courier New"/>
        </w:rPr>
        <w:t>stdlib.h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&lt;sys/</w:t>
      </w:r>
      <w:proofErr w:type="spellStart"/>
      <w:r w:rsidRPr="00623B96">
        <w:rPr>
          <w:rFonts w:ascii="Courier New" w:hAnsi="Courier New" w:cs="Courier New"/>
        </w:rPr>
        <w:t>types.h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&lt;sys/</w:t>
      </w:r>
      <w:proofErr w:type="spellStart"/>
      <w:r w:rsidRPr="00623B96">
        <w:rPr>
          <w:rFonts w:ascii="Courier New" w:hAnsi="Courier New" w:cs="Courier New"/>
        </w:rPr>
        <w:t>wait.h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w:t>
      </w:r>
      <w:proofErr w:type="spellStart"/>
      <w:r w:rsidRPr="00623B96">
        <w:rPr>
          <w:rFonts w:ascii="Courier New" w:hAnsi="Courier New" w:cs="Courier New"/>
        </w:rPr>
        <w:t>unistd.h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w:t>
      </w:r>
      <w:proofErr w:type="spellStart"/>
      <w:r w:rsidRPr="00623B96">
        <w:rPr>
          <w:rFonts w:ascii="Courier New" w:hAnsi="Courier New" w:cs="Courier New"/>
        </w:rPr>
        <w:t>stdbool.h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r w:rsidRPr="00623B96">
        <w:rPr>
          <w:rFonts w:ascii="Courier New" w:hAnsi="Courier New" w:cs="Courier New"/>
        </w:rPr>
        <w:t>#include &lt;</w:t>
      </w:r>
      <w:proofErr w:type="spellStart"/>
      <w:r w:rsidRPr="00623B96">
        <w:rPr>
          <w:rFonts w:ascii="Courier New" w:hAnsi="Courier New" w:cs="Courier New"/>
        </w:rPr>
        <w:t>math.h</w:t>
      </w:r>
      <w:proofErr w:type="spellEnd"/>
      <w:r w:rsidRPr="00623B96">
        <w:rPr>
          <w:rFonts w:ascii="Courier New" w:hAnsi="Courier New" w:cs="Courier New"/>
        </w:rPr>
        <w:t>&gt;</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#define RANGE 100000</w:t>
      </w:r>
    </w:p>
    <w:p w:rsidR="00F36488" w:rsidRPr="00623B96" w:rsidRDefault="00F36488" w:rsidP="000F5234">
      <w:pPr>
        <w:pStyle w:val="PlainText"/>
        <w:rPr>
          <w:rFonts w:ascii="Courier New" w:hAnsi="Courier New" w:cs="Courier New"/>
        </w:rPr>
      </w:pPr>
      <w:r w:rsidRPr="00623B96">
        <w:rPr>
          <w:rFonts w:ascii="Courier New" w:hAnsi="Courier New" w:cs="Courier New"/>
        </w:rPr>
        <w:t>#define NUM_CHILDREN 10</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proofErr w:type="gramStart"/>
      <w:r w:rsidRPr="00623B96">
        <w:rPr>
          <w:rFonts w:ascii="Courier New" w:hAnsi="Courier New" w:cs="Courier New"/>
        </w:rPr>
        <w:t>bool</w:t>
      </w:r>
      <w:proofErr w:type="gramEnd"/>
      <w:r w:rsidRPr="00623B96">
        <w:rPr>
          <w:rFonts w:ascii="Courier New" w:hAnsi="Courier New" w:cs="Courier New"/>
        </w:rPr>
        <w:t xml:space="preserve"> </w:t>
      </w:r>
      <w:proofErr w:type="spellStart"/>
      <w:r w:rsidRPr="00623B96">
        <w:rPr>
          <w:rFonts w:ascii="Courier New" w:hAnsi="Courier New" w:cs="Courier New"/>
        </w:rPr>
        <w:t>is_prime</w:t>
      </w:r>
      <w:proofErr w:type="spellEnd"/>
      <w:r w:rsidRPr="00623B96">
        <w:rPr>
          <w:rFonts w:ascii="Courier New" w:hAnsi="Courier New" w:cs="Courier New"/>
        </w:rPr>
        <w:t>(</w:t>
      </w:r>
      <w:proofErr w:type="spellStart"/>
      <w:r w:rsidRPr="00623B96">
        <w:rPr>
          <w:rFonts w:ascii="Courier New" w:hAnsi="Courier New" w:cs="Courier New"/>
        </w:rPr>
        <w:t>int</w:t>
      </w:r>
      <w:proofErr w:type="spellEnd"/>
      <w:r w:rsidRPr="00623B96">
        <w:rPr>
          <w:rFonts w:ascii="Courier New" w:hAnsi="Courier New" w:cs="Courier New"/>
        </w:rPr>
        <w:t xml:space="preserve"> number)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if</w:t>
      </w:r>
      <w:proofErr w:type="gramEnd"/>
      <w:r w:rsidRPr="00623B96">
        <w:rPr>
          <w:rFonts w:ascii="Courier New" w:hAnsi="Courier New" w:cs="Courier New"/>
        </w:rPr>
        <w:t xml:space="preserve"> (number &lt; 2)</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return</w:t>
      </w:r>
      <w:proofErr w:type="gramEnd"/>
      <w:r w:rsidRPr="00623B96">
        <w:rPr>
          <w:rFonts w:ascii="Courier New" w:hAnsi="Courier New" w:cs="Courier New"/>
        </w:rPr>
        <w:t xml:space="preserve"> false;</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int</w:t>
      </w:r>
      <w:proofErr w:type="spellEnd"/>
      <w:proofErr w:type="gramEnd"/>
      <w:r w:rsidRPr="00623B96">
        <w:rPr>
          <w:rFonts w:ascii="Courier New" w:hAnsi="Courier New" w:cs="Courier New"/>
        </w:rPr>
        <w:t xml:space="preserve"> </w:t>
      </w:r>
      <w:proofErr w:type="spellStart"/>
      <w:r w:rsidRPr="00623B96">
        <w:rPr>
          <w:rFonts w:ascii="Courier New" w:hAnsi="Courier New" w:cs="Courier New"/>
        </w:rPr>
        <w:t>sqrt_num</w:t>
      </w:r>
      <w:proofErr w:type="spellEnd"/>
      <w:r w:rsidRPr="00623B96">
        <w:rPr>
          <w:rFonts w:ascii="Courier New" w:hAnsi="Courier New" w:cs="Courier New"/>
        </w:rPr>
        <w:t xml:space="preserve"> = </w:t>
      </w:r>
      <w:proofErr w:type="spellStart"/>
      <w:r w:rsidRPr="00623B96">
        <w:rPr>
          <w:rFonts w:ascii="Courier New" w:hAnsi="Courier New" w:cs="Courier New"/>
        </w:rPr>
        <w:t>sqrt</w:t>
      </w:r>
      <w:proofErr w:type="spellEnd"/>
      <w:r w:rsidRPr="00623B96">
        <w:rPr>
          <w:rFonts w:ascii="Courier New" w:hAnsi="Courier New" w:cs="Courier New"/>
        </w:rPr>
        <w:t>(number);</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for</w:t>
      </w:r>
      <w:proofErr w:type="gramEnd"/>
      <w:r w:rsidRPr="00623B96">
        <w:rPr>
          <w:rFonts w:ascii="Courier New" w:hAnsi="Courier New" w:cs="Courier New"/>
        </w:rPr>
        <w:t xml:space="preserve"> (</w:t>
      </w:r>
      <w:proofErr w:type="spellStart"/>
      <w:r w:rsidRPr="00623B96">
        <w:rPr>
          <w:rFonts w:ascii="Courier New" w:hAnsi="Courier New" w:cs="Courier New"/>
        </w:rPr>
        <w:t>int</w:t>
      </w:r>
      <w:proofErr w:type="spellEnd"/>
      <w:r w:rsidRPr="00623B96">
        <w:rPr>
          <w:rFonts w:ascii="Courier New" w:hAnsi="Courier New" w:cs="Courier New"/>
        </w:rPr>
        <w:t xml:space="preserve"> </w:t>
      </w:r>
      <w:proofErr w:type="spellStart"/>
      <w:r w:rsidRPr="00623B96">
        <w:rPr>
          <w:rFonts w:ascii="Courier New" w:hAnsi="Courier New" w:cs="Courier New"/>
        </w:rPr>
        <w:t>i</w:t>
      </w:r>
      <w:proofErr w:type="spellEnd"/>
      <w:r w:rsidRPr="00623B96">
        <w:rPr>
          <w:rFonts w:ascii="Courier New" w:hAnsi="Courier New" w:cs="Courier New"/>
        </w:rPr>
        <w:t xml:space="preserve"> = 2; </w:t>
      </w:r>
      <w:proofErr w:type="spellStart"/>
      <w:r w:rsidRPr="00623B96">
        <w:rPr>
          <w:rFonts w:ascii="Courier New" w:hAnsi="Courier New" w:cs="Courier New"/>
        </w:rPr>
        <w:t>i</w:t>
      </w:r>
      <w:proofErr w:type="spellEnd"/>
      <w:r w:rsidRPr="00623B96">
        <w:rPr>
          <w:rFonts w:ascii="Courier New" w:hAnsi="Courier New" w:cs="Courier New"/>
        </w:rPr>
        <w:t xml:space="preserve"> &lt;= </w:t>
      </w:r>
      <w:proofErr w:type="spellStart"/>
      <w:r w:rsidRPr="00623B96">
        <w:rPr>
          <w:rFonts w:ascii="Courier New" w:hAnsi="Courier New" w:cs="Courier New"/>
        </w:rPr>
        <w:t>sqrt_num</w:t>
      </w:r>
      <w:proofErr w:type="spellEnd"/>
      <w:r w:rsidRPr="00623B96">
        <w:rPr>
          <w:rFonts w:ascii="Courier New" w:hAnsi="Courier New" w:cs="Courier New"/>
        </w:rPr>
        <w:t xml:space="preserve">; </w:t>
      </w:r>
      <w:proofErr w:type="spellStart"/>
      <w:r w:rsidRPr="00623B96">
        <w:rPr>
          <w:rFonts w:ascii="Courier New" w:hAnsi="Courier New" w:cs="Courier New"/>
        </w:rPr>
        <w:t>i</w:t>
      </w:r>
      <w:proofErr w:type="spellEnd"/>
      <w:r w:rsidRPr="00623B96">
        <w:rPr>
          <w:rFonts w:ascii="Courier New" w:hAnsi="Courier New" w:cs="Courier New"/>
        </w:rPr>
        <w:t>++)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if</w:t>
      </w:r>
      <w:proofErr w:type="gramEnd"/>
      <w:r w:rsidRPr="00623B96">
        <w:rPr>
          <w:rFonts w:ascii="Courier New" w:hAnsi="Courier New" w:cs="Courier New"/>
        </w:rPr>
        <w:t xml:space="preserve"> (number % </w:t>
      </w:r>
      <w:proofErr w:type="spellStart"/>
      <w:r w:rsidRPr="00623B96">
        <w:rPr>
          <w:rFonts w:ascii="Courier New" w:hAnsi="Courier New" w:cs="Courier New"/>
        </w:rPr>
        <w:t>i</w:t>
      </w:r>
      <w:proofErr w:type="spellEnd"/>
      <w:r w:rsidRPr="00623B96">
        <w:rPr>
          <w:rFonts w:ascii="Courier New" w:hAnsi="Courier New" w:cs="Courier New"/>
        </w:rPr>
        <w:t xml:space="preserve"> == 0)</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return</w:t>
      </w:r>
      <w:proofErr w:type="gramEnd"/>
      <w:r w:rsidRPr="00623B96">
        <w:rPr>
          <w:rFonts w:ascii="Courier New" w:hAnsi="Courier New" w:cs="Courier New"/>
        </w:rPr>
        <w:t xml:space="preserve"> false;</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return</w:t>
      </w:r>
      <w:proofErr w:type="gramEnd"/>
      <w:r w:rsidRPr="00623B96">
        <w:rPr>
          <w:rFonts w:ascii="Courier New" w:hAnsi="Courier New" w:cs="Courier New"/>
        </w:rPr>
        <w:t xml:space="preserve"> true;</w:t>
      </w:r>
    </w:p>
    <w:p w:rsidR="00F36488" w:rsidRPr="00623B96" w:rsidRDefault="00F36488" w:rsidP="000F5234">
      <w:pPr>
        <w:pStyle w:val="PlainText"/>
        <w:rPr>
          <w:rFonts w:ascii="Courier New" w:hAnsi="Courier New" w:cs="Courier New"/>
        </w:rPr>
      </w:pPr>
      <w:r w:rsidRPr="00623B96">
        <w:rPr>
          <w:rFonts w:ascii="Courier New" w:hAnsi="Courier New" w:cs="Courier New"/>
        </w:rPr>
        <w:t>}</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proofErr w:type="gramStart"/>
      <w:r w:rsidRPr="00623B96">
        <w:rPr>
          <w:rFonts w:ascii="Courier New" w:hAnsi="Courier New" w:cs="Courier New"/>
        </w:rPr>
        <w:t>void</w:t>
      </w:r>
      <w:proofErr w:type="gramEnd"/>
      <w:r w:rsidRPr="00623B96">
        <w:rPr>
          <w:rFonts w:ascii="Courier New" w:hAnsi="Courier New" w:cs="Courier New"/>
        </w:rPr>
        <w:t xml:space="preserve"> </w:t>
      </w:r>
      <w:proofErr w:type="spellStart"/>
      <w:r w:rsidRPr="00623B96">
        <w:rPr>
          <w:rFonts w:ascii="Courier New" w:hAnsi="Courier New" w:cs="Courier New"/>
        </w:rPr>
        <w:t>print_primes</w:t>
      </w:r>
      <w:proofErr w:type="spellEnd"/>
      <w:r w:rsidRPr="00623B96">
        <w:rPr>
          <w:rFonts w:ascii="Courier New" w:hAnsi="Courier New" w:cs="Courier New"/>
        </w:rPr>
        <w:t>(</w:t>
      </w:r>
      <w:proofErr w:type="spellStart"/>
      <w:r w:rsidRPr="00623B96">
        <w:rPr>
          <w:rFonts w:ascii="Courier New" w:hAnsi="Courier New" w:cs="Courier New"/>
        </w:rPr>
        <w:t>int</w:t>
      </w:r>
      <w:proofErr w:type="spellEnd"/>
      <w:r w:rsidRPr="00623B96">
        <w:rPr>
          <w:rFonts w:ascii="Courier New" w:hAnsi="Courier New" w:cs="Courier New"/>
        </w:rPr>
        <w:t xml:space="preserve"> start, </w:t>
      </w:r>
      <w:proofErr w:type="spellStart"/>
      <w:r w:rsidRPr="00623B96">
        <w:rPr>
          <w:rFonts w:ascii="Courier New" w:hAnsi="Courier New" w:cs="Courier New"/>
        </w:rPr>
        <w:t>int</w:t>
      </w:r>
      <w:proofErr w:type="spellEnd"/>
      <w:r w:rsidRPr="00623B96">
        <w:rPr>
          <w:rFonts w:ascii="Courier New" w:hAnsi="Courier New" w:cs="Courier New"/>
        </w:rPr>
        <w:t xml:space="preserve"> end)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for</w:t>
      </w:r>
      <w:proofErr w:type="gramEnd"/>
      <w:r w:rsidRPr="00623B96">
        <w:rPr>
          <w:rFonts w:ascii="Courier New" w:hAnsi="Courier New" w:cs="Courier New"/>
        </w:rPr>
        <w:t xml:space="preserve"> (</w:t>
      </w:r>
      <w:proofErr w:type="spellStart"/>
      <w:r w:rsidRPr="00623B96">
        <w:rPr>
          <w:rFonts w:ascii="Courier New" w:hAnsi="Courier New" w:cs="Courier New"/>
        </w:rPr>
        <w:t>int</w:t>
      </w:r>
      <w:proofErr w:type="spellEnd"/>
      <w:r w:rsidRPr="00623B96">
        <w:rPr>
          <w:rFonts w:ascii="Courier New" w:hAnsi="Courier New" w:cs="Courier New"/>
        </w:rPr>
        <w:t xml:space="preserve"> number = start; number &lt;= end; number++)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if</w:t>
      </w:r>
      <w:proofErr w:type="gramEnd"/>
      <w:r w:rsidRPr="00623B96">
        <w:rPr>
          <w:rFonts w:ascii="Courier New" w:hAnsi="Courier New" w:cs="Courier New"/>
        </w:rPr>
        <w:t xml:space="preserve"> (</w:t>
      </w:r>
      <w:proofErr w:type="spellStart"/>
      <w:r w:rsidRPr="00623B96">
        <w:rPr>
          <w:rFonts w:ascii="Courier New" w:hAnsi="Courier New" w:cs="Courier New"/>
        </w:rPr>
        <w:t>is_prime</w:t>
      </w:r>
      <w:proofErr w:type="spellEnd"/>
      <w:r w:rsidRPr="00623B96">
        <w:rPr>
          <w:rFonts w:ascii="Courier New" w:hAnsi="Courier New" w:cs="Courier New"/>
        </w:rPr>
        <w:t>(number))</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printf</w:t>
      </w:r>
      <w:proofErr w:type="spellEnd"/>
      <w:r w:rsidRPr="00623B96">
        <w:rPr>
          <w:rFonts w:ascii="Courier New" w:hAnsi="Courier New" w:cs="Courier New"/>
        </w:rPr>
        <w:t>(</w:t>
      </w:r>
      <w:proofErr w:type="gramEnd"/>
      <w:r w:rsidRPr="00623B96">
        <w:rPr>
          <w:rFonts w:ascii="Courier New" w:hAnsi="Courier New" w:cs="Courier New"/>
        </w:rPr>
        <w:t>"%d ", number);</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printf</w:t>
      </w:r>
      <w:proofErr w:type="spellEnd"/>
      <w:r w:rsidRPr="00623B96">
        <w:rPr>
          <w:rFonts w:ascii="Courier New" w:hAnsi="Courier New" w:cs="Courier New"/>
        </w:rPr>
        <w:t>(</w:t>
      </w:r>
      <w:proofErr w:type="gramEnd"/>
      <w:r w:rsidRPr="00623B96">
        <w:rPr>
          <w:rFonts w:ascii="Courier New" w:hAnsi="Courier New" w:cs="Courier New"/>
        </w:rPr>
        <w:t>"\n");</w:t>
      </w:r>
    </w:p>
    <w:p w:rsidR="00F36488" w:rsidRPr="00623B96" w:rsidRDefault="00F36488" w:rsidP="000F5234">
      <w:pPr>
        <w:pStyle w:val="PlainText"/>
        <w:rPr>
          <w:rFonts w:ascii="Courier New" w:hAnsi="Courier New" w:cs="Courier New"/>
        </w:rPr>
      </w:pPr>
      <w:r w:rsidRPr="00623B96">
        <w:rPr>
          <w:rFonts w:ascii="Courier New" w:hAnsi="Courier New" w:cs="Courier New"/>
        </w:rPr>
        <w:t>}</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proofErr w:type="spellStart"/>
      <w:proofErr w:type="gramStart"/>
      <w:r w:rsidRPr="00623B96">
        <w:rPr>
          <w:rFonts w:ascii="Courier New" w:hAnsi="Courier New" w:cs="Courier New"/>
        </w:rPr>
        <w:t>int</w:t>
      </w:r>
      <w:proofErr w:type="spellEnd"/>
      <w:proofErr w:type="gramEnd"/>
      <w:r w:rsidRPr="00623B96">
        <w:rPr>
          <w:rFonts w:ascii="Courier New" w:hAnsi="Courier New" w:cs="Courier New"/>
        </w:rPr>
        <w:t xml:space="preserve"> main()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pid_t</w:t>
      </w:r>
      <w:proofErr w:type="spellEnd"/>
      <w:proofErr w:type="gramEnd"/>
      <w:r w:rsidRPr="00623B96">
        <w:rPr>
          <w:rFonts w:ascii="Courier New" w:hAnsi="Courier New" w:cs="Courier New"/>
        </w:rPr>
        <w:t xml:space="preserve"> </w:t>
      </w:r>
      <w:proofErr w:type="spellStart"/>
      <w:r w:rsidRPr="00623B96">
        <w:rPr>
          <w:rFonts w:ascii="Courier New" w:hAnsi="Courier New" w:cs="Courier New"/>
        </w:rPr>
        <w:t>pid</w:t>
      </w:r>
      <w:proofErr w:type="spellEnd"/>
      <w:r w:rsidRPr="00623B96">
        <w:rPr>
          <w:rFonts w:ascii="Courier New" w:hAnsi="Courier New" w:cs="Courier New"/>
        </w:rPr>
        <w:t>;</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int</w:t>
      </w:r>
      <w:proofErr w:type="spellEnd"/>
      <w:proofErr w:type="gramEnd"/>
      <w:r w:rsidRPr="00623B96">
        <w:rPr>
          <w:rFonts w:ascii="Courier New" w:hAnsi="Courier New" w:cs="Courier New"/>
        </w:rPr>
        <w:t xml:space="preserve"> status;</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for</w:t>
      </w:r>
      <w:proofErr w:type="gramEnd"/>
      <w:r w:rsidRPr="00623B96">
        <w:rPr>
          <w:rFonts w:ascii="Courier New" w:hAnsi="Courier New" w:cs="Courier New"/>
        </w:rPr>
        <w:t xml:space="preserve"> (</w:t>
      </w:r>
      <w:proofErr w:type="spellStart"/>
      <w:r w:rsidRPr="00623B96">
        <w:rPr>
          <w:rFonts w:ascii="Courier New" w:hAnsi="Courier New" w:cs="Courier New"/>
        </w:rPr>
        <w:t>int</w:t>
      </w:r>
      <w:proofErr w:type="spellEnd"/>
      <w:r w:rsidRPr="00623B96">
        <w:rPr>
          <w:rFonts w:ascii="Courier New" w:hAnsi="Courier New" w:cs="Courier New"/>
        </w:rPr>
        <w:t xml:space="preserve"> </w:t>
      </w:r>
      <w:proofErr w:type="spellStart"/>
      <w:r w:rsidRPr="00623B96">
        <w:rPr>
          <w:rFonts w:ascii="Courier New" w:hAnsi="Courier New" w:cs="Courier New"/>
        </w:rPr>
        <w:t>i</w:t>
      </w:r>
      <w:proofErr w:type="spellEnd"/>
      <w:r w:rsidRPr="00623B96">
        <w:rPr>
          <w:rFonts w:ascii="Courier New" w:hAnsi="Courier New" w:cs="Courier New"/>
        </w:rPr>
        <w:t xml:space="preserve"> = 0; </w:t>
      </w:r>
      <w:proofErr w:type="spellStart"/>
      <w:r w:rsidRPr="00623B96">
        <w:rPr>
          <w:rFonts w:ascii="Courier New" w:hAnsi="Courier New" w:cs="Courier New"/>
        </w:rPr>
        <w:t>i</w:t>
      </w:r>
      <w:proofErr w:type="spellEnd"/>
      <w:r w:rsidRPr="00623B96">
        <w:rPr>
          <w:rFonts w:ascii="Courier New" w:hAnsi="Courier New" w:cs="Courier New"/>
        </w:rPr>
        <w:t xml:space="preserve"> &lt; NUM_CHILDREN; </w:t>
      </w:r>
      <w:proofErr w:type="spellStart"/>
      <w:r w:rsidRPr="00623B96">
        <w:rPr>
          <w:rFonts w:ascii="Courier New" w:hAnsi="Courier New" w:cs="Courier New"/>
        </w:rPr>
        <w:t>i</w:t>
      </w:r>
      <w:proofErr w:type="spellEnd"/>
      <w:r w:rsidRPr="00623B96">
        <w:rPr>
          <w:rFonts w:ascii="Courier New" w:hAnsi="Courier New" w:cs="Courier New"/>
        </w:rPr>
        <w:t>++)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pid</w:t>
      </w:r>
      <w:proofErr w:type="spellEnd"/>
      <w:proofErr w:type="gramEnd"/>
      <w:r w:rsidRPr="00623B96">
        <w:rPr>
          <w:rFonts w:ascii="Courier New" w:hAnsi="Courier New" w:cs="Courier New"/>
        </w:rPr>
        <w:t xml:space="preserve"> = fork(); // Create a child process</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if</w:t>
      </w:r>
      <w:proofErr w:type="gramEnd"/>
      <w:r w:rsidRPr="00623B96">
        <w:rPr>
          <w:rFonts w:ascii="Courier New" w:hAnsi="Courier New" w:cs="Courier New"/>
        </w:rPr>
        <w:t xml:space="preserve"> (</w:t>
      </w:r>
      <w:proofErr w:type="spellStart"/>
      <w:r w:rsidRPr="00623B96">
        <w:rPr>
          <w:rFonts w:ascii="Courier New" w:hAnsi="Courier New" w:cs="Courier New"/>
        </w:rPr>
        <w:t>pid</w:t>
      </w:r>
      <w:proofErr w:type="spellEnd"/>
      <w:r w:rsidRPr="00623B96">
        <w:rPr>
          <w:rFonts w:ascii="Courier New" w:hAnsi="Courier New" w:cs="Courier New"/>
        </w:rPr>
        <w:t xml:space="preserve"> &lt; 0)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perror</w:t>
      </w:r>
      <w:proofErr w:type="spellEnd"/>
      <w:r w:rsidRPr="00623B96">
        <w:rPr>
          <w:rFonts w:ascii="Courier New" w:hAnsi="Courier New" w:cs="Courier New"/>
        </w:rPr>
        <w:t>(</w:t>
      </w:r>
      <w:proofErr w:type="gramEnd"/>
      <w:r w:rsidRPr="00623B96">
        <w:rPr>
          <w:rFonts w:ascii="Courier New" w:hAnsi="Courier New" w:cs="Courier New"/>
        </w:rPr>
        <w:t>"Fork failed");</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exit(</w:t>
      </w:r>
      <w:proofErr w:type="gramEnd"/>
      <w:r w:rsidRPr="00623B96">
        <w:rPr>
          <w:rFonts w:ascii="Courier New" w:hAnsi="Courier New" w:cs="Courier New"/>
        </w:rPr>
        <w:t>1);</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 else if (</w:t>
      </w:r>
      <w:proofErr w:type="spellStart"/>
      <w:proofErr w:type="gramStart"/>
      <w:r w:rsidRPr="00623B96">
        <w:rPr>
          <w:rFonts w:ascii="Courier New" w:hAnsi="Courier New" w:cs="Courier New"/>
        </w:rPr>
        <w:t>pid</w:t>
      </w:r>
      <w:proofErr w:type="spellEnd"/>
      <w:proofErr w:type="gramEnd"/>
      <w:r w:rsidRPr="00623B96">
        <w:rPr>
          <w:rFonts w:ascii="Courier New" w:hAnsi="Courier New" w:cs="Courier New"/>
        </w:rPr>
        <w:t xml:space="preserve"> == 0)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 Child process</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int</w:t>
      </w:r>
      <w:proofErr w:type="spellEnd"/>
      <w:proofErr w:type="gramEnd"/>
      <w:r w:rsidRPr="00623B96">
        <w:rPr>
          <w:rFonts w:ascii="Courier New" w:hAnsi="Courier New" w:cs="Courier New"/>
        </w:rPr>
        <w:t xml:space="preserve"> start = (</w:t>
      </w:r>
      <w:proofErr w:type="spellStart"/>
      <w:r w:rsidRPr="00623B96">
        <w:rPr>
          <w:rFonts w:ascii="Courier New" w:hAnsi="Courier New" w:cs="Courier New"/>
        </w:rPr>
        <w:t>i</w:t>
      </w:r>
      <w:proofErr w:type="spellEnd"/>
      <w:r w:rsidRPr="00623B96">
        <w:rPr>
          <w:rFonts w:ascii="Courier New" w:hAnsi="Courier New" w:cs="Courier New"/>
        </w:rPr>
        <w:t xml:space="preserve"> * RANGE) + 1;</w:t>
      </w:r>
    </w:p>
    <w:p w:rsidR="00F36488" w:rsidRPr="00623B96" w:rsidRDefault="00F36488" w:rsidP="000F5234">
      <w:pPr>
        <w:pStyle w:val="PlainText"/>
        <w:rPr>
          <w:rFonts w:ascii="Courier New" w:hAnsi="Courier New" w:cs="Courier New"/>
        </w:rPr>
      </w:pPr>
      <w:r w:rsidRPr="00623B96">
        <w:rPr>
          <w:rFonts w:ascii="Courier New" w:hAnsi="Courier New" w:cs="Courier New"/>
        </w:rPr>
        <w:lastRenderedPageBreak/>
        <w:t xml:space="preserve">            </w:t>
      </w:r>
      <w:proofErr w:type="spellStart"/>
      <w:proofErr w:type="gramStart"/>
      <w:r w:rsidRPr="00623B96">
        <w:rPr>
          <w:rFonts w:ascii="Courier New" w:hAnsi="Courier New" w:cs="Courier New"/>
        </w:rPr>
        <w:t>int</w:t>
      </w:r>
      <w:proofErr w:type="spellEnd"/>
      <w:proofErr w:type="gramEnd"/>
      <w:r w:rsidRPr="00623B96">
        <w:rPr>
          <w:rFonts w:ascii="Courier New" w:hAnsi="Courier New" w:cs="Courier New"/>
        </w:rPr>
        <w:t xml:space="preserve"> end = (</w:t>
      </w:r>
      <w:proofErr w:type="spellStart"/>
      <w:r w:rsidRPr="00623B96">
        <w:rPr>
          <w:rFonts w:ascii="Courier New" w:hAnsi="Courier New" w:cs="Courier New"/>
        </w:rPr>
        <w:t>i</w:t>
      </w:r>
      <w:proofErr w:type="spellEnd"/>
      <w:r w:rsidRPr="00623B96">
        <w:rPr>
          <w:rFonts w:ascii="Courier New" w:hAnsi="Courier New" w:cs="Courier New"/>
        </w:rPr>
        <w:t xml:space="preserve"> + 1) * RANGE;</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printf</w:t>
      </w:r>
      <w:proofErr w:type="spellEnd"/>
      <w:r w:rsidRPr="00623B96">
        <w:rPr>
          <w:rFonts w:ascii="Courier New" w:hAnsi="Courier New" w:cs="Courier New"/>
        </w:rPr>
        <w:t>(</w:t>
      </w:r>
      <w:proofErr w:type="gramEnd"/>
      <w:r w:rsidRPr="00623B96">
        <w:rPr>
          <w:rFonts w:ascii="Courier New" w:hAnsi="Courier New" w:cs="Courier New"/>
        </w:rPr>
        <w:t xml:space="preserve">"Child process %d - PID: %d, Parent PID: %d\n", i+1, </w:t>
      </w:r>
      <w:proofErr w:type="spellStart"/>
      <w:r w:rsidRPr="00623B96">
        <w:rPr>
          <w:rFonts w:ascii="Courier New" w:hAnsi="Courier New" w:cs="Courier New"/>
        </w:rPr>
        <w:t>getpid</w:t>
      </w:r>
      <w:proofErr w:type="spellEnd"/>
      <w:r w:rsidRPr="00623B96">
        <w:rPr>
          <w:rFonts w:ascii="Courier New" w:hAnsi="Courier New" w:cs="Courier New"/>
        </w:rPr>
        <w:t xml:space="preserve">(), </w:t>
      </w:r>
      <w:proofErr w:type="spellStart"/>
      <w:r w:rsidRPr="00623B96">
        <w:rPr>
          <w:rFonts w:ascii="Courier New" w:hAnsi="Courier New" w:cs="Courier New"/>
        </w:rPr>
        <w:t>getppid</w:t>
      </w:r>
      <w:proofErr w:type="spellEnd"/>
      <w:r w:rsidRPr="00623B96">
        <w:rPr>
          <w:rFonts w:ascii="Courier New" w:hAnsi="Courier New" w:cs="Courier New"/>
        </w:rPr>
        <w:t>());</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printf</w:t>
      </w:r>
      <w:proofErr w:type="spellEnd"/>
      <w:r w:rsidRPr="00623B96">
        <w:rPr>
          <w:rFonts w:ascii="Courier New" w:hAnsi="Courier New" w:cs="Courier New"/>
        </w:rPr>
        <w:t>(</w:t>
      </w:r>
      <w:proofErr w:type="gramEnd"/>
      <w:r w:rsidRPr="00623B96">
        <w:rPr>
          <w:rFonts w:ascii="Courier New" w:hAnsi="Courier New" w:cs="Courier New"/>
        </w:rPr>
        <w:t>"Printing prime numbers between %d and %d:\n", start, end);</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r w:rsidRPr="00623B96">
        <w:rPr>
          <w:rFonts w:ascii="Courier New" w:hAnsi="Courier New" w:cs="Courier New"/>
        </w:rPr>
        <w:t>print_</w:t>
      </w:r>
      <w:proofErr w:type="gramStart"/>
      <w:r w:rsidRPr="00623B96">
        <w:rPr>
          <w:rFonts w:ascii="Courier New" w:hAnsi="Courier New" w:cs="Courier New"/>
        </w:rPr>
        <w:t>primes</w:t>
      </w:r>
      <w:proofErr w:type="spellEnd"/>
      <w:r w:rsidRPr="00623B96">
        <w:rPr>
          <w:rFonts w:ascii="Courier New" w:hAnsi="Courier New" w:cs="Courier New"/>
        </w:rPr>
        <w:t>(</w:t>
      </w:r>
      <w:proofErr w:type="gramEnd"/>
      <w:r w:rsidRPr="00623B96">
        <w:rPr>
          <w:rFonts w:ascii="Courier New" w:hAnsi="Courier New" w:cs="Courier New"/>
        </w:rPr>
        <w:t>start, end);</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exit(</w:t>
      </w:r>
      <w:proofErr w:type="gramEnd"/>
      <w:r w:rsidRPr="00623B96">
        <w:rPr>
          <w:rFonts w:ascii="Courier New" w:hAnsi="Courier New" w:cs="Courier New"/>
        </w:rPr>
        <w:t>0); // Exit the child process</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 Parent process</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for</w:t>
      </w:r>
      <w:proofErr w:type="gramEnd"/>
      <w:r w:rsidRPr="00623B96">
        <w:rPr>
          <w:rFonts w:ascii="Courier New" w:hAnsi="Courier New" w:cs="Courier New"/>
        </w:rPr>
        <w:t xml:space="preserve"> (</w:t>
      </w:r>
      <w:proofErr w:type="spellStart"/>
      <w:r w:rsidRPr="00623B96">
        <w:rPr>
          <w:rFonts w:ascii="Courier New" w:hAnsi="Courier New" w:cs="Courier New"/>
        </w:rPr>
        <w:t>int</w:t>
      </w:r>
      <w:proofErr w:type="spellEnd"/>
      <w:r w:rsidRPr="00623B96">
        <w:rPr>
          <w:rFonts w:ascii="Courier New" w:hAnsi="Courier New" w:cs="Courier New"/>
        </w:rPr>
        <w:t xml:space="preserve"> </w:t>
      </w:r>
      <w:proofErr w:type="spellStart"/>
      <w:r w:rsidRPr="00623B96">
        <w:rPr>
          <w:rFonts w:ascii="Courier New" w:hAnsi="Courier New" w:cs="Courier New"/>
        </w:rPr>
        <w:t>i</w:t>
      </w:r>
      <w:proofErr w:type="spellEnd"/>
      <w:r w:rsidRPr="00623B96">
        <w:rPr>
          <w:rFonts w:ascii="Courier New" w:hAnsi="Courier New" w:cs="Courier New"/>
        </w:rPr>
        <w:t xml:space="preserve"> = 0; </w:t>
      </w:r>
      <w:proofErr w:type="spellStart"/>
      <w:r w:rsidRPr="00623B96">
        <w:rPr>
          <w:rFonts w:ascii="Courier New" w:hAnsi="Courier New" w:cs="Courier New"/>
        </w:rPr>
        <w:t>i</w:t>
      </w:r>
      <w:proofErr w:type="spellEnd"/>
      <w:r w:rsidRPr="00623B96">
        <w:rPr>
          <w:rFonts w:ascii="Courier New" w:hAnsi="Courier New" w:cs="Courier New"/>
        </w:rPr>
        <w:t xml:space="preserve"> &lt; NUM_CHILDREN; </w:t>
      </w:r>
      <w:proofErr w:type="spellStart"/>
      <w:r w:rsidRPr="00623B96">
        <w:rPr>
          <w:rFonts w:ascii="Courier New" w:hAnsi="Courier New" w:cs="Courier New"/>
        </w:rPr>
        <w:t>i</w:t>
      </w:r>
      <w:proofErr w:type="spellEnd"/>
      <w:r w:rsidRPr="00623B96">
        <w:rPr>
          <w:rFonts w:ascii="Courier New" w:hAnsi="Courier New" w:cs="Courier New"/>
        </w:rPr>
        <w:t>++) {</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wait(</w:t>
      </w:r>
      <w:proofErr w:type="gramEnd"/>
      <w:r w:rsidRPr="00623B96">
        <w:rPr>
          <w:rFonts w:ascii="Courier New" w:hAnsi="Courier New" w:cs="Courier New"/>
        </w:rPr>
        <w:t>&amp;status); // Wait for each child process to finish</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spellStart"/>
      <w:proofErr w:type="gramStart"/>
      <w:r w:rsidRPr="00623B96">
        <w:rPr>
          <w:rFonts w:ascii="Courier New" w:hAnsi="Courier New" w:cs="Courier New"/>
        </w:rPr>
        <w:t>printf</w:t>
      </w:r>
      <w:proofErr w:type="spellEnd"/>
      <w:r w:rsidRPr="00623B96">
        <w:rPr>
          <w:rFonts w:ascii="Courier New" w:hAnsi="Courier New" w:cs="Courier New"/>
        </w:rPr>
        <w:t>(</w:t>
      </w:r>
      <w:proofErr w:type="gramEnd"/>
      <w:r w:rsidRPr="00623B96">
        <w:rPr>
          <w:rFonts w:ascii="Courier New" w:hAnsi="Courier New" w:cs="Courier New"/>
        </w:rPr>
        <w:t>"Child process %d finished.\n", i+1);</w:t>
      </w: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
    <w:p w:rsidR="00F36488" w:rsidRPr="00623B96" w:rsidRDefault="00F36488" w:rsidP="000F5234">
      <w:pPr>
        <w:pStyle w:val="PlainText"/>
        <w:rPr>
          <w:rFonts w:ascii="Courier New" w:hAnsi="Courier New" w:cs="Courier New"/>
        </w:rPr>
      </w:pPr>
    </w:p>
    <w:p w:rsidR="00F36488" w:rsidRPr="00623B96" w:rsidRDefault="00F36488" w:rsidP="000F5234">
      <w:pPr>
        <w:pStyle w:val="PlainText"/>
        <w:rPr>
          <w:rFonts w:ascii="Courier New" w:hAnsi="Courier New" w:cs="Courier New"/>
        </w:rPr>
      </w:pPr>
      <w:r w:rsidRPr="00623B96">
        <w:rPr>
          <w:rFonts w:ascii="Courier New" w:hAnsi="Courier New" w:cs="Courier New"/>
        </w:rPr>
        <w:t xml:space="preserve">    </w:t>
      </w:r>
      <w:proofErr w:type="gramStart"/>
      <w:r w:rsidRPr="00623B96">
        <w:rPr>
          <w:rFonts w:ascii="Courier New" w:hAnsi="Courier New" w:cs="Courier New"/>
        </w:rPr>
        <w:t>return</w:t>
      </w:r>
      <w:proofErr w:type="gramEnd"/>
      <w:r w:rsidRPr="00623B96">
        <w:rPr>
          <w:rFonts w:ascii="Courier New" w:hAnsi="Courier New" w:cs="Courier New"/>
        </w:rPr>
        <w:t xml:space="preserve"> 0;</w:t>
      </w:r>
    </w:p>
    <w:p w:rsidR="00F36488" w:rsidRPr="00623B96" w:rsidRDefault="00F36488" w:rsidP="000F5234">
      <w:pPr>
        <w:pStyle w:val="PlainText"/>
        <w:rPr>
          <w:rFonts w:ascii="Courier New" w:hAnsi="Courier New" w:cs="Courier New"/>
        </w:rPr>
      </w:pPr>
      <w:r w:rsidRPr="00623B96">
        <w:rPr>
          <w:rFonts w:ascii="Courier New" w:hAnsi="Courier New" w:cs="Courier New"/>
        </w:rPr>
        <w:t>}</w:t>
      </w:r>
    </w:p>
    <w:p w:rsidR="00F36488" w:rsidRPr="00623B96" w:rsidRDefault="00F36488" w:rsidP="000F5234">
      <w:pPr>
        <w:pStyle w:val="PlainText"/>
        <w:rPr>
          <w:rFonts w:ascii="Courier New" w:hAnsi="Courier New" w:cs="Courier New"/>
        </w:rPr>
      </w:pPr>
    </w:p>
    <w:p w:rsidR="008C18A3" w:rsidRPr="009252C2" w:rsidRDefault="008C18A3" w:rsidP="008C18A3">
      <w:pPr>
        <w:rPr>
          <w:sz w:val="28"/>
          <w:u w:val="single"/>
        </w:rPr>
      </w:pPr>
      <w:r w:rsidRPr="009252C2">
        <w:rPr>
          <w:sz w:val="28"/>
          <w:u w:val="single"/>
        </w:rPr>
        <w:t>Output:</w:t>
      </w:r>
    </w:p>
    <w:p w:rsidR="008C18A3" w:rsidRDefault="008C18A3"/>
    <w:p w:rsidR="008C18A3" w:rsidRDefault="008C18A3"/>
    <w:p w:rsidR="008C18A3" w:rsidRDefault="008C18A3"/>
    <w:p w:rsidR="00335C50" w:rsidRDefault="00335C50" w:rsidP="00D608E0">
      <w:pPr>
        <w:rPr>
          <w:b/>
          <w:sz w:val="32"/>
          <w:u w:val="single"/>
        </w:rPr>
      </w:pPr>
    </w:p>
    <w:p w:rsidR="00335C50" w:rsidRDefault="00335C50" w:rsidP="00D608E0">
      <w:pPr>
        <w:rPr>
          <w:b/>
          <w:sz w:val="32"/>
          <w:u w:val="single"/>
        </w:rPr>
      </w:pPr>
    </w:p>
    <w:p w:rsidR="00D608E0" w:rsidRPr="00EB6E3E" w:rsidRDefault="00D608E0" w:rsidP="00D608E0">
      <w:pPr>
        <w:rPr>
          <w:b/>
          <w:sz w:val="32"/>
          <w:u w:val="single"/>
        </w:rPr>
      </w:pPr>
      <w:r w:rsidRPr="00EB6E3E">
        <w:rPr>
          <w:b/>
          <w:sz w:val="32"/>
          <w:u w:val="single"/>
        </w:rPr>
        <w:t>Question –</w:t>
      </w:r>
      <w:r>
        <w:rPr>
          <w:b/>
          <w:sz w:val="32"/>
          <w:u w:val="single"/>
        </w:rPr>
        <w:t xml:space="preserve"> 3</w:t>
      </w:r>
    </w:p>
    <w:p w:rsidR="00D608E0" w:rsidRPr="00EB6E3E" w:rsidRDefault="00D608E0" w:rsidP="00D608E0">
      <w:pPr>
        <w:rPr>
          <w:sz w:val="28"/>
          <w:u w:val="single"/>
        </w:rPr>
      </w:pPr>
      <w:r w:rsidRPr="00EB6E3E">
        <w:rPr>
          <w:sz w:val="28"/>
          <w:u w:val="single"/>
        </w:rPr>
        <w:t>Problem Statement</w:t>
      </w:r>
      <w:r>
        <w:rPr>
          <w:sz w:val="28"/>
          <w:u w:val="single"/>
        </w:rPr>
        <w:t>:</w:t>
      </w:r>
    </w:p>
    <w:p w:rsidR="00D608E0" w:rsidRDefault="00D608E0" w:rsidP="00D608E0">
      <w:pPr>
        <w:rPr>
          <w:sz w:val="24"/>
        </w:rPr>
      </w:pPr>
      <w:r w:rsidRPr="00D608E0">
        <w:rPr>
          <w:sz w:val="24"/>
        </w:rPr>
        <w:t>Write a C program which creates a child process. The parent process sends a s</w:t>
      </w:r>
      <w:r>
        <w:rPr>
          <w:sz w:val="24"/>
        </w:rPr>
        <w:t xml:space="preserve">tring (input by user) which the </w:t>
      </w:r>
      <w:r w:rsidRPr="00D608E0">
        <w:rPr>
          <w:sz w:val="24"/>
        </w:rPr>
        <w:t>child process inspects and sends ”YES” back to the parent if the string is a</w:t>
      </w:r>
      <w:r>
        <w:rPr>
          <w:sz w:val="24"/>
        </w:rPr>
        <w:t xml:space="preserve"> palindrome, otherwise it sends </w:t>
      </w:r>
      <w:r w:rsidRPr="00D608E0">
        <w:rPr>
          <w:sz w:val="24"/>
        </w:rPr>
        <w:t>”NO”. The IPC to be used is pipe. Both the processes terminate when the input string is “quit”.</w:t>
      </w:r>
    </w:p>
    <w:p w:rsidR="00D608E0" w:rsidRPr="00137A65" w:rsidRDefault="00D608E0" w:rsidP="00D608E0">
      <w:pPr>
        <w:rPr>
          <w:sz w:val="24"/>
        </w:rPr>
      </w:pPr>
      <w:r w:rsidRPr="00EB6E3E">
        <w:rPr>
          <w:sz w:val="28"/>
          <w:u w:val="single"/>
        </w:rPr>
        <w:t>Source Code:</w:t>
      </w:r>
    </w:p>
    <w:p w:rsidR="00BB4679" w:rsidRPr="004A6A46" w:rsidRDefault="00BB4679" w:rsidP="000F5234">
      <w:pPr>
        <w:pStyle w:val="PlainText"/>
        <w:rPr>
          <w:rFonts w:ascii="Courier New" w:hAnsi="Courier New" w:cs="Courier New"/>
        </w:rPr>
      </w:pPr>
      <w:r w:rsidRPr="004A6A46">
        <w:rPr>
          <w:rFonts w:ascii="Courier New" w:hAnsi="Courier New" w:cs="Courier New"/>
        </w:rPr>
        <w:t>#include &lt;</w:t>
      </w:r>
      <w:proofErr w:type="spellStart"/>
      <w:r w:rsidRPr="004A6A46">
        <w:rPr>
          <w:rFonts w:ascii="Courier New" w:hAnsi="Courier New" w:cs="Courier New"/>
        </w:rPr>
        <w:t>stdio.h</w:t>
      </w:r>
      <w:proofErr w:type="spellEnd"/>
      <w:r w:rsidRPr="004A6A46">
        <w:rPr>
          <w:rFonts w:ascii="Courier New" w:hAnsi="Courier New" w:cs="Courier New"/>
        </w:rPr>
        <w:t>&gt;</w:t>
      </w:r>
    </w:p>
    <w:p w:rsidR="00BB4679" w:rsidRPr="004A6A46" w:rsidRDefault="00BB4679" w:rsidP="000F5234">
      <w:pPr>
        <w:pStyle w:val="PlainText"/>
        <w:rPr>
          <w:rFonts w:ascii="Courier New" w:hAnsi="Courier New" w:cs="Courier New"/>
        </w:rPr>
      </w:pPr>
      <w:r w:rsidRPr="004A6A46">
        <w:rPr>
          <w:rFonts w:ascii="Courier New" w:hAnsi="Courier New" w:cs="Courier New"/>
        </w:rPr>
        <w:t>#include &lt;</w:t>
      </w:r>
      <w:proofErr w:type="spellStart"/>
      <w:r w:rsidRPr="004A6A46">
        <w:rPr>
          <w:rFonts w:ascii="Courier New" w:hAnsi="Courier New" w:cs="Courier New"/>
        </w:rPr>
        <w:t>stdlib.h</w:t>
      </w:r>
      <w:proofErr w:type="spellEnd"/>
      <w:r w:rsidRPr="004A6A46">
        <w:rPr>
          <w:rFonts w:ascii="Courier New" w:hAnsi="Courier New" w:cs="Courier New"/>
        </w:rPr>
        <w:t>&gt;</w:t>
      </w:r>
    </w:p>
    <w:p w:rsidR="00BB4679" w:rsidRPr="004A6A46" w:rsidRDefault="00BB4679" w:rsidP="000F5234">
      <w:pPr>
        <w:pStyle w:val="PlainText"/>
        <w:rPr>
          <w:rFonts w:ascii="Courier New" w:hAnsi="Courier New" w:cs="Courier New"/>
        </w:rPr>
      </w:pPr>
      <w:r w:rsidRPr="004A6A46">
        <w:rPr>
          <w:rFonts w:ascii="Courier New" w:hAnsi="Courier New" w:cs="Courier New"/>
        </w:rPr>
        <w:t>#include &lt;</w:t>
      </w:r>
      <w:proofErr w:type="spellStart"/>
      <w:r w:rsidRPr="004A6A46">
        <w:rPr>
          <w:rFonts w:ascii="Courier New" w:hAnsi="Courier New" w:cs="Courier New"/>
        </w:rPr>
        <w:t>string.h</w:t>
      </w:r>
      <w:proofErr w:type="spellEnd"/>
      <w:r w:rsidRPr="004A6A46">
        <w:rPr>
          <w:rFonts w:ascii="Courier New" w:hAnsi="Courier New" w:cs="Courier New"/>
        </w:rPr>
        <w:t>&gt;</w:t>
      </w:r>
    </w:p>
    <w:p w:rsidR="00BB4679" w:rsidRPr="004A6A46" w:rsidRDefault="00BB4679" w:rsidP="000F5234">
      <w:pPr>
        <w:pStyle w:val="PlainText"/>
        <w:rPr>
          <w:rFonts w:ascii="Courier New" w:hAnsi="Courier New" w:cs="Courier New"/>
        </w:rPr>
      </w:pPr>
      <w:r w:rsidRPr="004A6A46">
        <w:rPr>
          <w:rFonts w:ascii="Courier New" w:hAnsi="Courier New" w:cs="Courier New"/>
        </w:rPr>
        <w:t>#include &lt;</w:t>
      </w:r>
      <w:proofErr w:type="spellStart"/>
      <w:r w:rsidRPr="004A6A46">
        <w:rPr>
          <w:rFonts w:ascii="Courier New" w:hAnsi="Courier New" w:cs="Courier New"/>
        </w:rPr>
        <w:t>unistd.h</w:t>
      </w:r>
      <w:proofErr w:type="spellEnd"/>
      <w:r w:rsidRPr="004A6A46">
        <w:rPr>
          <w:rFonts w:ascii="Courier New" w:hAnsi="Courier New" w:cs="Courier New"/>
        </w:rPr>
        <w:t>&gt;</w:t>
      </w:r>
    </w:p>
    <w:p w:rsidR="00BB4679" w:rsidRPr="004A6A46" w:rsidRDefault="00BB4679" w:rsidP="000F5234">
      <w:pPr>
        <w:pStyle w:val="PlainText"/>
        <w:rPr>
          <w:rFonts w:ascii="Courier New" w:hAnsi="Courier New" w:cs="Courier New"/>
        </w:rPr>
      </w:pPr>
      <w:r w:rsidRPr="004A6A46">
        <w:rPr>
          <w:rFonts w:ascii="Courier New" w:hAnsi="Courier New" w:cs="Courier New"/>
        </w:rPr>
        <w:t>#include &lt;sys/</w:t>
      </w:r>
      <w:proofErr w:type="spellStart"/>
      <w:r w:rsidRPr="004A6A46">
        <w:rPr>
          <w:rFonts w:ascii="Courier New" w:hAnsi="Courier New" w:cs="Courier New"/>
        </w:rPr>
        <w:t>wait.h</w:t>
      </w:r>
      <w:proofErr w:type="spellEnd"/>
      <w:r w:rsidRPr="004A6A46">
        <w:rPr>
          <w:rFonts w:ascii="Courier New" w:hAnsi="Courier New" w:cs="Courier New"/>
        </w:rPr>
        <w:t>&gt;</w:t>
      </w:r>
    </w:p>
    <w:p w:rsidR="00BB4679" w:rsidRPr="004A6A46" w:rsidRDefault="00BB4679" w:rsidP="000F5234">
      <w:pPr>
        <w:pStyle w:val="PlainText"/>
        <w:rPr>
          <w:rFonts w:ascii="Courier New" w:hAnsi="Courier New" w:cs="Courier New"/>
        </w:rPr>
      </w:pPr>
      <w:r w:rsidRPr="004A6A46">
        <w:rPr>
          <w:rFonts w:ascii="Courier New" w:hAnsi="Courier New" w:cs="Courier New"/>
        </w:rPr>
        <w:t>#define BUFFERSIZE 50</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proofErr w:type="spellStart"/>
      <w:proofErr w:type="gramStart"/>
      <w:r w:rsidRPr="004A6A46">
        <w:rPr>
          <w:rFonts w:ascii="Courier New" w:hAnsi="Courier New" w:cs="Courier New"/>
        </w:rPr>
        <w:t>int</w:t>
      </w:r>
      <w:proofErr w:type="spellEnd"/>
      <w:proofErr w:type="gramEnd"/>
      <w:r w:rsidRPr="004A6A46">
        <w:rPr>
          <w:rFonts w:ascii="Courier New" w:hAnsi="Courier New" w:cs="Courier New"/>
        </w:rPr>
        <w:t xml:space="preserve"> </w:t>
      </w:r>
      <w:proofErr w:type="spellStart"/>
      <w:r w:rsidRPr="004A6A46">
        <w:rPr>
          <w:rFonts w:ascii="Courier New" w:hAnsi="Courier New" w:cs="Courier New"/>
        </w:rPr>
        <w:t>isPalindrome</w:t>
      </w:r>
      <w:proofErr w:type="spellEnd"/>
      <w:r w:rsidRPr="004A6A46">
        <w:rPr>
          <w:rFonts w:ascii="Courier New" w:hAnsi="Courier New" w:cs="Courier New"/>
        </w:rPr>
        <w:t>(char* data);</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proofErr w:type="spellStart"/>
      <w:proofErr w:type="gramStart"/>
      <w:r w:rsidRPr="004A6A46">
        <w:rPr>
          <w:rFonts w:ascii="Courier New" w:hAnsi="Courier New" w:cs="Courier New"/>
        </w:rPr>
        <w:t>int</w:t>
      </w:r>
      <w:proofErr w:type="spellEnd"/>
      <w:proofErr w:type="gramEnd"/>
      <w:r w:rsidRPr="004A6A46">
        <w:rPr>
          <w:rFonts w:ascii="Courier New" w:hAnsi="Courier New" w:cs="Courier New"/>
        </w:rPr>
        <w:t xml:space="preserve"> main()</w:t>
      </w:r>
    </w:p>
    <w:p w:rsidR="00BB4679" w:rsidRPr="004A6A46" w:rsidRDefault="00BB4679" w:rsidP="000F5234">
      <w:pPr>
        <w:pStyle w:val="PlainText"/>
        <w:rPr>
          <w:rFonts w:ascii="Courier New" w:hAnsi="Courier New" w:cs="Courier New"/>
        </w:rPr>
      </w:pPr>
      <w:r w:rsidRPr="004A6A46">
        <w:rPr>
          <w:rFonts w:ascii="Courier New" w:hAnsi="Courier New" w:cs="Courier New"/>
        </w:rPr>
        <w:t>{</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gramStart"/>
      <w:r w:rsidRPr="004A6A46">
        <w:rPr>
          <w:rFonts w:ascii="Courier New" w:hAnsi="Courier New" w:cs="Courier New"/>
        </w:rPr>
        <w:t>char</w:t>
      </w:r>
      <w:proofErr w:type="gramEnd"/>
      <w:r w:rsidRPr="004A6A46">
        <w:rPr>
          <w:rFonts w:ascii="Courier New" w:hAnsi="Courier New" w:cs="Courier New"/>
        </w:rPr>
        <w:t xml:space="preserve"> buffer[BUFFERSIZE] = " ";</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spellStart"/>
      <w:proofErr w:type="gramStart"/>
      <w:r w:rsidRPr="004A6A46">
        <w:rPr>
          <w:rFonts w:ascii="Courier New" w:hAnsi="Courier New" w:cs="Courier New"/>
        </w:rPr>
        <w:t>int</w:t>
      </w:r>
      <w:proofErr w:type="spellEnd"/>
      <w:proofErr w:type="gramEnd"/>
      <w:r w:rsidRPr="004A6A46">
        <w:rPr>
          <w:rFonts w:ascii="Courier New" w:hAnsi="Courier New" w:cs="Courier New"/>
        </w:rPr>
        <w:t xml:space="preserve"> pipe_1[2];</w:t>
      </w:r>
      <w:r w:rsidRPr="004A6A46">
        <w:rPr>
          <w:rFonts w:ascii="Courier New" w:hAnsi="Courier New" w:cs="Courier New"/>
        </w:rPr>
        <w:tab/>
        <w:t>//0 -&gt; read , 1 -&gt; write</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spellStart"/>
      <w:proofErr w:type="gramStart"/>
      <w:r w:rsidRPr="004A6A46">
        <w:rPr>
          <w:rFonts w:ascii="Courier New" w:hAnsi="Courier New" w:cs="Courier New"/>
        </w:rPr>
        <w:t>int</w:t>
      </w:r>
      <w:proofErr w:type="spellEnd"/>
      <w:proofErr w:type="gramEnd"/>
      <w:r w:rsidRPr="004A6A46">
        <w:rPr>
          <w:rFonts w:ascii="Courier New" w:hAnsi="Courier New" w:cs="Courier New"/>
        </w:rPr>
        <w:t xml:space="preserve"> pipe_2[2];</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gramStart"/>
      <w:r w:rsidRPr="004A6A46">
        <w:rPr>
          <w:rFonts w:ascii="Courier New" w:hAnsi="Courier New" w:cs="Courier New"/>
        </w:rPr>
        <w:t>if(</w:t>
      </w:r>
      <w:proofErr w:type="gramEnd"/>
      <w:r w:rsidRPr="004A6A46">
        <w:rPr>
          <w:rFonts w:ascii="Courier New" w:hAnsi="Courier New" w:cs="Courier New"/>
        </w:rPr>
        <w:t>pipe(pipe_1) == -1)</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return</w:t>
      </w:r>
      <w:proofErr w:type="gramEnd"/>
      <w:r w:rsidRPr="004A6A46">
        <w:rPr>
          <w:rFonts w:ascii="Courier New" w:hAnsi="Courier New" w:cs="Courier New"/>
        </w:rPr>
        <w:t xml:space="preserve"> 0;</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gramStart"/>
      <w:r w:rsidRPr="004A6A46">
        <w:rPr>
          <w:rFonts w:ascii="Courier New" w:hAnsi="Courier New" w:cs="Courier New"/>
        </w:rPr>
        <w:t>if(</w:t>
      </w:r>
      <w:proofErr w:type="gramEnd"/>
      <w:r w:rsidRPr="004A6A46">
        <w:rPr>
          <w:rFonts w:ascii="Courier New" w:hAnsi="Courier New" w:cs="Courier New"/>
        </w:rPr>
        <w:t>pipe(pipe_2) == -1)</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return</w:t>
      </w:r>
      <w:proofErr w:type="gramEnd"/>
      <w:r w:rsidRPr="004A6A46">
        <w:rPr>
          <w:rFonts w:ascii="Courier New" w:hAnsi="Courier New" w:cs="Courier New"/>
        </w:rPr>
        <w:t xml:space="preserve"> 0;</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spellStart"/>
      <w:proofErr w:type="gramStart"/>
      <w:r w:rsidRPr="004A6A46">
        <w:rPr>
          <w:rFonts w:ascii="Courier New" w:hAnsi="Courier New" w:cs="Courier New"/>
        </w:rPr>
        <w:t>pid_t</w:t>
      </w:r>
      <w:proofErr w:type="spellEnd"/>
      <w:proofErr w:type="gramEnd"/>
      <w:r w:rsidRPr="004A6A46">
        <w:rPr>
          <w:rFonts w:ascii="Courier New" w:hAnsi="Courier New" w:cs="Courier New"/>
        </w:rPr>
        <w:t xml:space="preserve"> </w:t>
      </w:r>
      <w:proofErr w:type="spellStart"/>
      <w:r w:rsidRPr="004A6A46">
        <w:rPr>
          <w:rFonts w:ascii="Courier New" w:hAnsi="Courier New" w:cs="Courier New"/>
        </w:rPr>
        <w:t>pid</w:t>
      </w:r>
      <w:proofErr w:type="spellEnd"/>
      <w:r w:rsidRPr="004A6A46">
        <w:rPr>
          <w:rFonts w:ascii="Courier New" w:hAnsi="Courier New" w:cs="Courier New"/>
        </w:rPr>
        <w:t xml:space="preserve"> = fork();</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gramStart"/>
      <w:r w:rsidRPr="004A6A46">
        <w:rPr>
          <w:rFonts w:ascii="Courier New" w:hAnsi="Courier New" w:cs="Courier New"/>
        </w:rPr>
        <w:t>if(</w:t>
      </w:r>
      <w:proofErr w:type="spellStart"/>
      <w:proofErr w:type="gramEnd"/>
      <w:r w:rsidRPr="004A6A46">
        <w:rPr>
          <w:rFonts w:ascii="Courier New" w:hAnsi="Courier New" w:cs="Courier New"/>
        </w:rPr>
        <w:t>pid</w:t>
      </w:r>
      <w:proofErr w:type="spellEnd"/>
      <w:r w:rsidRPr="004A6A46">
        <w:rPr>
          <w:rFonts w:ascii="Courier New" w:hAnsi="Courier New" w:cs="Courier New"/>
        </w:rPr>
        <w:t xml:space="preserve"> == -1)</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return</w:t>
      </w:r>
      <w:proofErr w:type="gramEnd"/>
      <w:r w:rsidRPr="004A6A46">
        <w:rPr>
          <w:rFonts w:ascii="Courier New" w:hAnsi="Courier New" w:cs="Courier New"/>
        </w:rPr>
        <w:t xml:space="preserve"> 0;</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gramStart"/>
      <w:r w:rsidRPr="004A6A46">
        <w:rPr>
          <w:rFonts w:ascii="Courier New" w:hAnsi="Courier New" w:cs="Courier New"/>
        </w:rPr>
        <w:t>if(</w:t>
      </w:r>
      <w:proofErr w:type="spellStart"/>
      <w:proofErr w:type="gramEnd"/>
      <w:r w:rsidRPr="004A6A46">
        <w:rPr>
          <w:rFonts w:ascii="Courier New" w:hAnsi="Courier New" w:cs="Courier New"/>
        </w:rPr>
        <w:t>pid</w:t>
      </w:r>
      <w:proofErr w:type="spellEnd"/>
      <w:r w:rsidRPr="004A6A46">
        <w:rPr>
          <w:rFonts w:ascii="Courier New" w:hAnsi="Courier New" w:cs="Courier New"/>
        </w:rPr>
        <w:t xml:space="preserve"> == 0) { </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t>//child</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close(</w:t>
      </w:r>
      <w:proofErr w:type="gramEnd"/>
      <w:r w:rsidRPr="004A6A46">
        <w:rPr>
          <w:rFonts w:ascii="Courier New" w:hAnsi="Courier New" w:cs="Courier New"/>
        </w:rPr>
        <w:t>pipe_1[0]); // close read from pipe 1</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close(</w:t>
      </w:r>
      <w:proofErr w:type="gramEnd"/>
      <w:r w:rsidRPr="004A6A46">
        <w:rPr>
          <w:rFonts w:ascii="Courier New" w:hAnsi="Courier New" w:cs="Courier New"/>
        </w:rPr>
        <w:t>pipe_2[1]); // close write from pipe 2</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while(</w:t>
      </w:r>
      <w:proofErr w:type="gramEnd"/>
      <w:r w:rsidRPr="004A6A46">
        <w:rPr>
          <w:rFonts w:ascii="Courier New" w:hAnsi="Courier New" w:cs="Courier New"/>
        </w:rPr>
        <w:t>1) {</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gramStart"/>
      <w:r w:rsidRPr="004A6A46">
        <w:rPr>
          <w:rFonts w:ascii="Courier New" w:hAnsi="Courier New" w:cs="Courier New"/>
        </w:rPr>
        <w:t>read(</w:t>
      </w:r>
      <w:proofErr w:type="gramEnd"/>
      <w:r w:rsidRPr="004A6A46">
        <w:rPr>
          <w:rFonts w:ascii="Courier New" w:hAnsi="Courier New" w:cs="Courier New"/>
        </w:rPr>
        <w:t>pipe_2[0], buffer, BUFFERSIZE);</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gramStart"/>
      <w:r w:rsidRPr="004A6A46">
        <w:rPr>
          <w:rFonts w:ascii="Courier New" w:hAnsi="Courier New" w:cs="Courier New"/>
        </w:rPr>
        <w:t>if</w:t>
      </w:r>
      <w:proofErr w:type="gramEnd"/>
      <w:r w:rsidRPr="004A6A46">
        <w:rPr>
          <w:rFonts w:ascii="Courier New" w:hAnsi="Courier New" w:cs="Courier New"/>
        </w:rPr>
        <w:t xml:space="preserve"> (</w:t>
      </w:r>
      <w:proofErr w:type="spellStart"/>
      <w:r w:rsidRPr="004A6A46">
        <w:rPr>
          <w:rFonts w:ascii="Courier New" w:hAnsi="Courier New" w:cs="Courier New"/>
        </w:rPr>
        <w:t>strcmp</w:t>
      </w:r>
      <w:proofErr w:type="spellEnd"/>
      <w:r w:rsidRPr="004A6A46">
        <w:rPr>
          <w:rFonts w:ascii="Courier New" w:hAnsi="Courier New" w:cs="Courier New"/>
        </w:rPr>
        <w:t>(buffer, "quit") == 0)</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break</w:t>
      </w:r>
      <w:proofErr w:type="gramEnd"/>
      <w:r w:rsidRPr="004A6A46">
        <w:rPr>
          <w:rFonts w:ascii="Courier New" w:hAnsi="Courier New" w:cs="Courier New"/>
        </w:rPr>
        <w:t>;</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gramStart"/>
      <w:r w:rsidRPr="004A6A46">
        <w:rPr>
          <w:rFonts w:ascii="Courier New" w:hAnsi="Courier New" w:cs="Courier New"/>
        </w:rPr>
        <w:t>if(</w:t>
      </w:r>
      <w:proofErr w:type="spellStart"/>
      <w:proofErr w:type="gramEnd"/>
      <w:r w:rsidRPr="004A6A46">
        <w:rPr>
          <w:rFonts w:ascii="Courier New" w:hAnsi="Courier New" w:cs="Courier New"/>
        </w:rPr>
        <w:t>isPalindrome</w:t>
      </w:r>
      <w:proofErr w:type="spellEnd"/>
      <w:r w:rsidRPr="004A6A46">
        <w:rPr>
          <w:rFonts w:ascii="Courier New" w:hAnsi="Courier New" w:cs="Courier New"/>
        </w:rPr>
        <w:t>(buffer))</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write(</w:t>
      </w:r>
      <w:proofErr w:type="gramEnd"/>
      <w:r w:rsidRPr="004A6A46">
        <w:rPr>
          <w:rFonts w:ascii="Courier New" w:hAnsi="Courier New" w:cs="Courier New"/>
        </w:rPr>
        <w:t>pipe_1[1], "Yes", 4);</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gramStart"/>
      <w:r w:rsidRPr="004A6A46">
        <w:rPr>
          <w:rFonts w:ascii="Courier New" w:hAnsi="Courier New" w:cs="Courier New"/>
        </w:rPr>
        <w:t>else</w:t>
      </w:r>
      <w:proofErr w:type="gramEnd"/>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write(</w:t>
      </w:r>
      <w:proofErr w:type="gramEnd"/>
      <w:r w:rsidRPr="004A6A46">
        <w:rPr>
          <w:rFonts w:ascii="Courier New" w:hAnsi="Courier New" w:cs="Courier New"/>
        </w:rPr>
        <w:t>pipe_1[1], "No", 3);</w:t>
      </w:r>
      <w:r w:rsidRPr="004A6A46">
        <w:rPr>
          <w:rFonts w:ascii="Courier New" w:hAnsi="Courier New" w:cs="Courier New"/>
        </w:rPr>
        <w:tab/>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close(</w:t>
      </w:r>
      <w:proofErr w:type="gramEnd"/>
      <w:r w:rsidRPr="004A6A46">
        <w:rPr>
          <w:rFonts w:ascii="Courier New" w:hAnsi="Courier New" w:cs="Courier New"/>
        </w:rPr>
        <w:t>pipe_1[1]);</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close(</w:t>
      </w:r>
      <w:proofErr w:type="gramEnd"/>
      <w:r w:rsidRPr="004A6A46">
        <w:rPr>
          <w:rFonts w:ascii="Courier New" w:hAnsi="Courier New" w:cs="Courier New"/>
        </w:rPr>
        <w:t>pipe_2[0]);</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exit(</w:t>
      </w:r>
      <w:proofErr w:type="gramEnd"/>
      <w:r w:rsidRPr="004A6A46">
        <w:rPr>
          <w:rFonts w:ascii="Courier New" w:hAnsi="Courier New" w:cs="Courier New"/>
        </w:rPr>
        <w:t>20);</w:t>
      </w:r>
    </w:p>
    <w:p w:rsidR="00BB4679" w:rsidRPr="004A6A46" w:rsidRDefault="00BB4679" w:rsidP="000F5234">
      <w:pPr>
        <w:pStyle w:val="PlainText"/>
        <w:rPr>
          <w:rFonts w:ascii="Courier New" w:hAnsi="Courier New" w:cs="Courier New"/>
        </w:rPr>
      </w:pPr>
      <w:r w:rsidRPr="004A6A46">
        <w:rPr>
          <w:rFonts w:ascii="Courier New" w:hAnsi="Courier New" w:cs="Courier New"/>
        </w:rPr>
        <w:tab/>
        <w:t>}</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gramStart"/>
      <w:r w:rsidRPr="004A6A46">
        <w:rPr>
          <w:rFonts w:ascii="Courier New" w:hAnsi="Courier New" w:cs="Courier New"/>
        </w:rPr>
        <w:t>else</w:t>
      </w:r>
      <w:proofErr w:type="gramEnd"/>
      <w:r w:rsidRPr="004A6A46">
        <w:rPr>
          <w:rFonts w:ascii="Courier New" w:hAnsi="Courier New" w:cs="Courier New"/>
        </w:rPr>
        <w:t xml:space="preserve"> {</w:t>
      </w:r>
      <w:r w:rsidRPr="004A6A46">
        <w:rPr>
          <w:rFonts w:ascii="Courier New" w:hAnsi="Courier New" w:cs="Courier New"/>
        </w:rPr>
        <w:tab/>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t>//parent</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r w:rsidRPr="004A6A46">
        <w:rPr>
          <w:rFonts w:ascii="Courier New" w:hAnsi="Courier New" w:cs="Courier New"/>
        </w:rPr>
        <w:tab/>
      </w:r>
      <w:proofErr w:type="gramStart"/>
      <w:r w:rsidRPr="004A6A46">
        <w:rPr>
          <w:rFonts w:ascii="Courier New" w:hAnsi="Courier New" w:cs="Courier New"/>
        </w:rPr>
        <w:t>close(</w:t>
      </w:r>
      <w:proofErr w:type="gramEnd"/>
      <w:r w:rsidRPr="004A6A46">
        <w:rPr>
          <w:rFonts w:ascii="Courier New" w:hAnsi="Courier New" w:cs="Courier New"/>
        </w:rPr>
        <w:t>pipe_1[1]); // close write from pipe 1</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close(</w:t>
      </w:r>
      <w:proofErr w:type="gramEnd"/>
      <w:r w:rsidRPr="004A6A46">
        <w:rPr>
          <w:rFonts w:ascii="Courier New" w:hAnsi="Courier New" w:cs="Courier New"/>
        </w:rPr>
        <w:t>pipe_2[0]); // close read from pipe 2</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while(</w:t>
      </w:r>
      <w:proofErr w:type="gramEnd"/>
      <w:r w:rsidRPr="004A6A46">
        <w:rPr>
          <w:rFonts w:ascii="Courier New" w:hAnsi="Courier New" w:cs="Courier New"/>
        </w:rPr>
        <w:t>1) {</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spellStart"/>
      <w:proofErr w:type="gramStart"/>
      <w:r w:rsidRPr="004A6A46">
        <w:rPr>
          <w:rFonts w:ascii="Courier New" w:hAnsi="Courier New" w:cs="Courier New"/>
        </w:rPr>
        <w:t>printf</w:t>
      </w:r>
      <w:proofErr w:type="spellEnd"/>
      <w:r w:rsidRPr="004A6A46">
        <w:rPr>
          <w:rFonts w:ascii="Courier New" w:hAnsi="Courier New" w:cs="Courier New"/>
        </w:rPr>
        <w:t>(</w:t>
      </w:r>
      <w:proofErr w:type="gramEnd"/>
      <w:r w:rsidRPr="004A6A46">
        <w:rPr>
          <w:rFonts w:ascii="Courier New" w:hAnsi="Courier New" w:cs="Courier New"/>
        </w:rPr>
        <w:t>"\</w:t>
      </w:r>
      <w:proofErr w:type="spellStart"/>
      <w:r w:rsidRPr="004A6A46">
        <w:rPr>
          <w:rFonts w:ascii="Courier New" w:hAnsi="Courier New" w:cs="Courier New"/>
        </w:rPr>
        <w:t>nEnter</w:t>
      </w:r>
      <w:proofErr w:type="spellEnd"/>
      <w:r w:rsidRPr="004A6A46">
        <w:rPr>
          <w:rFonts w:ascii="Courier New" w:hAnsi="Courier New" w:cs="Courier New"/>
        </w:rPr>
        <w:t xml:space="preserve"> a string: ");</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spellStart"/>
      <w:proofErr w:type="gramStart"/>
      <w:r w:rsidRPr="004A6A46">
        <w:rPr>
          <w:rFonts w:ascii="Courier New" w:hAnsi="Courier New" w:cs="Courier New"/>
        </w:rPr>
        <w:t>fgets</w:t>
      </w:r>
      <w:proofErr w:type="spellEnd"/>
      <w:r w:rsidRPr="004A6A46">
        <w:rPr>
          <w:rFonts w:ascii="Courier New" w:hAnsi="Courier New" w:cs="Courier New"/>
        </w:rPr>
        <w:t>(</w:t>
      </w:r>
      <w:proofErr w:type="gramEnd"/>
      <w:r w:rsidRPr="004A6A46">
        <w:rPr>
          <w:rFonts w:ascii="Courier New" w:hAnsi="Courier New" w:cs="Courier New"/>
        </w:rPr>
        <w:t xml:space="preserve">buffer, BUFFERSIZE, </w:t>
      </w:r>
      <w:proofErr w:type="spellStart"/>
      <w:r w:rsidRPr="004A6A46">
        <w:rPr>
          <w:rFonts w:ascii="Courier New" w:hAnsi="Courier New" w:cs="Courier New"/>
        </w:rPr>
        <w:t>stdin</w:t>
      </w:r>
      <w:proofErr w:type="spellEnd"/>
      <w:r w:rsidRPr="004A6A46">
        <w:rPr>
          <w:rFonts w:ascii="Courier New" w:hAnsi="Courier New" w:cs="Courier New"/>
        </w:rPr>
        <w:t>);</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gramStart"/>
      <w:r w:rsidRPr="004A6A46">
        <w:rPr>
          <w:rFonts w:ascii="Courier New" w:hAnsi="Courier New" w:cs="Courier New"/>
        </w:rPr>
        <w:t>buffer[</w:t>
      </w:r>
      <w:proofErr w:type="spellStart"/>
      <w:proofErr w:type="gramEnd"/>
      <w:r w:rsidRPr="004A6A46">
        <w:rPr>
          <w:rFonts w:ascii="Courier New" w:hAnsi="Courier New" w:cs="Courier New"/>
        </w:rPr>
        <w:t>strcspn</w:t>
      </w:r>
      <w:proofErr w:type="spellEnd"/>
      <w:r w:rsidRPr="004A6A46">
        <w:rPr>
          <w:rFonts w:ascii="Courier New" w:hAnsi="Courier New" w:cs="Courier New"/>
        </w:rPr>
        <w:t>(buffer, "\n")] = '\0'; // make \n and make it null</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t>//</w:t>
      </w:r>
      <w:proofErr w:type="spellStart"/>
      <w:proofErr w:type="gramStart"/>
      <w:r w:rsidRPr="004A6A46">
        <w:rPr>
          <w:rFonts w:ascii="Courier New" w:hAnsi="Courier New" w:cs="Courier New"/>
        </w:rPr>
        <w:t>fputs</w:t>
      </w:r>
      <w:proofErr w:type="spellEnd"/>
      <w:r w:rsidRPr="004A6A46">
        <w:rPr>
          <w:rFonts w:ascii="Courier New" w:hAnsi="Courier New" w:cs="Courier New"/>
        </w:rPr>
        <w:t>(</w:t>
      </w:r>
      <w:proofErr w:type="gramEnd"/>
      <w:r w:rsidRPr="004A6A46">
        <w:rPr>
          <w:rFonts w:ascii="Courier New" w:hAnsi="Courier New" w:cs="Courier New"/>
        </w:rPr>
        <w:t xml:space="preserve">buffer, </w:t>
      </w:r>
      <w:proofErr w:type="spellStart"/>
      <w:r w:rsidRPr="004A6A46">
        <w:rPr>
          <w:rFonts w:ascii="Courier New" w:hAnsi="Courier New" w:cs="Courier New"/>
        </w:rPr>
        <w:t>stdout</w:t>
      </w:r>
      <w:proofErr w:type="spellEnd"/>
      <w:r w:rsidRPr="004A6A46">
        <w:rPr>
          <w:rFonts w:ascii="Courier New" w:hAnsi="Courier New" w:cs="Courier New"/>
        </w:rPr>
        <w:t>);</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r w:rsidRPr="004A6A46">
        <w:rPr>
          <w:rFonts w:ascii="Courier New" w:hAnsi="Courier New" w:cs="Courier New"/>
        </w:rPr>
        <w:tab/>
      </w:r>
      <w:proofErr w:type="gramStart"/>
      <w:r w:rsidRPr="004A6A46">
        <w:rPr>
          <w:rFonts w:ascii="Courier New" w:hAnsi="Courier New" w:cs="Courier New"/>
        </w:rPr>
        <w:t>if</w:t>
      </w:r>
      <w:proofErr w:type="gramEnd"/>
      <w:r w:rsidRPr="004A6A46">
        <w:rPr>
          <w:rFonts w:ascii="Courier New" w:hAnsi="Courier New" w:cs="Courier New"/>
        </w:rPr>
        <w:t xml:space="preserve"> (</w:t>
      </w:r>
      <w:proofErr w:type="spellStart"/>
      <w:r w:rsidRPr="004A6A46">
        <w:rPr>
          <w:rFonts w:ascii="Courier New" w:hAnsi="Courier New" w:cs="Courier New"/>
        </w:rPr>
        <w:t>strcmp</w:t>
      </w:r>
      <w:proofErr w:type="spellEnd"/>
      <w:r w:rsidRPr="004A6A46">
        <w:rPr>
          <w:rFonts w:ascii="Courier New" w:hAnsi="Courier New" w:cs="Courier New"/>
        </w:rPr>
        <w:t>(buffer, "quit") == 0) {</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write(</w:t>
      </w:r>
      <w:proofErr w:type="gramEnd"/>
      <w:r w:rsidRPr="004A6A46">
        <w:rPr>
          <w:rFonts w:ascii="Courier New" w:hAnsi="Courier New" w:cs="Courier New"/>
        </w:rPr>
        <w:t>pipe_2[1], buffer, BUFFERSIZE);</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break</w:t>
      </w:r>
      <w:proofErr w:type="gramEnd"/>
      <w:r w:rsidRPr="004A6A46">
        <w:rPr>
          <w:rFonts w:ascii="Courier New" w:hAnsi="Courier New" w:cs="Courier New"/>
        </w:rPr>
        <w:t>;</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write(</w:t>
      </w:r>
      <w:proofErr w:type="gramEnd"/>
      <w:r w:rsidRPr="004A6A46">
        <w:rPr>
          <w:rFonts w:ascii="Courier New" w:hAnsi="Courier New" w:cs="Courier New"/>
        </w:rPr>
        <w:t>pipe_2[1], buffer, BUFFERSIZE);</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read(</w:t>
      </w:r>
      <w:proofErr w:type="gramEnd"/>
      <w:r w:rsidRPr="004A6A46">
        <w:rPr>
          <w:rFonts w:ascii="Courier New" w:hAnsi="Courier New" w:cs="Courier New"/>
        </w:rPr>
        <w:t>pipe_1[0], buffer, BUFFERSIZE);</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spellStart"/>
      <w:proofErr w:type="gramStart"/>
      <w:r w:rsidRPr="004A6A46">
        <w:rPr>
          <w:rFonts w:ascii="Courier New" w:hAnsi="Courier New" w:cs="Courier New"/>
        </w:rPr>
        <w:t>fputs</w:t>
      </w:r>
      <w:proofErr w:type="spellEnd"/>
      <w:r w:rsidRPr="004A6A46">
        <w:rPr>
          <w:rFonts w:ascii="Courier New" w:hAnsi="Courier New" w:cs="Courier New"/>
        </w:rPr>
        <w:t>(</w:t>
      </w:r>
      <w:proofErr w:type="gramEnd"/>
      <w:r w:rsidRPr="004A6A46">
        <w:rPr>
          <w:rFonts w:ascii="Courier New" w:hAnsi="Courier New" w:cs="Courier New"/>
        </w:rPr>
        <w:t xml:space="preserve">buffer, </w:t>
      </w:r>
      <w:proofErr w:type="spellStart"/>
      <w:r w:rsidRPr="004A6A46">
        <w:rPr>
          <w:rFonts w:ascii="Courier New" w:hAnsi="Courier New" w:cs="Courier New"/>
        </w:rPr>
        <w:t>stdout</w:t>
      </w:r>
      <w:proofErr w:type="spellEnd"/>
      <w:r w:rsidRPr="004A6A46">
        <w:rPr>
          <w:rFonts w:ascii="Courier New" w:hAnsi="Courier New" w:cs="Courier New"/>
        </w:rPr>
        <w:t>);</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ab/>
        <w:t>}</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proofErr w:type="spellStart"/>
      <w:proofErr w:type="gramStart"/>
      <w:r w:rsidRPr="004A6A46">
        <w:rPr>
          <w:rFonts w:ascii="Courier New" w:hAnsi="Courier New" w:cs="Courier New"/>
        </w:rPr>
        <w:t>int</w:t>
      </w:r>
      <w:proofErr w:type="spellEnd"/>
      <w:proofErr w:type="gramEnd"/>
      <w:r w:rsidRPr="004A6A46">
        <w:rPr>
          <w:rFonts w:ascii="Courier New" w:hAnsi="Courier New" w:cs="Courier New"/>
        </w:rPr>
        <w:t xml:space="preserve"> </w:t>
      </w:r>
      <w:proofErr w:type="spellStart"/>
      <w:r w:rsidRPr="004A6A46">
        <w:rPr>
          <w:rFonts w:ascii="Courier New" w:hAnsi="Courier New" w:cs="Courier New"/>
        </w:rPr>
        <w:t>isPalindrome</w:t>
      </w:r>
      <w:proofErr w:type="spellEnd"/>
      <w:r w:rsidRPr="004A6A46">
        <w:rPr>
          <w:rFonts w:ascii="Courier New" w:hAnsi="Courier New" w:cs="Courier New"/>
        </w:rPr>
        <w:t>(char data[]) {</w:t>
      </w:r>
    </w:p>
    <w:p w:rsidR="00BB4679" w:rsidRPr="004A6A46" w:rsidRDefault="00BB4679" w:rsidP="000F5234">
      <w:pPr>
        <w:pStyle w:val="PlainText"/>
        <w:rPr>
          <w:rFonts w:ascii="Courier New" w:hAnsi="Courier New" w:cs="Courier New"/>
        </w:rPr>
      </w:pPr>
      <w:r w:rsidRPr="004A6A46">
        <w:rPr>
          <w:rFonts w:ascii="Courier New" w:hAnsi="Courier New" w:cs="Courier New"/>
        </w:rPr>
        <w:tab/>
      </w:r>
      <w:proofErr w:type="spellStart"/>
      <w:proofErr w:type="gramStart"/>
      <w:r w:rsidRPr="004A6A46">
        <w:rPr>
          <w:rFonts w:ascii="Courier New" w:hAnsi="Courier New" w:cs="Courier New"/>
        </w:rPr>
        <w:t>int</w:t>
      </w:r>
      <w:proofErr w:type="spellEnd"/>
      <w:proofErr w:type="gramEnd"/>
      <w:r w:rsidRPr="004A6A46">
        <w:rPr>
          <w:rFonts w:ascii="Courier New" w:hAnsi="Courier New" w:cs="Courier New"/>
        </w:rPr>
        <w:t xml:space="preserve"> </w:t>
      </w:r>
      <w:proofErr w:type="spellStart"/>
      <w:r w:rsidRPr="004A6A46">
        <w:rPr>
          <w:rFonts w:ascii="Courier New" w:hAnsi="Courier New" w:cs="Courier New"/>
        </w:rPr>
        <w:t>i</w:t>
      </w:r>
      <w:proofErr w:type="spellEnd"/>
      <w:r w:rsidRPr="004A6A46">
        <w:rPr>
          <w:rFonts w:ascii="Courier New" w:hAnsi="Courier New" w:cs="Courier New"/>
        </w:rPr>
        <w:t xml:space="preserve">, </w:t>
      </w:r>
      <w:proofErr w:type="spellStart"/>
      <w:r w:rsidRPr="004A6A46">
        <w:rPr>
          <w:rFonts w:ascii="Courier New" w:hAnsi="Courier New" w:cs="Courier New"/>
        </w:rPr>
        <w:t>len</w:t>
      </w:r>
      <w:proofErr w:type="spellEnd"/>
      <w:r w:rsidRPr="004A6A46">
        <w:rPr>
          <w:rFonts w:ascii="Courier New" w:hAnsi="Courier New" w:cs="Courier New"/>
        </w:rPr>
        <w:t>;</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spellStart"/>
      <w:proofErr w:type="gramStart"/>
      <w:r w:rsidRPr="004A6A46">
        <w:rPr>
          <w:rFonts w:ascii="Courier New" w:hAnsi="Courier New" w:cs="Courier New"/>
        </w:rPr>
        <w:t>len</w:t>
      </w:r>
      <w:proofErr w:type="spellEnd"/>
      <w:proofErr w:type="gramEnd"/>
      <w:r w:rsidRPr="004A6A46">
        <w:rPr>
          <w:rFonts w:ascii="Courier New" w:hAnsi="Courier New" w:cs="Courier New"/>
        </w:rPr>
        <w:t xml:space="preserve"> = </w:t>
      </w:r>
      <w:proofErr w:type="spellStart"/>
      <w:r w:rsidRPr="004A6A46">
        <w:rPr>
          <w:rFonts w:ascii="Courier New" w:hAnsi="Courier New" w:cs="Courier New"/>
        </w:rPr>
        <w:t>strlen</w:t>
      </w:r>
      <w:proofErr w:type="spellEnd"/>
      <w:r w:rsidRPr="004A6A46">
        <w:rPr>
          <w:rFonts w:ascii="Courier New" w:hAnsi="Courier New" w:cs="Courier New"/>
        </w:rPr>
        <w:t>(data);</w:t>
      </w:r>
    </w:p>
    <w:p w:rsidR="00BB4679" w:rsidRPr="004A6A46" w:rsidRDefault="00BB4679" w:rsidP="000F5234">
      <w:pPr>
        <w:pStyle w:val="PlainText"/>
        <w:rPr>
          <w:rFonts w:ascii="Courier New" w:hAnsi="Courier New" w:cs="Courier New"/>
        </w:rPr>
      </w:pP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for</w:t>
      </w:r>
      <w:proofErr w:type="gramEnd"/>
      <w:r w:rsidRPr="004A6A46">
        <w:rPr>
          <w:rFonts w:ascii="Courier New" w:hAnsi="Courier New" w:cs="Courier New"/>
        </w:rPr>
        <w:t xml:space="preserve"> (</w:t>
      </w:r>
      <w:proofErr w:type="spellStart"/>
      <w:r w:rsidRPr="004A6A46">
        <w:rPr>
          <w:rFonts w:ascii="Courier New" w:hAnsi="Courier New" w:cs="Courier New"/>
        </w:rPr>
        <w:t>i</w:t>
      </w:r>
      <w:proofErr w:type="spellEnd"/>
      <w:r w:rsidRPr="004A6A46">
        <w:rPr>
          <w:rFonts w:ascii="Courier New" w:hAnsi="Courier New" w:cs="Courier New"/>
        </w:rPr>
        <w:t xml:space="preserve"> = 0; </w:t>
      </w:r>
      <w:proofErr w:type="spellStart"/>
      <w:r w:rsidRPr="004A6A46">
        <w:rPr>
          <w:rFonts w:ascii="Courier New" w:hAnsi="Courier New" w:cs="Courier New"/>
        </w:rPr>
        <w:t>i</w:t>
      </w:r>
      <w:proofErr w:type="spellEnd"/>
      <w:r w:rsidRPr="004A6A46">
        <w:rPr>
          <w:rFonts w:ascii="Courier New" w:hAnsi="Courier New" w:cs="Courier New"/>
        </w:rPr>
        <w:t xml:space="preserve"> &lt; </w:t>
      </w:r>
      <w:proofErr w:type="spellStart"/>
      <w:r w:rsidRPr="004A6A46">
        <w:rPr>
          <w:rFonts w:ascii="Courier New" w:hAnsi="Courier New" w:cs="Courier New"/>
        </w:rPr>
        <w:t>len</w:t>
      </w:r>
      <w:proofErr w:type="spellEnd"/>
      <w:r w:rsidRPr="004A6A46">
        <w:rPr>
          <w:rFonts w:ascii="Courier New" w:hAnsi="Courier New" w:cs="Courier New"/>
        </w:rPr>
        <w:t xml:space="preserve"> / 2; </w:t>
      </w:r>
      <w:proofErr w:type="spellStart"/>
      <w:r w:rsidRPr="004A6A46">
        <w:rPr>
          <w:rFonts w:ascii="Courier New" w:hAnsi="Courier New" w:cs="Courier New"/>
        </w:rPr>
        <w:t>i</w:t>
      </w:r>
      <w:proofErr w:type="spellEnd"/>
      <w:r w:rsidRPr="004A6A46">
        <w:rPr>
          <w:rFonts w:ascii="Courier New" w:hAnsi="Courier New" w:cs="Courier New"/>
        </w:rPr>
        <w:t>++) {</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if</w:t>
      </w:r>
      <w:proofErr w:type="gramEnd"/>
      <w:r w:rsidRPr="004A6A46">
        <w:rPr>
          <w:rFonts w:ascii="Courier New" w:hAnsi="Courier New" w:cs="Courier New"/>
        </w:rPr>
        <w:t xml:space="preserve"> (data[</w:t>
      </w:r>
      <w:proofErr w:type="spellStart"/>
      <w:r w:rsidRPr="004A6A46">
        <w:rPr>
          <w:rFonts w:ascii="Courier New" w:hAnsi="Courier New" w:cs="Courier New"/>
        </w:rPr>
        <w:t>i</w:t>
      </w:r>
      <w:proofErr w:type="spellEnd"/>
      <w:r w:rsidRPr="004A6A46">
        <w:rPr>
          <w:rFonts w:ascii="Courier New" w:hAnsi="Courier New" w:cs="Courier New"/>
        </w:rPr>
        <w:t>] != data[</w:t>
      </w:r>
      <w:proofErr w:type="spellStart"/>
      <w:r w:rsidRPr="004A6A46">
        <w:rPr>
          <w:rFonts w:ascii="Courier New" w:hAnsi="Courier New" w:cs="Courier New"/>
        </w:rPr>
        <w:t>len</w:t>
      </w:r>
      <w:proofErr w:type="spellEnd"/>
      <w:r w:rsidRPr="004A6A46">
        <w:rPr>
          <w:rFonts w:ascii="Courier New" w:hAnsi="Courier New" w:cs="Courier New"/>
        </w:rPr>
        <w:t xml:space="preserve"> - </w:t>
      </w:r>
      <w:proofErr w:type="spellStart"/>
      <w:r w:rsidRPr="004A6A46">
        <w:rPr>
          <w:rFonts w:ascii="Courier New" w:hAnsi="Courier New" w:cs="Courier New"/>
        </w:rPr>
        <w:t>i</w:t>
      </w:r>
      <w:proofErr w:type="spellEnd"/>
      <w:r w:rsidRPr="004A6A46">
        <w:rPr>
          <w:rFonts w:ascii="Courier New" w:hAnsi="Courier New" w:cs="Courier New"/>
        </w:rPr>
        <w:t xml:space="preserve"> - 1])</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return</w:t>
      </w:r>
      <w:proofErr w:type="gramEnd"/>
      <w:r w:rsidRPr="004A6A46">
        <w:rPr>
          <w:rFonts w:ascii="Courier New" w:hAnsi="Courier New" w:cs="Courier New"/>
        </w:rPr>
        <w:t xml:space="preserve"> 0;</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
    <w:p w:rsidR="00BB4679" w:rsidRPr="004A6A46" w:rsidRDefault="00BB4679" w:rsidP="000F5234">
      <w:pPr>
        <w:pStyle w:val="PlainText"/>
        <w:rPr>
          <w:rFonts w:ascii="Courier New" w:hAnsi="Courier New" w:cs="Courier New"/>
        </w:rPr>
      </w:pPr>
      <w:r w:rsidRPr="004A6A46">
        <w:rPr>
          <w:rFonts w:ascii="Courier New" w:hAnsi="Courier New" w:cs="Courier New"/>
        </w:rPr>
        <w:t xml:space="preserve">    </w:t>
      </w:r>
      <w:proofErr w:type="gramStart"/>
      <w:r w:rsidRPr="004A6A46">
        <w:rPr>
          <w:rFonts w:ascii="Courier New" w:hAnsi="Courier New" w:cs="Courier New"/>
        </w:rPr>
        <w:t>return</w:t>
      </w:r>
      <w:proofErr w:type="gramEnd"/>
      <w:r w:rsidRPr="004A6A46">
        <w:rPr>
          <w:rFonts w:ascii="Courier New" w:hAnsi="Courier New" w:cs="Courier New"/>
        </w:rPr>
        <w:t xml:space="preserve"> 1;</w:t>
      </w:r>
    </w:p>
    <w:p w:rsidR="00BB4679" w:rsidRPr="004A6A46" w:rsidRDefault="00BB4679" w:rsidP="000F5234">
      <w:pPr>
        <w:pStyle w:val="PlainText"/>
        <w:rPr>
          <w:rFonts w:ascii="Courier New" w:hAnsi="Courier New" w:cs="Courier New"/>
        </w:rPr>
      </w:pPr>
      <w:r w:rsidRPr="004A6A46">
        <w:rPr>
          <w:rFonts w:ascii="Courier New" w:hAnsi="Courier New" w:cs="Courier New"/>
        </w:rPr>
        <w:t>}</w:t>
      </w:r>
    </w:p>
    <w:p w:rsidR="00126BF3" w:rsidRDefault="00126BF3"/>
    <w:p w:rsidR="00376F82" w:rsidRDefault="00376F82" w:rsidP="008C18A3">
      <w:pPr>
        <w:rPr>
          <w:sz w:val="28"/>
          <w:u w:val="single"/>
        </w:rPr>
      </w:pPr>
    </w:p>
    <w:p w:rsidR="00376F82" w:rsidRDefault="00376F82" w:rsidP="008C18A3">
      <w:pPr>
        <w:rPr>
          <w:sz w:val="28"/>
          <w:u w:val="single"/>
        </w:rPr>
      </w:pPr>
    </w:p>
    <w:p w:rsidR="00376F82" w:rsidRDefault="00376F82" w:rsidP="008C18A3">
      <w:pPr>
        <w:rPr>
          <w:sz w:val="28"/>
          <w:u w:val="single"/>
        </w:rPr>
      </w:pPr>
    </w:p>
    <w:p w:rsidR="00376F82" w:rsidRDefault="00376F82" w:rsidP="008C18A3">
      <w:pPr>
        <w:rPr>
          <w:sz w:val="28"/>
          <w:u w:val="single"/>
        </w:rPr>
      </w:pPr>
    </w:p>
    <w:p w:rsidR="00376F82" w:rsidRDefault="00376F82" w:rsidP="008C18A3">
      <w:pPr>
        <w:rPr>
          <w:sz w:val="28"/>
          <w:u w:val="single"/>
        </w:rPr>
      </w:pPr>
    </w:p>
    <w:p w:rsidR="008C18A3" w:rsidRPr="009252C2" w:rsidRDefault="008C18A3" w:rsidP="008C18A3">
      <w:pPr>
        <w:rPr>
          <w:sz w:val="28"/>
          <w:u w:val="single"/>
        </w:rPr>
      </w:pPr>
      <w:r w:rsidRPr="009252C2">
        <w:rPr>
          <w:sz w:val="28"/>
          <w:u w:val="single"/>
        </w:rPr>
        <w:t>Output: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 xml:space="preserve">/set_4$ </w:t>
      </w:r>
      <w:proofErr w:type="spellStart"/>
      <w:r w:rsidRPr="00F64760">
        <w:rPr>
          <w:rFonts w:ascii="Courier New" w:hAnsi="Courier New" w:cs="Courier New"/>
          <w:sz w:val="21"/>
          <w:szCs w:val="21"/>
        </w:rPr>
        <w:t>gcc</w:t>
      </w:r>
      <w:proofErr w:type="spellEnd"/>
      <w:r w:rsidRPr="00F64760">
        <w:rPr>
          <w:rFonts w:ascii="Courier New" w:hAnsi="Courier New" w:cs="Courier New"/>
          <w:sz w:val="21"/>
          <w:szCs w:val="21"/>
        </w:rPr>
        <w:t xml:space="preserve"> q_3.c</w:t>
      </w:r>
    </w:p>
    <w:p w:rsidR="00335C50" w:rsidRPr="00F64760" w:rsidRDefault="00335C50" w:rsidP="00335C50">
      <w:pPr>
        <w:rPr>
          <w:rFonts w:ascii="Courier New" w:hAnsi="Courier New" w:cs="Courier New"/>
          <w:sz w:val="21"/>
          <w:szCs w:val="21"/>
        </w:rPr>
      </w:pPr>
      <w:proofErr w:type="gramStart"/>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/set_4$ ./</w:t>
      </w:r>
      <w:proofErr w:type="spellStart"/>
      <w:proofErr w:type="gramEnd"/>
      <w:r w:rsidRPr="00F64760">
        <w:rPr>
          <w:rFonts w:ascii="Courier New" w:hAnsi="Courier New" w:cs="Courier New"/>
          <w:sz w:val="21"/>
          <w:szCs w:val="21"/>
        </w:rPr>
        <w:t>a.out</w:t>
      </w:r>
      <w:proofErr w:type="spellEnd"/>
    </w:p>
    <w:p w:rsidR="00335C50" w:rsidRPr="00F64760" w:rsidRDefault="00335C50" w:rsidP="00335C50">
      <w:pPr>
        <w:rPr>
          <w:rFonts w:ascii="Courier New" w:hAnsi="Courier New" w:cs="Courier New"/>
          <w:sz w:val="21"/>
          <w:szCs w:val="21"/>
        </w:rPr>
      </w:pP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a string: hello</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No</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a string: dad</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Yes</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Enter a string: </w:t>
      </w:r>
      <w:proofErr w:type="spellStart"/>
      <w:r w:rsidRPr="00F64760">
        <w:rPr>
          <w:rFonts w:ascii="Courier New" w:hAnsi="Courier New" w:cs="Courier New"/>
          <w:sz w:val="21"/>
          <w:szCs w:val="21"/>
        </w:rPr>
        <w:t>yess</w:t>
      </w:r>
      <w:proofErr w:type="spell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No</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a string: test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No</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a string: madam</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Yes</w:t>
      </w:r>
    </w:p>
    <w:p w:rsidR="001C5BE1" w:rsidRPr="00F64760" w:rsidRDefault="00335C50" w:rsidP="00335C50">
      <w:pPr>
        <w:rPr>
          <w:rFonts w:ascii="Courier New" w:hAnsi="Courier New" w:cs="Courier New"/>
          <w:sz w:val="21"/>
          <w:szCs w:val="21"/>
        </w:rPr>
      </w:pPr>
      <w:r w:rsidRPr="00F64760">
        <w:rPr>
          <w:rFonts w:ascii="Courier New" w:hAnsi="Courier New" w:cs="Courier New"/>
          <w:sz w:val="21"/>
          <w:szCs w:val="21"/>
        </w:rPr>
        <w:t>Enter a string: quit</w:t>
      </w:r>
    </w:p>
    <w:p w:rsidR="00BA5327" w:rsidRDefault="00BA5327"/>
    <w:p w:rsidR="00376F82" w:rsidRDefault="00376F82" w:rsidP="00BB4679">
      <w:pPr>
        <w:rPr>
          <w:b/>
          <w:sz w:val="32"/>
          <w:u w:val="single"/>
        </w:rPr>
      </w:pPr>
    </w:p>
    <w:p w:rsidR="00376F82" w:rsidRDefault="00376F82" w:rsidP="00BB4679">
      <w:pPr>
        <w:rPr>
          <w:b/>
          <w:sz w:val="32"/>
          <w:u w:val="single"/>
        </w:rPr>
      </w:pPr>
    </w:p>
    <w:p w:rsidR="00BB4679" w:rsidRPr="00EB6E3E" w:rsidRDefault="00BB4679" w:rsidP="00BB4679">
      <w:pPr>
        <w:rPr>
          <w:b/>
          <w:sz w:val="32"/>
          <w:u w:val="single"/>
        </w:rPr>
      </w:pPr>
      <w:r w:rsidRPr="00EB6E3E">
        <w:rPr>
          <w:b/>
          <w:sz w:val="32"/>
          <w:u w:val="single"/>
        </w:rPr>
        <w:lastRenderedPageBreak/>
        <w:t>Question –</w:t>
      </w:r>
      <w:r>
        <w:rPr>
          <w:b/>
          <w:sz w:val="32"/>
          <w:u w:val="single"/>
        </w:rPr>
        <w:t xml:space="preserve"> 4</w:t>
      </w:r>
    </w:p>
    <w:p w:rsidR="00BB4679" w:rsidRPr="00EB6E3E" w:rsidRDefault="00BB4679" w:rsidP="00BB4679">
      <w:pPr>
        <w:rPr>
          <w:sz w:val="28"/>
          <w:u w:val="single"/>
        </w:rPr>
      </w:pPr>
      <w:r w:rsidRPr="00EB6E3E">
        <w:rPr>
          <w:sz w:val="28"/>
          <w:u w:val="single"/>
        </w:rPr>
        <w:t>Problem Statement</w:t>
      </w:r>
      <w:r>
        <w:rPr>
          <w:sz w:val="28"/>
          <w:u w:val="single"/>
        </w:rPr>
        <w:t>:</w:t>
      </w:r>
    </w:p>
    <w:p w:rsidR="00BB4679" w:rsidRPr="00BB4679" w:rsidRDefault="00BB4679" w:rsidP="00BB4679">
      <w:pPr>
        <w:rPr>
          <w:sz w:val="24"/>
        </w:rPr>
      </w:pPr>
      <w:r w:rsidRPr="00BB4679">
        <w:rPr>
          <w:sz w:val="24"/>
        </w:rPr>
        <w:t>Write a C program which prints the following menu</w:t>
      </w:r>
    </w:p>
    <w:p w:rsidR="00BB4679" w:rsidRPr="00BB4679" w:rsidRDefault="00BB4679" w:rsidP="00BB4679">
      <w:pPr>
        <w:rPr>
          <w:sz w:val="24"/>
        </w:rPr>
      </w:pPr>
      <w:r w:rsidRPr="00BB4679">
        <w:rPr>
          <w:sz w:val="24"/>
        </w:rPr>
        <w:t xml:space="preserve">1. </w:t>
      </w:r>
      <w:proofErr w:type="gramStart"/>
      <w:r w:rsidRPr="00BB4679">
        <w:rPr>
          <w:sz w:val="24"/>
        </w:rPr>
        <w:t>ls</w:t>
      </w:r>
      <w:proofErr w:type="gramEnd"/>
    </w:p>
    <w:p w:rsidR="00BB4679" w:rsidRPr="00BB4679" w:rsidRDefault="00BB4679" w:rsidP="00BB4679">
      <w:pPr>
        <w:rPr>
          <w:sz w:val="24"/>
        </w:rPr>
      </w:pPr>
      <w:r w:rsidRPr="00BB4679">
        <w:rPr>
          <w:sz w:val="24"/>
        </w:rPr>
        <w:t xml:space="preserve">2. </w:t>
      </w:r>
      <w:proofErr w:type="spellStart"/>
      <w:proofErr w:type="gramStart"/>
      <w:r w:rsidRPr="00BB4679">
        <w:rPr>
          <w:sz w:val="24"/>
        </w:rPr>
        <w:t>pwd</w:t>
      </w:r>
      <w:proofErr w:type="spellEnd"/>
      <w:proofErr w:type="gramEnd"/>
    </w:p>
    <w:p w:rsidR="00BB4679" w:rsidRPr="00BB4679" w:rsidRDefault="00BB4679" w:rsidP="00BB4679">
      <w:pPr>
        <w:rPr>
          <w:sz w:val="24"/>
        </w:rPr>
      </w:pPr>
      <w:r w:rsidRPr="00BB4679">
        <w:rPr>
          <w:sz w:val="24"/>
        </w:rPr>
        <w:t xml:space="preserve">3. </w:t>
      </w:r>
      <w:proofErr w:type="spellStart"/>
      <w:proofErr w:type="gramStart"/>
      <w:r w:rsidRPr="00BB4679">
        <w:rPr>
          <w:sz w:val="24"/>
        </w:rPr>
        <w:t>uname</w:t>
      </w:r>
      <w:proofErr w:type="spellEnd"/>
      <w:proofErr w:type="gramEnd"/>
    </w:p>
    <w:p w:rsidR="00BB4679" w:rsidRPr="00BB4679" w:rsidRDefault="00BB4679" w:rsidP="00BB4679">
      <w:pPr>
        <w:rPr>
          <w:sz w:val="24"/>
        </w:rPr>
      </w:pPr>
      <w:r w:rsidRPr="00BB4679">
        <w:rPr>
          <w:sz w:val="24"/>
        </w:rPr>
        <w:t xml:space="preserve">4. </w:t>
      </w:r>
      <w:proofErr w:type="gramStart"/>
      <w:r w:rsidRPr="00BB4679">
        <w:rPr>
          <w:sz w:val="24"/>
        </w:rPr>
        <w:t>exit</w:t>
      </w:r>
      <w:proofErr w:type="gramEnd"/>
    </w:p>
    <w:p w:rsidR="00BB4679" w:rsidRDefault="00BB4679" w:rsidP="00BB4679">
      <w:pPr>
        <w:rPr>
          <w:sz w:val="24"/>
        </w:rPr>
      </w:pPr>
      <w:r w:rsidRPr="00BB4679">
        <w:rPr>
          <w:sz w:val="24"/>
        </w:rPr>
        <w:t>When, the user provides an input, the parent process creates a chi</w:t>
      </w:r>
      <w:r>
        <w:rPr>
          <w:sz w:val="24"/>
        </w:rPr>
        <w:t xml:space="preserve">ld process [if user’s choice is between 1-3] </w:t>
      </w:r>
      <w:r w:rsidRPr="00BB4679">
        <w:rPr>
          <w:sz w:val="24"/>
        </w:rPr>
        <w:t xml:space="preserve">and executes the corresponding command [use </w:t>
      </w:r>
      <w:proofErr w:type="spellStart"/>
      <w:proofErr w:type="gramStart"/>
      <w:r w:rsidRPr="00BB4679">
        <w:rPr>
          <w:sz w:val="24"/>
        </w:rPr>
        <w:t>execv</w:t>
      </w:r>
      <w:proofErr w:type="spellEnd"/>
      <w:r w:rsidRPr="00BB4679">
        <w:rPr>
          <w:sz w:val="24"/>
        </w:rPr>
        <w:t>(</w:t>
      </w:r>
      <w:proofErr w:type="gramEnd"/>
      <w:r w:rsidRPr="00BB4679">
        <w:rPr>
          <w:sz w:val="24"/>
        </w:rPr>
        <w:t>) system call]. The main</w:t>
      </w:r>
      <w:r>
        <w:rPr>
          <w:sz w:val="24"/>
        </w:rPr>
        <w:t xml:space="preserve"> process waits for the child to </w:t>
      </w:r>
      <w:r w:rsidRPr="00BB4679">
        <w:rPr>
          <w:sz w:val="24"/>
        </w:rPr>
        <w:t>finish and displays the menu again. The parent process terminates if user’s choice is 4.</w:t>
      </w:r>
    </w:p>
    <w:p w:rsidR="00BA5327" w:rsidRPr="00BB4679" w:rsidRDefault="00BB4679" w:rsidP="00BB4679">
      <w:pPr>
        <w:rPr>
          <w:sz w:val="24"/>
        </w:rPr>
      </w:pPr>
      <w:r w:rsidRPr="00EB6E3E">
        <w:rPr>
          <w:sz w:val="28"/>
          <w:u w:val="single"/>
        </w:rPr>
        <w:t>Source Code:</w:t>
      </w:r>
    </w:p>
    <w:p w:rsidR="0051057B" w:rsidRPr="00A84B0B" w:rsidRDefault="0051057B" w:rsidP="000F5234">
      <w:pPr>
        <w:pStyle w:val="PlainText"/>
        <w:rPr>
          <w:rFonts w:ascii="Courier New" w:hAnsi="Courier New" w:cs="Courier New"/>
        </w:rPr>
      </w:pPr>
      <w:r w:rsidRPr="00A84B0B">
        <w:rPr>
          <w:rFonts w:ascii="Courier New" w:hAnsi="Courier New" w:cs="Courier New"/>
        </w:rPr>
        <w:t>#include &lt;</w:t>
      </w:r>
      <w:proofErr w:type="spellStart"/>
      <w:r w:rsidRPr="00A84B0B">
        <w:rPr>
          <w:rFonts w:ascii="Courier New" w:hAnsi="Courier New" w:cs="Courier New"/>
        </w:rPr>
        <w:t>stdio.h</w:t>
      </w:r>
      <w:proofErr w:type="spellEnd"/>
      <w:r w:rsidRPr="00A84B0B">
        <w:rPr>
          <w:rFonts w:ascii="Courier New" w:hAnsi="Courier New" w:cs="Courier New"/>
        </w:rPr>
        <w:t>&gt;</w:t>
      </w:r>
    </w:p>
    <w:p w:rsidR="0051057B" w:rsidRPr="00A84B0B" w:rsidRDefault="0051057B" w:rsidP="000F5234">
      <w:pPr>
        <w:pStyle w:val="PlainText"/>
        <w:rPr>
          <w:rFonts w:ascii="Courier New" w:hAnsi="Courier New" w:cs="Courier New"/>
        </w:rPr>
      </w:pPr>
      <w:r w:rsidRPr="00A84B0B">
        <w:rPr>
          <w:rFonts w:ascii="Courier New" w:hAnsi="Courier New" w:cs="Courier New"/>
        </w:rPr>
        <w:t>#include &lt;</w:t>
      </w:r>
      <w:proofErr w:type="spellStart"/>
      <w:r w:rsidRPr="00A84B0B">
        <w:rPr>
          <w:rFonts w:ascii="Courier New" w:hAnsi="Courier New" w:cs="Courier New"/>
        </w:rPr>
        <w:t>stdlib.h</w:t>
      </w:r>
      <w:proofErr w:type="spellEnd"/>
      <w:r w:rsidRPr="00A84B0B">
        <w:rPr>
          <w:rFonts w:ascii="Courier New" w:hAnsi="Courier New" w:cs="Courier New"/>
        </w:rPr>
        <w:t>&gt;</w:t>
      </w:r>
    </w:p>
    <w:p w:rsidR="0051057B" w:rsidRPr="00A84B0B" w:rsidRDefault="0051057B" w:rsidP="000F5234">
      <w:pPr>
        <w:pStyle w:val="PlainText"/>
        <w:rPr>
          <w:rFonts w:ascii="Courier New" w:hAnsi="Courier New" w:cs="Courier New"/>
        </w:rPr>
      </w:pPr>
      <w:r w:rsidRPr="00A84B0B">
        <w:rPr>
          <w:rFonts w:ascii="Courier New" w:hAnsi="Courier New" w:cs="Courier New"/>
        </w:rPr>
        <w:t>#include &lt;</w:t>
      </w:r>
      <w:proofErr w:type="spellStart"/>
      <w:r w:rsidRPr="00A84B0B">
        <w:rPr>
          <w:rFonts w:ascii="Courier New" w:hAnsi="Courier New" w:cs="Courier New"/>
        </w:rPr>
        <w:t>unistd.h</w:t>
      </w:r>
      <w:proofErr w:type="spellEnd"/>
      <w:r w:rsidRPr="00A84B0B">
        <w:rPr>
          <w:rFonts w:ascii="Courier New" w:hAnsi="Courier New" w:cs="Courier New"/>
        </w:rPr>
        <w:t>&gt;</w:t>
      </w:r>
    </w:p>
    <w:p w:rsidR="0051057B" w:rsidRPr="00A84B0B" w:rsidRDefault="0051057B" w:rsidP="000F5234">
      <w:pPr>
        <w:pStyle w:val="PlainText"/>
        <w:rPr>
          <w:rFonts w:ascii="Courier New" w:hAnsi="Courier New" w:cs="Courier New"/>
        </w:rPr>
      </w:pPr>
      <w:r w:rsidRPr="00A84B0B">
        <w:rPr>
          <w:rFonts w:ascii="Courier New" w:hAnsi="Courier New" w:cs="Courier New"/>
        </w:rPr>
        <w:t>#include &lt;sys/</w:t>
      </w:r>
      <w:proofErr w:type="spellStart"/>
      <w:r w:rsidRPr="00A84B0B">
        <w:rPr>
          <w:rFonts w:ascii="Courier New" w:hAnsi="Courier New" w:cs="Courier New"/>
        </w:rPr>
        <w:t>wait.h</w:t>
      </w:r>
      <w:proofErr w:type="spellEnd"/>
      <w:r w:rsidRPr="00A84B0B">
        <w:rPr>
          <w:rFonts w:ascii="Courier New" w:hAnsi="Courier New" w:cs="Courier New"/>
        </w:rPr>
        <w:t>&gt;</w:t>
      </w:r>
    </w:p>
    <w:p w:rsidR="0051057B" w:rsidRPr="00A84B0B" w:rsidRDefault="0051057B" w:rsidP="000F5234">
      <w:pPr>
        <w:pStyle w:val="PlainText"/>
        <w:rPr>
          <w:rFonts w:ascii="Courier New" w:hAnsi="Courier New" w:cs="Courier New"/>
        </w:rPr>
      </w:pPr>
    </w:p>
    <w:p w:rsidR="0051057B" w:rsidRPr="00A84B0B" w:rsidRDefault="0051057B" w:rsidP="000F5234">
      <w:pPr>
        <w:pStyle w:val="PlainText"/>
        <w:rPr>
          <w:rFonts w:ascii="Courier New" w:hAnsi="Courier New" w:cs="Courier New"/>
        </w:rPr>
      </w:pPr>
      <w:proofErr w:type="spellStart"/>
      <w:proofErr w:type="gramStart"/>
      <w:r w:rsidRPr="00A84B0B">
        <w:rPr>
          <w:rFonts w:ascii="Courier New" w:hAnsi="Courier New" w:cs="Courier New"/>
        </w:rPr>
        <w:t>int</w:t>
      </w:r>
      <w:proofErr w:type="spellEnd"/>
      <w:proofErr w:type="gramEnd"/>
      <w:r w:rsidRPr="00A84B0B">
        <w:rPr>
          <w:rFonts w:ascii="Courier New" w:hAnsi="Courier New" w:cs="Courier New"/>
        </w:rPr>
        <w:t xml:space="preserve"> main()</w:t>
      </w:r>
    </w:p>
    <w:p w:rsidR="0051057B" w:rsidRPr="00A84B0B" w:rsidRDefault="0051057B" w:rsidP="000F5234">
      <w:pPr>
        <w:pStyle w:val="PlainText"/>
        <w:rPr>
          <w:rFonts w:ascii="Courier New" w:hAnsi="Courier New" w:cs="Courier New"/>
        </w:rPr>
      </w:pPr>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ab/>
      </w:r>
      <w:proofErr w:type="spellStart"/>
      <w:proofErr w:type="gramStart"/>
      <w:r w:rsidRPr="00A84B0B">
        <w:rPr>
          <w:rFonts w:ascii="Courier New" w:hAnsi="Courier New" w:cs="Courier New"/>
        </w:rPr>
        <w:t>int</w:t>
      </w:r>
      <w:proofErr w:type="spellEnd"/>
      <w:proofErr w:type="gramEnd"/>
      <w:r w:rsidRPr="00A84B0B">
        <w:rPr>
          <w:rFonts w:ascii="Courier New" w:hAnsi="Courier New" w:cs="Courier New"/>
        </w:rPr>
        <w:t xml:space="preserve"> choice = 0;</w:t>
      </w:r>
    </w:p>
    <w:p w:rsidR="0051057B" w:rsidRPr="00A84B0B" w:rsidRDefault="0051057B" w:rsidP="000F5234">
      <w:pPr>
        <w:pStyle w:val="PlainText"/>
        <w:rPr>
          <w:rFonts w:ascii="Courier New" w:hAnsi="Courier New" w:cs="Courier New"/>
        </w:rPr>
      </w:pPr>
      <w:r w:rsidRPr="00A84B0B">
        <w:rPr>
          <w:rFonts w:ascii="Courier New" w:hAnsi="Courier New" w:cs="Courier New"/>
        </w:rPr>
        <w:tab/>
      </w:r>
      <w:proofErr w:type="gramStart"/>
      <w:r w:rsidRPr="00A84B0B">
        <w:rPr>
          <w:rFonts w:ascii="Courier New" w:hAnsi="Courier New" w:cs="Courier New"/>
        </w:rPr>
        <w:t>while(</w:t>
      </w:r>
      <w:proofErr w:type="gramEnd"/>
      <w:r w:rsidRPr="00A84B0B">
        <w:rPr>
          <w:rFonts w:ascii="Courier New" w:hAnsi="Courier New" w:cs="Courier New"/>
        </w:rPr>
        <w:t>1) {</w:t>
      </w:r>
    </w:p>
    <w:p w:rsidR="0051057B" w:rsidRPr="00A84B0B" w:rsidRDefault="0051057B" w:rsidP="000F5234">
      <w:pPr>
        <w:pStyle w:val="PlainText"/>
        <w:rPr>
          <w:rFonts w:ascii="Courier New" w:hAnsi="Courier New" w:cs="Courier New"/>
        </w:rPr>
      </w:pPr>
      <w:r w:rsidRPr="00A84B0B">
        <w:rPr>
          <w:rFonts w:ascii="Courier New" w:hAnsi="Courier New" w:cs="Courier New"/>
        </w:rPr>
        <w:tab/>
      </w:r>
      <w:r w:rsidRPr="00A84B0B">
        <w:rPr>
          <w:rFonts w:ascii="Courier New" w:hAnsi="Courier New" w:cs="Courier New"/>
        </w:rPr>
        <w:tab/>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"1. ls\n");</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 xml:space="preserve">"2. </w:t>
      </w:r>
      <w:proofErr w:type="spellStart"/>
      <w:r w:rsidRPr="00A84B0B">
        <w:rPr>
          <w:rFonts w:ascii="Courier New" w:hAnsi="Courier New" w:cs="Courier New"/>
        </w:rPr>
        <w:t>pwd</w:t>
      </w:r>
      <w:proofErr w:type="spellEnd"/>
      <w:r w:rsidRPr="00A84B0B">
        <w:rPr>
          <w:rFonts w:ascii="Courier New" w:hAnsi="Courier New" w:cs="Courier New"/>
        </w:rPr>
        <w:t>\n");</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 xml:space="preserve">"3. </w:t>
      </w:r>
      <w:proofErr w:type="spellStart"/>
      <w:r w:rsidRPr="00A84B0B">
        <w:rPr>
          <w:rFonts w:ascii="Courier New" w:hAnsi="Courier New" w:cs="Courier New"/>
        </w:rPr>
        <w:t>uname</w:t>
      </w:r>
      <w:proofErr w:type="spellEnd"/>
      <w:r w:rsidRPr="00A84B0B">
        <w:rPr>
          <w:rFonts w:ascii="Courier New" w:hAnsi="Courier New" w:cs="Courier New"/>
        </w:rPr>
        <w:t>\n");</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"4. exit\n");</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"Enter your choice: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scanf</w:t>
      </w:r>
      <w:proofErr w:type="spellEnd"/>
      <w:r w:rsidRPr="00A84B0B">
        <w:rPr>
          <w:rFonts w:ascii="Courier New" w:hAnsi="Courier New" w:cs="Courier New"/>
        </w:rPr>
        <w:t>(</w:t>
      </w:r>
      <w:proofErr w:type="gramEnd"/>
      <w:r w:rsidRPr="00A84B0B">
        <w:rPr>
          <w:rFonts w:ascii="Courier New" w:hAnsi="Courier New" w:cs="Courier New"/>
        </w:rPr>
        <w:t>"%d", &amp;choice);</w:t>
      </w:r>
    </w:p>
    <w:p w:rsidR="0051057B" w:rsidRPr="00A84B0B" w:rsidRDefault="0051057B" w:rsidP="000F5234">
      <w:pPr>
        <w:pStyle w:val="PlainText"/>
        <w:rPr>
          <w:rFonts w:ascii="Courier New" w:hAnsi="Courier New" w:cs="Courier New"/>
        </w:rPr>
      </w:pP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gramStart"/>
      <w:r w:rsidRPr="00A84B0B">
        <w:rPr>
          <w:rFonts w:ascii="Courier New" w:hAnsi="Courier New" w:cs="Courier New"/>
        </w:rPr>
        <w:t>if(</w:t>
      </w:r>
      <w:proofErr w:type="gramEnd"/>
      <w:r w:rsidRPr="00A84B0B">
        <w:rPr>
          <w:rFonts w:ascii="Courier New" w:hAnsi="Courier New" w:cs="Courier New"/>
        </w:rPr>
        <w:t>choice &gt;= 1 &amp;&amp; choice &lt;= 3)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proofErr w:type="spellStart"/>
      <w:proofErr w:type="gramStart"/>
      <w:r w:rsidRPr="00A84B0B">
        <w:rPr>
          <w:rFonts w:ascii="Courier New" w:hAnsi="Courier New" w:cs="Courier New"/>
        </w:rPr>
        <w:t>pid_t</w:t>
      </w:r>
      <w:proofErr w:type="spellEnd"/>
      <w:proofErr w:type="gramEnd"/>
      <w:r w:rsidRPr="00A84B0B">
        <w:rPr>
          <w:rFonts w:ascii="Courier New" w:hAnsi="Courier New" w:cs="Courier New"/>
        </w:rPr>
        <w:t xml:space="preserve"> </w:t>
      </w:r>
      <w:proofErr w:type="spellStart"/>
      <w:r w:rsidRPr="00A84B0B">
        <w:rPr>
          <w:rFonts w:ascii="Courier New" w:hAnsi="Courier New" w:cs="Courier New"/>
        </w:rPr>
        <w:t>pid</w:t>
      </w:r>
      <w:proofErr w:type="spellEnd"/>
      <w:r w:rsidRPr="00A84B0B">
        <w:rPr>
          <w:rFonts w:ascii="Courier New" w:hAnsi="Courier New" w:cs="Courier New"/>
        </w:rPr>
        <w:t xml:space="preserve"> = fork();</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proofErr w:type="gramStart"/>
      <w:r w:rsidRPr="00A84B0B">
        <w:rPr>
          <w:rFonts w:ascii="Courier New" w:hAnsi="Courier New" w:cs="Courier New"/>
        </w:rPr>
        <w:t>if(</w:t>
      </w:r>
      <w:proofErr w:type="spellStart"/>
      <w:proofErr w:type="gramEnd"/>
      <w:r w:rsidRPr="00A84B0B">
        <w:rPr>
          <w:rFonts w:ascii="Courier New" w:hAnsi="Courier New" w:cs="Courier New"/>
        </w:rPr>
        <w:t>pid</w:t>
      </w:r>
      <w:proofErr w:type="spellEnd"/>
      <w:r w:rsidRPr="00A84B0B">
        <w:rPr>
          <w:rFonts w:ascii="Courier New" w:hAnsi="Courier New" w:cs="Courier New"/>
        </w:rPr>
        <w:t xml:space="preserve"> &lt; 0)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w:t>
      </w:r>
      <w:proofErr w:type="spellStart"/>
      <w:r w:rsidRPr="00A84B0B">
        <w:rPr>
          <w:rFonts w:ascii="Courier New" w:hAnsi="Courier New" w:cs="Courier New"/>
        </w:rPr>
        <w:t>nFork</w:t>
      </w:r>
      <w:proofErr w:type="spellEnd"/>
      <w:r w:rsidRPr="00A84B0B">
        <w:rPr>
          <w:rFonts w:ascii="Courier New" w:hAnsi="Courier New" w:cs="Courier New"/>
        </w:rPr>
        <w:t xml:space="preserve"> failed");</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exit(</w:t>
      </w:r>
      <w:proofErr w:type="gramEnd"/>
      <w:r w:rsidRPr="00A84B0B">
        <w:rPr>
          <w:rFonts w:ascii="Courier New" w:hAnsi="Courier New" w:cs="Courier New"/>
        </w:rPr>
        <w:t>1);</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proofErr w:type="gramStart"/>
      <w:r w:rsidRPr="00A84B0B">
        <w:rPr>
          <w:rFonts w:ascii="Courier New" w:hAnsi="Courier New" w:cs="Courier New"/>
        </w:rPr>
        <w:t>else</w:t>
      </w:r>
      <w:proofErr w:type="gramEnd"/>
      <w:r w:rsidRPr="00A84B0B">
        <w:rPr>
          <w:rFonts w:ascii="Courier New" w:hAnsi="Courier New" w:cs="Courier New"/>
        </w:rPr>
        <w:t xml:space="preserve"> if(</w:t>
      </w:r>
      <w:proofErr w:type="spellStart"/>
      <w:r w:rsidRPr="00A84B0B">
        <w:rPr>
          <w:rFonts w:ascii="Courier New" w:hAnsi="Courier New" w:cs="Courier New"/>
        </w:rPr>
        <w:t>pid</w:t>
      </w:r>
      <w:proofErr w:type="spellEnd"/>
      <w:r w:rsidRPr="00A84B0B">
        <w:rPr>
          <w:rFonts w:ascii="Courier New" w:hAnsi="Courier New" w:cs="Courier New"/>
        </w:rPr>
        <w:t xml:space="preserve"> == 0)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t>//child</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char</w:t>
      </w:r>
      <w:proofErr w:type="gramEnd"/>
      <w:r w:rsidRPr="00A84B0B">
        <w:rPr>
          <w:rFonts w:ascii="Courier New" w:hAnsi="Courier New" w:cs="Courier New"/>
        </w:rPr>
        <w:t xml:space="preserve"> *command;</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switch(</w:t>
      </w:r>
      <w:proofErr w:type="gramEnd"/>
      <w:r w:rsidRPr="00A84B0B">
        <w:rPr>
          <w:rFonts w:ascii="Courier New" w:hAnsi="Courier New" w:cs="Courier New"/>
        </w:rPr>
        <w:t>choice)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case</w:t>
      </w:r>
      <w:proofErr w:type="gramEnd"/>
      <w:r w:rsidRPr="00A84B0B">
        <w:rPr>
          <w:rFonts w:ascii="Courier New" w:hAnsi="Courier New" w:cs="Courier New"/>
        </w:rPr>
        <w:t xml:space="preserve"> 1:</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command</w:t>
      </w:r>
      <w:proofErr w:type="gramEnd"/>
      <w:r w:rsidRPr="00A84B0B">
        <w:rPr>
          <w:rFonts w:ascii="Courier New" w:hAnsi="Courier New" w:cs="Courier New"/>
        </w:rPr>
        <w:t xml:space="preserve"> = "ls";</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break</w:t>
      </w:r>
      <w:proofErr w:type="gramEnd"/>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case</w:t>
      </w:r>
      <w:proofErr w:type="gramEnd"/>
      <w:r w:rsidRPr="00A84B0B">
        <w:rPr>
          <w:rFonts w:ascii="Courier New" w:hAnsi="Courier New" w:cs="Courier New"/>
        </w:rPr>
        <w:t xml:space="preserve"> 2:</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command</w:t>
      </w:r>
      <w:proofErr w:type="gramEnd"/>
      <w:r w:rsidRPr="00A84B0B">
        <w:rPr>
          <w:rFonts w:ascii="Courier New" w:hAnsi="Courier New" w:cs="Courier New"/>
        </w:rPr>
        <w:t xml:space="preserve"> = "</w:t>
      </w:r>
      <w:proofErr w:type="spellStart"/>
      <w:r w:rsidRPr="00A84B0B">
        <w:rPr>
          <w:rFonts w:ascii="Courier New" w:hAnsi="Courier New" w:cs="Courier New"/>
        </w:rPr>
        <w:t>pwd</w:t>
      </w:r>
      <w:proofErr w:type="spellEnd"/>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break</w:t>
      </w:r>
      <w:proofErr w:type="gramEnd"/>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case</w:t>
      </w:r>
      <w:proofErr w:type="gramEnd"/>
      <w:r w:rsidRPr="00A84B0B">
        <w:rPr>
          <w:rFonts w:ascii="Courier New" w:hAnsi="Courier New" w:cs="Courier New"/>
        </w:rPr>
        <w:t xml:space="preserve"> 3:</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command</w:t>
      </w:r>
      <w:proofErr w:type="gramEnd"/>
      <w:r w:rsidRPr="00A84B0B">
        <w:rPr>
          <w:rFonts w:ascii="Courier New" w:hAnsi="Courier New" w:cs="Courier New"/>
        </w:rPr>
        <w:t xml:space="preserve"> = "</w:t>
      </w:r>
      <w:proofErr w:type="spellStart"/>
      <w:r w:rsidRPr="00A84B0B">
        <w:rPr>
          <w:rFonts w:ascii="Courier New" w:hAnsi="Courier New" w:cs="Courier New"/>
        </w:rPr>
        <w:t>uname</w:t>
      </w:r>
      <w:proofErr w:type="spellEnd"/>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break</w:t>
      </w:r>
      <w:proofErr w:type="gramEnd"/>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r w:rsidRPr="00A84B0B">
        <w:rPr>
          <w:rFonts w:ascii="Courier New" w:hAnsi="Courier New" w:cs="Courier New"/>
        </w:rPr>
        <w:lastRenderedPageBreak/>
        <w:t xml:space="preserve">        </w:t>
      </w:r>
      <w:r w:rsidRPr="00A84B0B">
        <w:rPr>
          <w:rFonts w:ascii="Courier New" w:hAnsi="Courier New" w:cs="Courier New"/>
        </w:rPr>
        <w:tab/>
      </w:r>
      <w:r w:rsidRPr="00A84B0B">
        <w:rPr>
          <w:rFonts w:ascii="Courier New" w:hAnsi="Courier New" w:cs="Courier New"/>
        </w:rPr>
        <w:tab/>
      </w:r>
      <w:proofErr w:type="spellStart"/>
      <w:proofErr w:type="gramStart"/>
      <w:r w:rsidRPr="00A84B0B">
        <w:rPr>
          <w:rFonts w:ascii="Courier New" w:hAnsi="Courier New" w:cs="Courier New"/>
        </w:rPr>
        <w:t>execlp</w:t>
      </w:r>
      <w:proofErr w:type="spellEnd"/>
      <w:r w:rsidRPr="00A84B0B">
        <w:rPr>
          <w:rFonts w:ascii="Courier New" w:hAnsi="Courier New" w:cs="Courier New"/>
        </w:rPr>
        <w:t>(</w:t>
      </w:r>
      <w:proofErr w:type="gramEnd"/>
      <w:r w:rsidRPr="00A84B0B">
        <w:rPr>
          <w:rFonts w:ascii="Courier New" w:hAnsi="Courier New" w:cs="Courier New"/>
        </w:rPr>
        <w:t>command, command, NULL);</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"error");</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exit(</w:t>
      </w:r>
      <w:proofErr w:type="gramEnd"/>
      <w:r w:rsidRPr="00A84B0B">
        <w:rPr>
          <w:rFonts w:ascii="Courier New" w:hAnsi="Courier New" w:cs="Courier New"/>
        </w:rPr>
        <w:t>EXIT_FAILURE);</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proofErr w:type="gramStart"/>
      <w:r w:rsidRPr="00A84B0B">
        <w:rPr>
          <w:rFonts w:ascii="Courier New" w:hAnsi="Courier New" w:cs="Courier New"/>
        </w:rPr>
        <w:t>else</w:t>
      </w:r>
      <w:proofErr w:type="gramEnd"/>
      <w:r w:rsidRPr="00A84B0B">
        <w:rPr>
          <w:rFonts w:ascii="Courier New" w:hAnsi="Courier New" w:cs="Courier New"/>
        </w:rPr>
        <w:t xml:space="preserve">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t>//parent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spellStart"/>
      <w:proofErr w:type="gramStart"/>
      <w:r w:rsidRPr="00A84B0B">
        <w:rPr>
          <w:rFonts w:ascii="Courier New" w:hAnsi="Courier New" w:cs="Courier New"/>
        </w:rPr>
        <w:t>int</w:t>
      </w:r>
      <w:proofErr w:type="spellEnd"/>
      <w:proofErr w:type="gramEnd"/>
      <w:r w:rsidRPr="00A84B0B">
        <w:rPr>
          <w:rFonts w:ascii="Courier New" w:hAnsi="Courier New" w:cs="Courier New"/>
        </w:rPr>
        <w:t xml:space="preserve"> status;</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waitpid</w:t>
      </w:r>
      <w:proofErr w:type="spellEnd"/>
      <w:r w:rsidRPr="00A84B0B">
        <w:rPr>
          <w:rFonts w:ascii="Courier New" w:hAnsi="Courier New" w:cs="Courier New"/>
        </w:rPr>
        <w:t>(</w:t>
      </w:r>
      <w:proofErr w:type="spellStart"/>
      <w:proofErr w:type="gramEnd"/>
      <w:r w:rsidRPr="00A84B0B">
        <w:rPr>
          <w:rFonts w:ascii="Courier New" w:hAnsi="Courier New" w:cs="Courier New"/>
        </w:rPr>
        <w:t>pid</w:t>
      </w:r>
      <w:proofErr w:type="spellEnd"/>
      <w:r w:rsidRPr="00A84B0B">
        <w:rPr>
          <w:rFonts w:ascii="Courier New" w:hAnsi="Courier New" w:cs="Courier New"/>
        </w:rPr>
        <w:t>, &amp;status, 0);</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"\n");</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proofErr w:type="gramStart"/>
      <w:r w:rsidRPr="00A84B0B">
        <w:rPr>
          <w:rFonts w:ascii="Courier New" w:hAnsi="Courier New" w:cs="Courier New"/>
        </w:rPr>
        <w:t>else</w:t>
      </w:r>
      <w:proofErr w:type="gramEnd"/>
      <w:r w:rsidRPr="00A84B0B">
        <w:rPr>
          <w:rFonts w:ascii="Courier New" w:hAnsi="Courier New" w:cs="Courier New"/>
        </w:rPr>
        <w:t xml:space="preserve"> if(choice == 4)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return</w:t>
      </w:r>
      <w:proofErr w:type="gramEnd"/>
      <w:r w:rsidRPr="00A84B0B">
        <w:rPr>
          <w:rFonts w:ascii="Courier New" w:hAnsi="Courier New" w:cs="Courier New"/>
        </w:rPr>
        <w:t xml:space="preserve"> 0;</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proofErr w:type="gramStart"/>
      <w:r w:rsidRPr="00A84B0B">
        <w:rPr>
          <w:rFonts w:ascii="Courier New" w:hAnsi="Courier New" w:cs="Courier New"/>
        </w:rPr>
        <w:t>else</w:t>
      </w:r>
      <w:proofErr w:type="gramEnd"/>
      <w:r w:rsidRPr="00A84B0B">
        <w:rPr>
          <w:rFonts w:ascii="Courier New" w:hAnsi="Courier New" w:cs="Courier New"/>
        </w:rPr>
        <w:t xml:space="preserve"> {</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spellStart"/>
      <w:proofErr w:type="gramStart"/>
      <w:r w:rsidRPr="00A84B0B">
        <w:rPr>
          <w:rFonts w:ascii="Courier New" w:hAnsi="Courier New" w:cs="Courier New"/>
        </w:rPr>
        <w:t>printf</w:t>
      </w:r>
      <w:proofErr w:type="spellEnd"/>
      <w:r w:rsidRPr="00A84B0B">
        <w:rPr>
          <w:rFonts w:ascii="Courier New" w:hAnsi="Courier New" w:cs="Courier New"/>
        </w:rPr>
        <w:t>(</w:t>
      </w:r>
      <w:proofErr w:type="gramEnd"/>
      <w:r w:rsidRPr="00A84B0B">
        <w:rPr>
          <w:rFonts w:ascii="Courier New" w:hAnsi="Courier New" w:cs="Courier New"/>
        </w:rPr>
        <w:t>"\</w:t>
      </w:r>
      <w:proofErr w:type="spellStart"/>
      <w:r w:rsidRPr="00A84B0B">
        <w:rPr>
          <w:rFonts w:ascii="Courier New" w:hAnsi="Courier New" w:cs="Courier New"/>
        </w:rPr>
        <w:t>nInvalid</w:t>
      </w:r>
      <w:proofErr w:type="spellEnd"/>
      <w:r w:rsidRPr="00A84B0B">
        <w:rPr>
          <w:rFonts w:ascii="Courier New" w:hAnsi="Courier New" w:cs="Courier New"/>
        </w:rPr>
        <w:t xml:space="preserve"> option\n");</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r>
      <w:r w:rsidRPr="00A84B0B">
        <w:rPr>
          <w:rFonts w:ascii="Courier New" w:hAnsi="Courier New" w:cs="Courier New"/>
        </w:rPr>
        <w:tab/>
      </w:r>
      <w:proofErr w:type="gramStart"/>
      <w:r w:rsidRPr="00A84B0B">
        <w:rPr>
          <w:rFonts w:ascii="Courier New" w:hAnsi="Courier New" w:cs="Courier New"/>
        </w:rPr>
        <w:t>continue</w:t>
      </w:r>
      <w:proofErr w:type="gramEnd"/>
      <w:r w:rsidRPr="00A84B0B">
        <w:rPr>
          <w:rFonts w:ascii="Courier New" w:hAnsi="Courier New" w:cs="Courier New"/>
        </w:rPr>
        <w:t>;</w:t>
      </w:r>
    </w:p>
    <w:p w:rsidR="0051057B" w:rsidRPr="00A84B0B" w:rsidRDefault="0051057B" w:rsidP="000F5234">
      <w:pPr>
        <w:pStyle w:val="PlainText"/>
        <w:rPr>
          <w:rFonts w:ascii="Courier New" w:hAnsi="Courier New" w:cs="Courier New"/>
        </w:rPr>
      </w:pPr>
      <w:r w:rsidRPr="00A84B0B">
        <w:rPr>
          <w:rFonts w:ascii="Courier New" w:hAnsi="Courier New" w:cs="Courier New"/>
        </w:rPr>
        <w:t xml:space="preserve">      </w:t>
      </w: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p>
    <w:p w:rsidR="0051057B" w:rsidRPr="00A84B0B" w:rsidRDefault="0051057B" w:rsidP="000F5234">
      <w:pPr>
        <w:pStyle w:val="PlainText"/>
        <w:rPr>
          <w:rFonts w:ascii="Courier New" w:hAnsi="Courier New" w:cs="Courier New"/>
        </w:rPr>
      </w:pPr>
      <w:r w:rsidRPr="00A84B0B">
        <w:rPr>
          <w:rFonts w:ascii="Courier New" w:hAnsi="Courier New" w:cs="Courier New"/>
        </w:rPr>
        <w:tab/>
        <w:t>}</w:t>
      </w:r>
    </w:p>
    <w:p w:rsidR="0051057B" w:rsidRPr="00A84B0B" w:rsidRDefault="0051057B" w:rsidP="000F5234">
      <w:pPr>
        <w:pStyle w:val="PlainText"/>
        <w:rPr>
          <w:rFonts w:ascii="Courier New" w:hAnsi="Courier New" w:cs="Courier New"/>
        </w:rPr>
      </w:pPr>
      <w:r w:rsidRPr="00A84B0B">
        <w:rPr>
          <w:rFonts w:ascii="Courier New" w:hAnsi="Courier New" w:cs="Courier New"/>
        </w:rPr>
        <w:t>}</w:t>
      </w:r>
    </w:p>
    <w:p w:rsidR="00BA5327" w:rsidRDefault="00BA5327"/>
    <w:p w:rsidR="00BA5327" w:rsidRDefault="00BA5327"/>
    <w:p w:rsidR="008C18A3" w:rsidRPr="009252C2" w:rsidRDefault="008C18A3" w:rsidP="008C18A3">
      <w:pPr>
        <w:rPr>
          <w:sz w:val="28"/>
          <w:u w:val="single"/>
        </w:rPr>
      </w:pPr>
      <w:r w:rsidRPr="009252C2">
        <w:rPr>
          <w:sz w:val="28"/>
          <w:u w:val="single"/>
        </w:rPr>
        <w:t>Output:</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 xml:space="preserve">/set_4$ </w:t>
      </w:r>
      <w:proofErr w:type="spellStart"/>
      <w:r w:rsidRPr="00F64760">
        <w:rPr>
          <w:rFonts w:ascii="Courier New" w:hAnsi="Courier New" w:cs="Courier New"/>
          <w:sz w:val="21"/>
          <w:szCs w:val="21"/>
        </w:rPr>
        <w:t>gcc</w:t>
      </w:r>
      <w:proofErr w:type="spellEnd"/>
      <w:r w:rsidRPr="00F64760">
        <w:rPr>
          <w:rFonts w:ascii="Courier New" w:hAnsi="Courier New" w:cs="Courier New"/>
          <w:sz w:val="21"/>
          <w:szCs w:val="21"/>
        </w:rPr>
        <w:t xml:space="preserve"> q_4.c</w:t>
      </w:r>
    </w:p>
    <w:p w:rsidR="00335C50" w:rsidRPr="00F64760" w:rsidRDefault="00335C50" w:rsidP="00335C50">
      <w:pPr>
        <w:rPr>
          <w:rFonts w:ascii="Courier New" w:hAnsi="Courier New" w:cs="Courier New"/>
          <w:sz w:val="21"/>
          <w:szCs w:val="21"/>
        </w:rPr>
      </w:pPr>
      <w:proofErr w:type="gramStart"/>
      <w:r w:rsidRPr="00F64760">
        <w:rPr>
          <w:rFonts w:ascii="Courier New" w:hAnsi="Courier New" w:cs="Courier New"/>
          <w:sz w:val="21"/>
          <w:szCs w:val="21"/>
        </w:rPr>
        <w:t>arka@Ubuntu22:~/Desktop/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/set_4$ ./</w:t>
      </w:r>
      <w:proofErr w:type="spellStart"/>
      <w:proofErr w:type="gramEnd"/>
      <w:r w:rsidRPr="00F64760">
        <w:rPr>
          <w:rFonts w:ascii="Courier New" w:hAnsi="Courier New" w:cs="Courier New"/>
          <w:sz w:val="21"/>
          <w:szCs w:val="21"/>
        </w:rPr>
        <w:t>a.out</w:t>
      </w:r>
      <w:proofErr w:type="spell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1. </w:t>
      </w:r>
      <w:proofErr w:type="gramStart"/>
      <w:r w:rsidRPr="00F64760">
        <w:rPr>
          <w:rFonts w:ascii="Courier New" w:hAnsi="Courier New" w:cs="Courier New"/>
          <w:sz w:val="21"/>
          <w:szCs w:val="21"/>
        </w:rPr>
        <w:t>ls</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2. </w:t>
      </w:r>
      <w:proofErr w:type="spellStart"/>
      <w:proofErr w:type="gramStart"/>
      <w:r w:rsidRPr="00F64760">
        <w:rPr>
          <w:rFonts w:ascii="Courier New" w:hAnsi="Courier New" w:cs="Courier New"/>
          <w:sz w:val="21"/>
          <w:szCs w:val="21"/>
        </w:rPr>
        <w:t>pwd</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3. </w:t>
      </w:r>
      <w:proofErr w:type="spellStart"/>
      <w:proofErr w:type="gramStart"/>
      <w:r w:rsidRPr="00F64760">
        <w:rPr>
          <w:rFonts w:ascii="Courier New" w:hAnsi="Courier New" w:cs="Courier New"/>
          <w:sz w:val="21"/>
          <w:szCs w:val="21"/>
        </w:rPr>
        <w:t>uname</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4. </w:t>
      </w:r>
      <w:proofErr w:type="gramStart"/>
      <w:r w:rsidRPr="00F64760">
        <w:rPr>
          <w:rFonts w:ascii="Courier New" w:hAnsi="Courier New" w:cs="Courier New"/>
          <w:sz w:val="21"/>
          <w:szCs w:val="21"/>
        </w:rPr>
        <w:t>exit</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your choice: 1</w:t>
      </w:r>
    </w:p>
    <w:p w:rsidR="00335C50" w:rsidRPr="00F64760" w:rsidRDefault="00335C50" w:rsidP="00335C50">
      <w:pPr>
        <w:rPr>
          <w:rFonts w:ascii="Courier New" w:hAnsi="Courier New" w:cs="Courier New"/>
          <w:sz w:val="21"/>
          <w:szCs w:val="21"/>
        </w:rPr>
      </w:pPr>
      <w:proofErr w:type="spellStart"/>
      <w:proofErr w:type="gramStart"/>
      <w:r w:rsidRPr="00F64760">
        <w:rPr>
          <w:rFonts w:ascii="Courier New" w:hAnsi="Courier New" w:cs="Courier New"/>
          <w:sz w:val="21"/>
          <w:szCs w:val="21"/>
        </w:rPr>
        <w:t>a.out</w:t>
      </w:r>
      <w:proofErr w:type="spellEnd"/>
      <w:r w:rsidRPr="00F64760">
        <w:rPr>
          <w:rFonts w:ascii="Courier New" w:hAnsi="Courier New" w:cs="Courier New"/>
          <w:sz w:val="21"/>
          <w:szCs w:val="21"/>
        </w:rPr>
        <w:t xml:space="preserve">  prog3.c</w:t>
      </w:r>
      <w:proofErr w:type="gramEnd"/>
      <w:r w:rsidRPr="00F64760">
        <w:rPr>
          <w:rFonts w:ascii="Courier New" w:hAnsi="Courier New" w:cs="Courier New"/>
          <w:sz w:val="21"/>
          <w:szCs w:val="21"/>
        </w:rPr>
        <w:tab/>
        <w:t>prog4.c  q_1.c</w:t>
      </w:r>
      <w:r w:rsidRPr="00F64760">
        <w:rPr>
          <w:rFonts w:ascii="Courier New" w:hAnsi="Courier New" w:cs="Courier New"/>
          <w:sz w:val="21"/>
          <w:szCs w:val="21"/>
        </w:rPr>
        <w:tab/>
        <w:t>q_2.c  q_3.c  q_4.c</w:t>
      </w:r>
    </w:p>
    <w:p w:rsidR="00335C50" w:rsidRPr="00F64760" w:rsidRDefault="00335C50" w:rsidP="00335C50">
      <w:pPr>
        <w:rPr>
          <w:rFonts w:ascii="Courier New" w:hAnsi="Courier New" w:cs="Courier New"/>
          <w:sz w:val="21"/>
          <w:szCs w:val="21"/>
        </w:rPr>
      </w:pP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1. </w:t>
      </w:r>
      <w:proofErr w:type="gramStart"/>
      <w:r w:rsidRPr="00F64760">
        <w:rPr>
          <w:rFonts w:ascii="Courier New" w:hAnsi="Courier New" w:cs="Courier New"/>
          <w:sz w:val="21"/>
          <w:szCs w:val="21"/>
        </w:rPr>
        <w:t>ls</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2. </w:t>
      </w:r>
      <w:proofErr w:type="spellStart"/>
      <w:proofErr w:type="gramStart"/>
      <w:r w:rsidRPr="00F64760">
        <w:rPr>
          <w:rFonts w:ascii="Courier New" w:hAnsi="Courier New" w:cs="Courier New"/>
          <w:sz w:val="21"/>
          <w:szCs w:val="21"/>
        </w:rPr>
        <w:t>pwd</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3. </w:t>
      </w:r>
      <w:proofErr w:type="spellStart"/>
      <w:proofErr w:type="gramStart"/>
      <w:r w:rsidRPr="00F64760">
        <w:rPr>
          <w:rFonts w:ascii="Courier New" w:hAnsi="Courier New" w:cs="Courier New"/>
          <w:sz w:val="21"/>
          <w:szCs w:val="21"/>
        </w:rPr>
        <w:t>uname</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4. </w:t>
      </w:r>
      <w:proofErr w:type="gramStart"/>
      <w:r w:rsidRPr="00F64760">
        <w:rPr>
          <w:rFonts w:ascii="Courier New" w:hAnsi="Courier New" w:cs="Courier New"/>
          <w:sz w:val="21"/>
          <w:szCs w:val="21"/>
        </w:rPr>
        <w:t>exit</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your choice: 2</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/home/</w:t>
      </w:r>
      <w:proofErr w:type="spellStart"/>
      <w:r w:rsidRPr="00F64760">
        <w:rPr>
          <w:rFonts w:ascii="Courier New" w:hAnsi="Courier New" w:cs="Courier New"/>
          <w:sz w:val="21"/>
          <w:szCs w:val="21"/>
        </w:rPr>
        <w:t>arka</w:t>
      </w:r>
      <w:proofErr w:type="spellEnd"/>
      <w:r w:rsidRPr="00F64760">
        <w:rPr>
          <w:rFonts w:ascii="Courier New" w:hAnsi="Courier New" w:cs="Courier New"/>
          <w:sz w:val="21"/>
          <w:szCs w:val="21"/>
        </w:rPr>
        <w:t>/Desktop/</w:t>
      </w:r>
      <w:proofErr w:type="spellStart"/>
      <w:r w:rsidRPr="00F64760">
        <w:rPr>
          <w:rFonts w:ascii="Courier New" w:hAnsi="Courier New" w:cs="Courier New"/>
          <w:sz w:val="21"/>
          <w:szCs w:val="21"/>
        </w:rPr>
        <w:t>Shell_scripts</w:t>
      </w:r>
      <w:proofErr w:type="spellEnd"/>
      <w:r w:rsidRPr="00F64760">
        <w:rPr>
          <w:rFonts w:ascii="Courier New" w:hAnsi="Courier New" w:cs="Courier New"/>
          <w:sz w:val="21"/>
          <w:szCs w:val="21"/>
        </w:rPr>
        <w:t>/set_4</w:t>
      </w:r>
    </w:p>
    <w:p w:rsidR="00335C50" w:rsidRPr="00F64760" w:rsidRDefault="00335C50" w:rsidP="00335C50">
      <w:pPr>
        <w:rPr>
          <w:rFonts w:ascii="Courier New" w:hAnsi="Courier New" w:cs="Courier New"/>
          <w:sz w:val="21"/>
          <w:szCs w:val="21"/>
        </w:rPr>
      </w:pP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1. </w:t>
      </w:r>
      <w:proofErr w:type="gramStart"/>
      <w:r w:rsidRPr="00F64760">
        <w:rPr>
          <w:rFonts w:ascii="Courier New" w:hAnsi="Courier New" w:cs="Courier New"/>
          <w:sz w:val="21"/>
          <w:szCs w:val="21"/>
        </w:rPr>
        <w:t>ls</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lastRenderedPageBreak/>
        <w:t xml:space="preserve">2. </w:t>
      </w:r>
      <w:proofErr w:type="spellStart"/>
      <w:proofErr w:type="gramStart"/>
      <w:r w:rsidRPr="00F64760">
        <w:rPr>
          <w:rFonts w:ascii="Courier New" w:hAnsi="Courier New" w:cs="Courier New"/>
          <w:sz w:val="21"/>
          <w:szCs w:val="21"/>
        </w:rPr>
        <w:t>pwd</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3. </w:t>
      </w:r>
      <w:proofErr w:type="spellStart"/>
      <w:proofErr w:type="gramStart"/>
      <w:r w:rsidRPr="00F64760">
        <w:rPr>
          <w:rFonts w:ascii="Courier New" w:hAnsi="Courier New" w:cs="Courier New"/>
          <w:sz w:val="21"/>
          <w:szCs w:val="21"/>
        </w:rPr>
        <w:t>uname</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4. </w:t>
      </w:r>
      <w:proofErr w:type="gramStart"/>
      <w:r w:rsidRPr="00F64760">
        <w:rPr>
          <w:rFonts w:ascii="Courier New" w:hAnsi="Courier New" w:cs="Courier New"/>
          <w:sz w:val="21"/>
          <w:szCs w:val="21"/>
        </w:rPr>
        <w:t>exit</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your choice: 3</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Linux</w:t>
      </w:r>
    </w:p>
    <w:p w:rsidR="00335C50" w:rsidRPr="00F64760" w:rsidRDefault="00335C50" w:rsidP="00335C50">
      <w:pPr>
        <w:rPr>
          <w:rFonts w:ascii="Courier New" w:hAnsi="Courier New" w:cs="Courier New"/>
          <w:sz w:val="21"/>
          <w:szCs w:val="21"/>
        </w:rPr>
      </w:pP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1. </w:t>
      </w:r>
      <w:proofErr w:type="gramStart"/>
      <w:r w:rsidRPr="00F64760">
        <w:rPr>
          <w:rFonts w:ascii="Courier New" w:hAnsi="Courier New" w:cs="Courier New"/>
          <w:sz w:val="21"/>
          <w:szCs w:val="21"/>
        </w:rPr>
        <w:t>ls</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2. </w:t>
      </w:r>
      <w:proofErr w:type="spellStart"/>
      <w:proofErr w:type="gramStart"/>
      <w:r w:rsidRPr="00F64760">
        <w:rPr>
          <w:rFonts w:ascii="Courier New" w:hAnsi="Courier New" w:cs="Courier New"/>
          <w:sz w:val="21"/>
          <w:szCs w:val="21"/>
        </w:rPr>
        <w:t>pwd</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3. </w:t>
      </w:r>
      <w:proofErr w:type="spellStart"/>
      <w:proofErr w:type="gramStart"/>
      <w:r w:rsidRPr="00F64760">
        <w:rPr>
          <w:rFonts w:ascii="Courier New" w:hAnsi="Courier New" w:cs="Courier New"/>
          <w:sz w:val="21"/>
          <w:szCs w:val="21"/>
        </w:rPr>
        <w:t>uname</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4. </w:t>
      </w:r>
      <w:proofErr w:type="gramStart"/>
      <w:r w:rsidRPr="00F64760">
        <w:rPr>
          <w:rFonts w:ascii="Courier New" w:hAnsi="Courier New" w:cs="Courier New"/>
          <w:sz w:val="21"/>
          <w:szCs w:val="21"/>
        </w:rPr>
        <w:t>exit</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Enter your choice: 7</w:t>
      </w:r>
    </w:p>
    <w:p w:rsidR="00335C50" w:rsidRPr="00F64760" w:rsidRDefault="00335C50" w:rsidP="00335C50">
      <w:pPr>
        <w:rPr>
          <w:rFonts w:ascii="Courier New" w:hAnsi="Courier New" w:cs="Courier New"/>
          <w:sz w:val="21"/>
          <w:szCs w:val="21"/>
        </w:rPr>
      </w:pP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Invalid option</w:t>
      </w:r>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1. </w:t>
      </w:r>
      <w:proofErr w:type="gramStart"/>
      <w:r w:rsidRPr="00F64760">
        <w:rPr>
          <w:rFonts w:ascii="Courier New" w:hAnsi="Courier New" w:cs="Courier New"/>
          <w:sz w:val="21"/>
          <w:szCs w:val="21"/>
        </w:rPr>
        <w:t>ls</w:t>
      </w:r>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2. </w:t>
      </w:r>
      <w:proofErr w:type="spellStart"/>
      <w:proofErr w:type="gramStart"/>
      <w:r w:rsidRPr="00F64760">
        <w:rPr>
          <w:rFonts w:ascii="Courier New" w:hAnsi="Courier New" w:cs="Courier New"/>
          <w:sz w:val="21"/>
          <w:szCs w:val="21"/>
        </w:rPr>
        <w:t>pwd</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3. </w:t>
      </w:r>
      <w:proofErr w:type="spellStart"/>
      <w:proofErr w:type="gramStart"/>
      <w:r w:rsidRPr="00F64760">
        <w:rPr>
          <w:rFonts w:ascii="Courier New" w:hAnsi="Courier New" w:cs="Courier New"/>
          <w:sz w:val="21"/>
          <w:szCs w:val="21"/>
        </w:rPr>
        <w:t>uname</w:t>
      </w:r>
      <w:proofErr w:type="spellEnd"/>
      <w:proofErr w:type="gramEnd"/>
    </w:p>
    <w:p w:rsidR="00335C50" w:rsidRPr="00F64760" w:rsidRDefault="00335C50" w:rsidP="00335C50">
      <w:pPr>
        <w:rPr>
          <w:rFonts w:ascii="Courier New" w:hAnsi="Courier New" w:cs="Courier New"/>
          <w:sz w:val="21"/>
          <w:szCs w:val="21"/>
        </w:rPr>
      </w:pPr>
      <w:r w:rsidRPr="00F64760">
        <w:rPr>
          <w:rFonts w:ascii="Courier New" w:hAnsi="Courier New" w:cs="Courier New"/>
          <w:sz w:val="21"/>
          <w:szCs w:val="21"/>
        </w:rPr>
        <w:t xml:space="preserve">4. </w:t>
      </w:r>
      <w:proofErr w:type="gramStart"/>
      <w:r w:rsidRPr="00F64760">
        <w:rPr>
          <w:rFonts w:ascii="Courier New" w:hAnsi="Courier New" w:cs="Courier New"/>
          <w:sz w:val="21"/>
          <w:szCs w:val="21"/>
        </w:rPr>
        <w:t>exit</w:t>
      </w:r>
      <w:proofErr w:type="gramEnd"/>
    </w:p>
    <w:p w:rsidR="001C5BE1" w:rsidRPr="00F64760" w:rsidRDefault="00335C50" w:rsidP="00335C50">
      <w:pPr>
        <w:rPr>
          <w:rFonts w:ascii="Courier New" w:hAnsi="Courier New" w:cs="Courier New"/>
          <w:sz w:val="21"/>
          <w:szCs w:val="21"/>
        </w:rPr>
      </w:pPr>
      <w:r w:rsidRPr="00F64760">
        <w:rPr>
          <w:rFonts w:ascii="Courier New" w:hAnsi="Courier New" w:cs="Courier New"/>
          <w:sz w:val="21"/>
          <w:szCs w:val="21"/>
        </w:rPr>
        <w:t>Enter your choice: 4</w:t>
      </w:r>
    </w:p>
    <w:p w:rsidR="001C5BE1" w:rsidRDefault="001C5BE1"/>
    <w:p w:rsidR="001C5BE1" w:rsidRDefault="001C5BE1"/>
    <w:p w:rsidR="001C5BE1" w:rsidRDefault="001C5BE1"/>
    <w:p w:rsidR="001C5BE1" w:rsidRDefault="001C5BE1"/>
    <w:p w:rsidR="001C5BE1" w:rsidRDefault="001C5BE1"/>
    <w:p w:rsidR="001C5BE1" w:rsidRDefault="001C5BE1"/>
    <w:p w:rsidR="001C5BE1" w:rsidRDefault="001C5BE1"/>
    <w:p w:rsidR="009252C2" w:rsidRDefault="009252C2"/>
    <w:p w:rsidR="009252C2" w:rsidRDefault="009252C2"/>
    <w:p w:rsidR="009252C2" w:rsidRDefault="009252C2"/>
    <w:p w:rsidR="009252C2" w:rsidRDefault="009252C2"/>
    <w:p w:rsidR="009252C2" w:rsidRDefault="009252C2"/>
    <w:p w:rsidR="009252C2" w:rsidRDefault="009252C2"/>
    <w:p w:rsidR="009252C2" w:rsidRDefault="009252C2">
      <w:bookmarkStart w:id="0" w:name="_GoBack"/>
      <w:bookmarkEnd w:id="0"/>
    </w:p>
    <w:sectPr w:rsidR="009252C2" w:rsidSect="00AA275D">
      <w:footerReference w:type="default" r:id="rId6"/>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D58" w:rsidRDefault="00367D58" w:rsidP="00B1759F">
      <w:pPr>
        <w:spacing w:after="0" w:line="240" w:lineRule="auto"/>
      </w:pPr>
      <w:r>
        <w:separator/>
      </w:r>
    </w:p>
  </w:endnote>
  <w:endnote w:type="continuationSeparator" w:id="0">
    <w:p w:rsidR="00367D58" w:rsidRDefault="00367D58" w:rsidP="00B1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280870"/>
      <w:docPartObj>
        <w:docPartGallery w:val="Page Numbers (Bottom of Page)"/>
        <w:docPartUnique/>
      </w:docPartObj>
    </w:sdtPr>
    <w:sdtEndPr/>
    <w:sdtContent>
      <w:p w:rsidR="00A50819" w:rsidRDefault="00A50819">
        <w:pPr>
          <w:pStyle w:val="Footer"/>
          <w:jc w:val="right"/>
        </w:pPr>
        <w:r>
          <w:t xml:space="preserve">Page | </w:t>
        </w:r>
        <w:r>
          <w:fldChar w:fldCharType="begin"/>
        </w:r>
        <w:r>
          <w:instrText xml:space="preserve"> PAGE   \* MERGEFORMAT </w:instrText>
        </w:r>
        <w:r>
          <w:fldChar w:fldCharType="separate"/>
        </w:r>
        <w:r w:rsidR="00896D12">
          <w:rPr>
            <w:noProof/>
          </w:rPr>
          <w:t>34</w:t>
        </w:r>
        <w:r>
          <w:rPr>
            <w:noProof/>
          </w:rPr>
          <w:fldChar w:fldCharType="end"/>
        </w:r>
        <w:r>
          <w:t xml:space="preserve"> </w:t>
        </w:r>
      </w:p>
    </w:sdtContent>
  </w:sdt>
  <w:p w:rsidR="00462FA8" w:rsidRDefault="00462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D58" w:rsidRDefault="00367D58" w:rsidP="00B1759F">
      <w:pPr>
        <w:spacing w:after="0" w:line="240" w:lineRule="auto"/>
      </w:pPr>
      <w:r>
        <w:separator/>
      </w:r>
    </w:p>
  </w:footnote>
  <w:footnote w:type="continuationSeparator" w:id="0">
    <w:p w:rsidR="00367D58" w:rsidRDefault="00367D58" w:rsidP="00B175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E6"/>
    <w:rsid w:val="000865E3"/>
    <w:rsid w:val="000A1D16"/>
    <w:rsid w:val="000E5AEF"/>
    <w:rsid w:val="000F5234"/>
    <w:rsid w:val="00126BF3"/>
    <w:rsid w:val="00137A65"/>
    <w:rsid w:val="00164BE8"/>
    <w:rsid w:val="001B5BAC"/>
    <w:rsid w:val="001C5BE1"/>
    <w:rsid w:val="00296830"/>
    <w:rsid w:val="002B34B5"/>
    <w:rsid w:val="00331B7A"/>
    <w:rsid w:val="00332990"/>
    <w:rsid w:val="00335C50"/>
    <w:rsid w:val="00367D58"/>
    <w:rsid w:val="0037257D"/>
    <w:rsid w:val="00376F82"/>
    <w:rsid w:val="0044481D"/>
    <w:rsid w:val="00462FA8"/>
    <w:rsid w:val="004C6F0E"/>
    <w:rsid w:val="004E543C"/>
    <w:rsid w:val="00501FF3"/>
    <w:rsid w:val="0051057B"/>
    <w:rsid w:val="00517B71"/>
    <w:rsid w:val="00542B9F"/>
    <w:rsid w:val="00544358"/>
    <w:rsid w:val="005E15E6"/>
    <w:rsid w:val="005E1723"/>
    <w:rsid w:val="005E3F74"/>
    <w:rsid w:val="005F4075"/>
    <w:rsid w:val="00605970"/>
    <w:rsid w:val="006469F0"/>
    <w:rsid w:val="006A41DB"/>
    <w:rsid w:val="006B70CA"/>
    <w:rsid w:val="00735C51"/>
    <w:rsid w:val="00737599"/>
    <w:rsid w:val="007611C5"/>
    <w:rsid w:val="0078214B"/>
    <w:rsid w:val="007902B5"/>
    <w:rsid w:val="00804705"/>
    <w:rsid w:val="00891FD3"/>
    <w:rsid w:val="00896D12"/>
    <w:rsid w:val="008C18A3"/>
    <w:rsid w:val="008D2568"/>
    <w:rsid w:val="008F0E55"/>
    <w:rsid w:val="009061B4"/>
    <w:rsid w:val="009252C2"/>
    <w:rsid w:val="00974310"/>
    <w:rsid w:val="0098409D"/>
    <w:rsid w:val="00A43E4C"/>
    <w:rsid w:val="00A50819"/>
    <w:rsid w:val="00A50AE4"/>
    <w:rsid w:val="00AA275D"/>
    <w:rsid w:val="00AA2CE5"/>
    <w:rsid w:val="00AA7D24"/>
    <w:rsid w:val="00AB18F7"/>
    <w:rsid w:val="00AC7661"/>
    <w:rsid w:val="00B1759F"/>
    <w:rsid w:val="00B55DFF"/>
    <w:rsid w:val="00BA5327"/>
    <w:rsid w:val="00BB4679"/>
    <w:rsid w:val="00BF78D4"/>
    <w:rsid w:val="00C03E51"/>
    <w:rsid w:val="00C727A9"/>
    <w:rsid w:val="00D608E0"/>
    <w:rsid w:val="00DC0E8C"/>
    <w:rsid w:val="00DD74F3"/>
    <w:rsid w:val="00DF3723"/>
    <w:rsid w:val="00E15B00"/>
    <w:rsid w:val="00E31FD0"/>
    <w:rsid w:val="00E7384B"/>
    <w:rsid w:val="00EB6E3E"/>
    <w:rsid w:val="00ED51CA"/>
    <w:rsid w:val="00F36488"/>
    <w:rsid w:val="00F53B5E"/>
    <w:rsid w:val="00F645F9"/>
    <w:rsid w:val="00F64760"/>
    <w:rsid w:val="00F66C47"/>
    <w:rsid w:val="00F81934"/>
    <w:rsid w:val="00F87837"/>
    <w:rsid w:val="00FA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9529"/>
  <w15:chartTrackingRefBased/>
  <w15:docId w15:val="{2E5EFE7F-83D4-4D16-8731-65BD39F7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B6E3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B6E3E"/>
    <w:rPr>
      <w:rFonts w:ascii="Consolas" w:hAnsi="Consolas"/>
      <w:sz w:val="21"/>
      <w:szCs w:val="21"/>
    </w:rPr>
  </w:style>
  <w:style w:type="paragraph" w:styleId="Header">
    <w:name w:val="header"/>
    <w:basedOn w:val="Normal"/>
    <w:link w:val="HeaderChar"/>
    <w:uiPriority w:val="99"/>
    <w:unhideWhenUsed/>
    <w:rsid w:val="00B17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59F"/>
  </w:style>
  <w:style w:type="paragraph" w:styleId="Footer">
    <w:name w:val="footer"/>
    <w:basedOn w:val="Normal"/>
    <w:link w:val="FooterChar"/>
    <w:uiPriority w:val="99"/>
    <w:unhideWhenUsed/>
    <w:rsid w:val="00B17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59F"/>
  </w:style>
  <w:style w:type="paragraph" w:styleId="NoSpacing">
    <w:name w:val="No Spacing"/>
    <w:link w:val="NoSpacingChar"/>
    <w:uiPriority w:val="1"/>
    <w:qFormat/>
    <w:rsid w:val="006B70C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6A41DB"/>
    <w:rPr>
      <w:color w:val="44546A" w:themeColor="text2"/>
      <w:sz w:val="20"/>
      <w:szCs w:val="20"/>
    </w:rPr>
  </w:style>
  <w:style w:type="paragraph" w:styleId="IntenseQuote">
    <w:name w:val="Intense Quote"/>
    <w:basedOn w:val="Normal"/>
    <w:next w:val="Normal"/>
    <w:link w:val="IntenseQuoteChar"/>
    <w:uiPriority w:val="30"/>
    <w:qFormat/>
    <w:rsid w:val="004E543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E543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37</Pages>
  <Words>4025</Words>
  <Characters>22948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Operating System Assignments</vt:lpstr>
    </vt:vector>
  </TitlesOfParts>
  <Company>Name: ARKA DAS</Company>
  <LinksUpToDate>false</LinksUpToDate>
  <CharactersWithSpaces>26920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 Assignments</dc:title>
  <dc:subject>Jadavpur University</dc:subject>
  <dc:creator/>
  <cp:keywords/>
  <dc:description/>
  <cp:lastModifiedBy>Windows User</cp:lastModifiedBy>
  <cp:revision>70</cp:revision>
  <dcterms:created xsi:type="dcterms:W3CDTF">2023-06-06T13:44:00Z</dcterms:created>
  <dcterms:modified xsi:type="dcterms:W3CDTF">2023-06-11T14:37:00Z</dcterms:modified>
  <cp:category>MCA 1st year 2nd Semester</cp:category>
</cp:coreProperties>
</file>